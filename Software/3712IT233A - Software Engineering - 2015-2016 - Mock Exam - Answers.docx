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48B" w:rsidRPr="009D2607" w:rsidRDefault="0078348B" w:rsidP="0078348B">
      <w:pPr>
        <w:rPr>
          <w:rFonts w:eastAsia="Times New Roman"/>
          <w:b/>
          <w:bCs/>
          <w:i/>
          <w:sz w:val="32"/>
          <w:szCs w:val="32"/>
          <w:u w:val="single"/>
        </w:rPr>
      </w:pPr>
      <w:bookmarkStart w:id="0" w:name="_Toc388890120"/>
      <w:r>
        <w:rPr>
          <w:rFonts w:eastAsia="Times New Roman"/>
          <w:b/>
          <w:noProof/>
          <w:szCs w:val="20"/>
          <w:lang w:val="nl-NL"/>
        </w:rPr>
        <w:drawing>
          <wp:anchor distT="0" distB="0" distL="114300" distR="114300" simplePos="0" relativeHeight="251655680" behindDoc="0" locked="0" layoutInCell="1" allowOverlap="1">
            <wp:simplePos x="0" y="0"/>
            <wp:positionH relativeFrom="column">
              <wp:posOffset>4648835</wp:posOffset>
            </wp:positionH>
            <wp:positionV relativeFrom="paragraph">
              <wp:posOffset>-219710</wp:posOffset>
            </wp:positionV>
            <wp:extent cx="1409700" cy="387985"/>
            <wp:effectExtent l="0" t="0" r="0" b="0"/>
            <wp:wrapNone/>
            <wp:docPr id="5" name="Picture 7"/>
            <wp:cNvGraphicFramePr/>
            <a:graphic xmlns:a="http://schemas.openxmlformats.org/drawingml/2006/main">
              <a:graphicData uri="http://schemas.openxmlformats.org/drawingml/2006/picture">
                <pic:pic xmlns:pic="http://schemas.openxmlformats.org/drawingml/2006/picture">
                  <pic:nvPicPr>
                    <pic:cNvPr id="8" name="Picture 7" descr="H:\Desktop\inholland_logo.png"/>
                    <pic:cNvPicPr/>
                  </pic:nvPicPr>
                  <pic:blipFill>
                    <a:blip r:embed="rId9" cstate="print"/>
                    <a:srcRect/>
                    <a:stretch>
                      <a:fillRect/>
                    </a:stretch>
                  </pic:blipFill>
                  <pic:spPr bwMode="auto">
                    <a:xfrm>
                      <a:off x="0" y="0"/>
                      <a:ext cx="1409700" cy="387985"/>
                    </a:xfrm>
                    <a:prstGeom prst="rect">
                      <a:avLst/>
                    </a:prstGeom>
                    <a:noFill/>
                    <a:ln w="9525">
                      <a:noFill/>
                      <a:miter lim="800000"/>
                      <a:headEnd/>
                      <a:tailEnd/>
                    </a:ln>
                  </pic:spPr>
                </pic:pic>
              </a:graphicData>
            </a:graphic>
          </wp:anchor>
        </w:drawing>
      </w:r>
      <w:r w:rsidRPr="009D2607">
        <w:rPr>
          <w:rFonts w:eastAsia="Times New Roman"/>
          <w:b/>
          <w:bCs/>
          <w:i/>
          <w:sz w:val="32"/>
          <w:szCs w:val="32"/>
          <w:u w:val="single"/>
        </w:rPr>
        <w:t>Exam Coversheet</w:t>
      </w:r>
    </w:p>
    <w:p w:rsidR="0078348B" w:rsidRPr="00C22E9B" w:rsidRDefault="0078348B" w:rsidP="0078348B">
      <w:pPr>
        <w:rPr>
          <w:rFonts w:eastAsia="Times New Roman"/>
          <w:b/>
          <w:bCs/>
          <w:i/>
          <w:sz w:val="32"/>
          <w:szCs w:val="32"/>
          <w:u w:val="single"/>
        </w:rPr>
      </w:pPr>
      <w:r w:rsidRPr="00C22E9B">
        <w:rPr>
          <w:rFonts w:eastAsia="Calibri"/>
          <w:b/>
          <w:u w:val="single"/>
        </w:rPr>
        <w:t>To be completed by the student:</w:t>
      </w:r>
    </w:p>
    <w:p w:rsidR="0078348B" w:rsidRPr="008709C0" w:rsidRDefault="0078348B" w:rsidP="0078348B">
      <w:proofErr w:type="spellStart"/>
      <w:r w:rsidRPr="008709C0">
        <w:t>Studentnumber</w:t>
      </w:r>
      <w:proofErr w:type="spellEnd"/>
      <w:r w:rsidRPr="008709C0">
        <w:t>:</w:t>
      </w:r>
    </w:p>
    <w:p w:rsidR="0078348B" w:rsidRPr="008709C0" w:rsidRDefault="0078348B" w:rsidP="0078348B">
      <w:pPr>
        <w:rPr>
          <w:rFonts w:eastAsia="Times New Roman"/>
        </w:rPr>
      </w:pPr>
      <w:r w:rsidRPr="008709C0">
        <w:rPr>
          <w:rFonts w:eastAsia="Times New Roman"/>
        </w:rPr>
        <w:t>_________________________________________________</w:t>
      </w:r>
    </w:p>
    <w:p w:rsidR="0078348B" w:rsidRPr="008709C0" w:rsidRDefault="00F22117" w:rsidP="0078348B">
      <w:r>
        <w:rPr>
          <w:rFonts w:eastAsia="Times New Roman"/>
          <w:b/>
          <w:bCs/>
          <w:noProof/>
          <w:lang w:val="nl-NL"/>
        </w:rPr>
        <w:pict>
          <v:shapetype id="_x0000_t202" coordsize="21600,21600" o:spt="202" path="m,l,21600r21600,l21600,xe">
            <v:stroke joinstyle="miter"/>
            <v:path gradientshapeok="t" o:connecttype="rect"/>
          </v:shapetype>
          <v:shape id="Text Box 307" o:spid="_x0000_s1026" type="#_x0000_t202" style="position:absolute;margin-left:347.85pt;margin-top:3.55pt;width:135.85pt;height:48.75pt;z-index:251656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">
            <v:textbox>
              <w:txbxContent>
                <w:p w:rsidR="00F22117" w:rsidRPr="00373D71" w:rsidRDefault="00F22117" w:rsidP="0078348B">
                  <w:pPr>
                    <w:jc w:val="center"/>
                    <w:rPr>
                      <w:rFonts w:ascii="IDAutomationHC39M" w:eastAsia="Times New Roman" w:hAnsi="IDAutomationHC39M"/>
                      <w:szCs w:val="20"/>
                    </w:rPr>
                  </w:pPr>
                  <w:r w:rsidRPr="00373D71">
                    <w:rPr>
                      <w:rFonts w:ascii="IDAutomationHC39M" w:eastAsia="Times New Roman" w:hAnsi="IDAutomationHC39M"/>
                      <w:szCs w:val="20"/>
                    </w:rPr>
                    <w:t>*2412mm132A*</w:t>
                  </w:r>
                </w:p>
                <w:p w:rsidR="00F22117" w:rsidRPr="004B1571" w:rsidRDefault="00F22117" w:rsidP="0078348B"/>
              </w:txbxContent>
            </v:textbox>
          </v:shape>
        </w:pict>
      </w:r>
      <w:r w:rsidR="0078348B" w:rsidRPr="008709C0">
        <w:t>Name:</w:t>
      </w:r>
    </w:p>
    <w:p w:rsidR="0078348B" w:rsidRPr="008709C0" w:rsidRDefault="0078348B" w:rsidP="0078348B">
      <w:pPr>
        <w:rPr>
          <w:rFonts w:eastAsia="Times New Roman"/>
        </w:rPr>
      </w:pPr>
      <w:r w:rsidRPr="008709C0">
        <w:rPr>
          <w:rFonts w:eastAsia="Times New Roman"/>
        </w:rPr>
        <w:t xml:space="preserve">_________________________________________________  </w:t>
      </w:r>
      <w:r w:rsidRPr="008709C0">
        <w:rPr>
          <w:rFonts w:eastAsia="Times New Roman"/>
        </w:rPr>
        <w:tab/>
      </w:r>
      <w:r w:rsidRPr="008709C0">
        <w:rPr>
          <w:rFonts w:eastAsia="Times New Roman"/>
        </w:rPr>
        <w:tab/>
      </w:r>
      <w:r w:rsidRPr="008709C0">
        <w:rPr>
          <w:rFonts w:eastAsia="Times New Roman"/>
        </w:rPr>
        <w:tab/>
        <w:t xml:space="preserve">        </w:t>
      </w:r>
    </w:p>
    <w:p w:rsidR="0078348B" w:rsidRPr="008709C0" w:rsidRDefault="0078348B" w:rsidP="0078348B">
      <w:r w:rsidRPr="008709C0">
        <w:t>Group/Class:</w:t>
      </w:r>
    </w:p>
    <w:p w:rsidR="0078348B" w:rsidRPr="008709C0" w:rsidRDefault="00F22117" w:rsidP="0078348B">
      <w:pPr>
        <w:rPr>
          <w:rFonts w:eastAsia="Times New Roman"/>
        </w:rPr>
      </w:pPr>
      <w:r>
        <w:rPr>
          <w:rFonts w:eastAsiaTheme="minorHAnsi"/>
          <w:noProof/>
          <w:color w:val="auto"/>
          <w:sz w:val="20"/>
          <w:szCs w:val="20"/>
          <w:lang w:val="nl-NL"/>
        </w:rPr>
        <w:pict>
          <v:line id="Straight Connector 3" o:spid="_x0000_s1029" style="position:absolute;z-index:251657728;visibility:visible;mso-wrap-distance-top:-3e-5mm;mso-wrap-distance-bottom:-3e-5mm;mso-width-relative:margin" from="-5.25pt,15.75pt" to="494.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" strokecolor="#dc30a3" strokeweight="1.5pt">
            <o:lock v:ext="edit" shapetype="f"/>
          </v:line>
        </w:pict>
      </w:r>
      <w:r w:rsidR="0078348B" w:rsidRPr="008709C0">
        <w:rPr>
          <w:rFonts w:eastAsia="Times New Roman"/>
        </w:rPr>
        <w:t xml:space="preserve">_________________________________________________   </w:t>
      </w:r>
    </w:p>
    <w:tbl>
      <w:tblPr>
        <w:tblStyle w:val="TableGrid"/>
        <w:tblW w:w="10031" w:type="dxa"/>
        <w:tblLayout w:type="fixed"/>
        <w:tblLook w:val="04A0" w:firstRow="1" w:lastRow="0" w:firstColumn="1" w:lastColumn="0" w:noHBand="0" w:noVBand="1"/>
      </w:tblPr>
      <w:tblGrid>
        <w:gridCol w:w="3510"/>
        <w:gridCol w:w="6521"/>
      </w:tblGrid>
      <w:tr w:rsidR="0078348B" w:rsidRPr="00C56D9B" w:rsidTr="00133F14">
        <w:trPr>
          <w:trHeight w:val="227"/>
        </w:trPr>
        <w:tc>
          <w:tcPr>
            <w:tcW w:w="3510" w:type="dxa"/>
            <w:tcBorders>
              <w:top w:val="nil"/>
              <w:left w:val="nil"/>
              <w:bottom w:val="nil"/>
              <w:right w:val="single" w:sz="4" w:space="0" w:color="auto"/>
            </w:tcBorders>
            <w:vAlign w:val="center"/>
          </w:tcPr>
          <w:p w:rsidR="0078348B" w:rsidRPr="00AD04C6" w:rsidRDefault="0078348B" w:rsidP="00133F14">
            <w:pPr>
              <w:rPr>
                <w:sz w:val="18"/>
                <w:szCs w:val="18"/>
              </w:rPr>
            </w:pPr>
            <w:r w:rsidRPr="0045074E">
              <w:rPr>
                <w:rFonts w:eastAsia="Calibri"/>
                <w:b/>
                <w:u w:val="single"/>
              </w:rPr>
              <w:t>To be completed by the lecturer</w:t>
            </w:r>
            <w:r w:rsidRPr="0045074E">
              <w:rPr>
                <w:rFonts w:eastAsia="Times New Roman"/>
                <w:b/>
                <w:bCs/>
                <w:u w:val="single"/>
                <w:lang w:eastAsia="nl-NL"/>
              </w:rPr>
              <w:br/>
            </w:r>
            <w:r w:rsidRPr="00AD04C6">
              <w:rPr>
                <w:sz w:val="18"/>
                <w:szCs w:val="18"/>
              </w:rPr>
              <w:t>Exam Name</w:t>
            </w:r>
          </w:p>
        </w:tc>
        <w:tc>
          <w:tcPr>
            <w:tcW w:w="6521" w:type="dxa"/>
            <w:tcBorders>
              <w:top w:val="single" w:sz="4" w:space="0" w:color="auto"/>
              <w:left w:val="single" w:sz="4" w:space="0" w:color="auto"/>
              <w:bottom w:val="single" w:sz="4" w:space="0" w:color="auto"/>
              <w:right w:val="single" w:sz="4" w:space="0" w:color="auto"/>
            </w:tcBorders>
            <w:vAlign w:val="center"/>
          </w:tcPr>
          <w:p w:rsidR="0078348B" w:rsidRPr="00C56D9B" w:rsidRDefault="00133F14" w:rsidP="00133F14">
            <w:pPr>
              <w:rPr>
                <w:sz w:val="18"/>
                <w:szCs w:val="18"/>
              </w:rPr>
            </w:pPr>
            <w:r>
              <w:rPr>
                <w:sz w:val="18"/>
                <w:szCs w:val="18"/>
              </w:rPr>
              <w:t>Software Engineering</w:t>
            </w:r>
          </w:p>
        </w:tc>
      </w:tr>
      <w:tr w:rsidR="0078348B" w:rsidRPr="00C56D9B" w:rsidTr="00133F14">
        <w:trPr>
          <w:trHeight w:val="227"/>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r>
              <w:rPr>
                <w:sz w:val="18"/>
                <w:szCs w:val="18"/>
              </w:rPr>
              <w:t>Exam Code</w:t>
            </w:r>
          </w:p>
        </w:tc>
        <w:tc>
          <w:tcPr>
            <w:tcW w:w="6521" w:type="dxa"/>
            <w:tcBorders>
              <w:top w:val="single" w:sz="4" w:space="0" w:color="auto"/>
              <w:left w:val="single" w:sz="4" w:space="0" w:color="auto"/>
              <w:bottom w:val="single" w:sz="4" w:space="0" w:color="auto"/>
              <w:right w:val="single" w:sz="4" w:space="0" w:color="auto"/>
            </w:tcBorders>
            <w:vAlign w:val="center"/>
          </w:tcPr>
          <w:p w:rsidR="0078348B" w:rsidRPr="003208DD" w:rsidRDefault="00621ECC" w:rsidP="00133F14">
            <w:pPr>
              <w:rPr>
                <w:color w:val="FF0000"/>
                <w:sz w:val="18"/>
                <w:szCs w:val="18"/>
              </w:rPr>
            </w:pPr>
            <w:r w:rsidRPr="003208DD">
              <w:rPr>
                <w:color w:val="FF0000"/>
                <w:sz w:val="18"/>
                <w:szCs w:val="18"/>
              </w:rPr>
              <w:t>Mock Exam</w:t>
            </w:r>
          </w:p>
        </w:tc>
      </w:tr>
      <w:tr w:rsidR="0078348B" w:rsidRPr="00C56D9B" w:rsidTr="00133F14">
        <w:trPr>
          <w:trHeight w:val="227"/>
        </w:trPr>
        <w:tc>
          <w:tcPr>
            <w:tcW w:w="3510" w:type="dxa"/>
            <w:tcBorders>
              <w:top w:val="nil"/>
              <w:left w:val="nil"/>
              <w:bottom w:val="nil"/>
              <w:right w:val="nil"/>
            </w:tcBorders>
            <w:vAlign w:val="center"/>
          </w:tcPr>
          <w:p w:rsidR="0078348B" w:rsidRPr="00C56D9B" w:rsidRDefault="0078348B" w:rsidP="00133F14">
            <w:pPr>
              <w:rPr>
                <w:sz w:val="18"/>
                <w:szCs w:val="18"/>
              </w:rPr>
            </w:pPr>
          </w:p>
        </w:tc>
        <w:tc>
          <w:tcPr>
            <w:tcW w:w="6521" w:type="dxa"/>
            <w:tcBorders>
              <w:top w:val="single" w:sz="4" w:space="0" w:color="auto"/>
              <w:left w:val="nil"/>
              <w:bottom w:val="single" w:sz="4" w:space="0" w:color="auto"/>
              <w:right w:val="nil"/>
            </w:tcBorders>
            <w:vAlign w:val="center"/>
          </w:tcPr>
          <w:p w:rsidR="0078348B" w:rsidRPr="003208DD" w:rsidRDefault="0078348B" w:rsidP="00133F14">
            <w:pPr>
              <w:rPr>
                <w:color w:val="FF0000"/>
                <w:sz w:val="18"/>
                <w:szCs w:val="18"/>
              </w:rPr>
            </w:pPr>
          </w:p>
        </w:tc>
      </w:tr>
      <w:tr w:rsidR="0078348B" w:rsidRPr="00167C01" w:rsidTr="00133F14">
        <w:trPr>
          <w:trHeight w:val="227"/>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r>
              <w:rPr>
                <w:sz w:val="18"/>
                <w:szCs w:val="18"/>
              </w:rPr>
              <w:t>Exam Date</w:t>
            </w:r>
          </w:p>
        </w:tc>
        <w:tc>
          <w:tcPr>
            <w:tcW w:w="6521" w:type="dxa"/>
            <w:tcBorders>
              <w:top w:val="single" w:sz="4" w:space="0" w:color="auto"/>
              <w:left w:val="single" w:sz="4" w:space="0" w:color="auto"/>
            </w:tcBorders>
            <w:vAlign w:val="center"/>
          </w:tcPr>
          <w:p w:rsidR="0078348B" w:rsidRPr="003208DD" w:rsidRDefault="00621ECC" w:rsidP="00C25726">
            <w:pPr>
              <w:rPr>
                <w:color w:val="FF0000"/>
                <w:sz w:val="18"/>
                <w:szCs w:val="18"/>
              </w:rPr>
            </w:pPr>
            <w:r w:rsidRPr="003208DD">
              <w:rPr>
                <w:color w:val="FF0000"/>
                <w:sz w:val="18"/>
                <w:szCs w:val="18"/>
              </w:rPr>
              <w:t>Mock Exam</w:t>
            </w:r>
          </w:p>
        </w:tc>
      </w:tr>
      <w:tr w:rsidR="0078348B" w:rsidRPr="00C56D9B" w:rsidTr="00133F14">
        <w:trPr>
          <w:trHeight w:val="227"/>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r>
              <w:rPr>
                <w:sz w:val="18"/>
                <w:szCs w:val="18"/>
              </w:rPr>
              <w:t>Time</w:t>
            </w:r>
          </w:p>
        </w:tc>
        <w:tc>
          <w:tcPr>
            <w:tcW w:w="6521" w:type="dxa"/>
            <w:tcBorders>
              <w:left w:val="single" w:sz="4" w:space="0" w:color="auto"/>
            </w:tcBorders>
            <w:vAlign w:val="center"/>
          </w:tcPr>
          <w:p w:rsidR="0078348B" w:rsidRPr="003208DD" w:rsidRDefault="00621ECC" w:rsidP="00133F14">
            <w:pPr>
              <w:rPr>
                <w:color w:val="FF0000"/>
                <w:sz w:val="18"/>
                <w:szCs w:val="18"/>
              </w:rPr>
            </w:pPr>
            <w:r w:rsidRPr="003208DD">
              <w:rPr>
                <w:color w:val="FF0000"/>
                <w:sz w:val="18"/>
                <w:szCs w:val="18"/>
              </w:rPr>
              <w:t>Mock Exam</w:t>
            </w:r>
          </w:p>
        </w:tc>
      </w:tr>
      <w:tr w:rsidR="0078348B" w:rsidRPr="00C56D9B" w:rsidTr="00133F14">
        <w:trPr>
          <w:trHeight w:val="227"/>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r>
              <w:rPr>
                <w:sz w:val="18"/>
                <w:szCs w:val="18"/>
              </w:rPr>
              <w:t>Classroom</w:t>
            </w:r>
          </w:p>
        </w:tc>
        <w:tc>
          <w:tcPr>
            <w:tcW w:w="6521" w:type="dxa"/>
            <w:tcBorders>
              <w:left w:val="single" w:sz="4" w:space="0" w:color="auto"/>
              <w:bottom w:val="single" w:sz="4" w:space="0" w:color="auto"/>
            </w:tcBorders>
            <w:vAlign w:val="center"/>
          </w:tcPr>
          <w:p w:rsidR="0078348B" w:rsidRPr="003208DD" w:rsidRDefault="00621ECC" w:rsidP="00133F14">
            <w:pPr>
              <w:rPr>
                <w:color w:val="FF0000"/>
                <w:sz w:val="18"/>
                <w:szCs w:val="18"/>
              </w:rPr>
            </w:pPr>
            <w:r w:rsidRPr="003208DD">
              <w:rPr>
                <w:color w:val="FF0000"/>
                <w:sz w:val="18"/>
                <w:szCs w:val="18"/>
              </w:rPr>
              <w:t>Mock Exam</w:t>
            </w:r>
          </w:p>
        </w:tc>
      </w:tr>
      <w:tr w:rsidR="0078348B" w:rsidRPr="00C56D9B" w:rsidTr="00133F14">
        <w:trPr>
          <w:trHeight w:val="227"/>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r>
              <w:rPr>
                <w:sz w:val="18"/>
                <w:szCs w:val="18"/>
              </w:rPr>
              <w:t>Length (in minutes</w:t>
            </w:r>
            <w:r w:rsidRPr="00C56D9B">
              <w:rPr>
                <w:sz w:val="18"/>
                <w:szCs w:val="18"/>
              </w:rPr>
              <w:t>)</w:t>
            </w:r>
          </w:p>
        </w:tc>
        <w:tc>
          <w:tcPr>
            <w:tcW w:w="6521" w:type="dxa"/>
            <w:tcBorders>
              <w:left w:val="single" w:sz="4" w:space="0" w:color="auto"/>
              <w:bottom w:val="single" w:sz="4" w:space="0" w:color="auto"/>
            </w:tcBorders>
            <w:vAlign w:val="center"/>
          </w:tcPr>
          <w:p w:rsidR="0078348B" w:rsidRPr="003208DD" w:rsidRDefault="00621ECC" w:rsidP="00133F14">
            <w:pPr>
              <w:rPr>
                <w:color w:val="FF0000"/>
                <w:sz w:val="18"/>
                <w:szCs w:val="18"/>
              </w:rPr>
            </w:pPr>
            <w:r w:rsidRPr="003208DD">
              <w:rPr>
                <w:color w:val="FF0000"/>
                <w:sz w:val="18"/>
                <w:szCs w:val="18"/>
              </w:rPr>
              <w:t>Mock Exam</w:t>
            </w:r>
          </w:p>
        </w:tc>
      </w:tr>
      <w:tr w:rsidR="0078348B" w:rsidRPr="00C56D9B" w:rsidTr="00133F14">
        <w:trPr>
          <w:trHeight w:val="227"/>
        </w:trPr>
        <w:tc>
          <w:tcPr>
            <w:tcW w:w="3510" w:type="dxa"/>
            <w:tcBorders>
              <w:top w:val="nil"/>
              <w:left w:val="nil"/>
              <w:bottom w:val="nil"/>
              <w:right w:val="nil"/>
            </w:tcBorders>
            <w:vAlign w:val="center"/>
          </w:tcPr>
          <w:p w:rsidR="0078348B" w:rsidRPr="00C56D9B" w:rsidRDefault="0078348B" w:rsidP="00133F14">
            <w:pPr>
              <w:rPr>
                <w:sz w:val="18"/>
                <w:szCs w:val="18"/>
              </w:rPr>
            </w:pPr>
          </w:p>
        </w:tc>
        <w:tc>
          <w:tcPr>
            <w:tcW w:w="6521" w:type="dxa"/>
            <w:tcBorders>
              <w:top w:val="single" w:sz="4" w:space="0" w:color="auto"/>
              <w:left w:val="nil"/>
              <w:bottom w:val="single" w:sz="4" w:space="0" w:color="auto"/>
              <w:right w:val="nil"/>
            </w:tcBorders>
            <w:vAlign w:val="center"/>
          </w:tcPr>
          <w:p w:rsidR="0078348B" w:rsidRPr="00C56D9B" w:rsidRDefault="0078348B" w:rsidP="00133F14">
            <w:pPr>
              <w:rPr>
                <w:sz w:val="18"/>
                <w:szCs w:val="18"/>
              </w:rPr>
            </w:pPr>
          </w:p>
        </w:tc>
      </w:tr>
      <w:tr w:rsidR="0078348B" w:rsidRPr="00C56D9B" w:rsidTr="00133F14">
        <w:trPr>
          <w:trHeight w:val="227"/>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r>
              <w:rPr>
                <w:sz w:val="18"/>
                <w:szCs w:val="18"/>
              </w:rPr>
              <w:t>Academic Year</w:t>
            </w:r>
          </w:p>
        </w:tc>
        <w:tc>
          <w:tcPr>
            <w:tcW w:w="6521" w:type="dxa"/>
            <w:tcBorders>
              <w:top w:val="single" w:sz="4" w:space="0" w:color="auto"/>
              <w:left w:val="single" w:sz="4" w:space="0" w:color="auto"/>
            </w:tcBorders>
            <w:vAlign w:val="center"/>
          </w:tcPr>
          <w:p w:rsidR="0078348B" w:rsidRPr="00C56D9B" w:rsidRDefault="00133F14" w:rsidP="00133F14">
            <w:pPr>
              <w:rPr>
                <w:sz w:val="18"/>
                <w:szCs w:val="18"/>
              </w:rPr>
            </w:pPr>
            <w:r>
              <w:rPr>
                <w:sz w:val="18"/>
                <w:szCs w:val="18"/>
              </w:rPr>
              <w:t>2</w:t>
            </w:r>
          </w:p>
        </w:tc>
      </w:tr>
      <w:tr w:rsidR="0078348B" w:rsidRPr="00C56D9B" w:rsidTr="00133F14">
        <w:trPr>
          <w:trHeight w:val="227"/>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r>
              <w:rPr>
                <w:sz w:val="18"/>
                <w:szCs w:val="18"/>
              </w:rPr>
              <w:t>Education Period</w:t>
            </w:r>
          </w:p>
        </w:tc>
        <w:tc>
          <w:tcPr>
            <w:tcW w:w="6521" w:type="dxa"/>
            <w:tcBorders>
              <w:left w:val="single" w:sz="4" w:space="0" w:color="auto"/>
              <w:bottom w:val="single" w:sz="4" w:space="0" w:color="auto"/>
            </w:tcBorders>
            <w:vAlign w:val="center"/>
          </w:tcPr>
          <w:p w:rsidR="0078348B" w:rsidRPr="00C56D9B" w:rsidRDefault="00621ECC" w:rsidP="00133F14">
            <w:pPr>
              <w:rPr>
                <w:sz w:val="18"/>
                <w:szCs w:val="18"/>
              </w:rPr>
            </w:pPr>
            <w:r>
              <w:rPr>
                <w:sz w:val="18"/>
                <w:szCs w:val="18"/>
              </w:rPr>
              <w:t>Mock Exam</w:t>
            </w:r>
          </w:p>
        </w:tc>
      </w:tr>
      <w:tr w:rsidR="0078348B" w:rsidRPr="00C56D9B" w:rsidTr="00133F14">
        <w:trPr>
          <w:trHeight w:val="227"/>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r>
              <w:rPr>
                <w:sz w:val="18"/>
                <w:szCs w:val="18"/>
              </w:rPr>
              <w:t>Opportunity/Chance</w:t>
            </w:r>
          </w:p>
        </w:tc>
        <w:tc>
          <w:tcPr>
            <w:tcW w:w="6521" w:type="dxa"/>
            <w:tcBorders>
              <w:left w:val="single" w:sz="4" w:space="0" w:color="auto"/>
              <w:bottom w:val="single" w:sz="4" w:space="0" w:color="auto"/>
            </w:tcBorders>
            <w:vAlign w:val="center"/>
          </w:tcPr>
          <w:p w:rsidR="0078348B" w:rsidRPr="00C56D9B" w:rsidRDefault="0078348B" w:rsidP="00133F14">
            <w:pPr>
              <w:rPr>
                <w:sz w:val="18"/>
                <w:szCs w:val="18"/>
              </w:rPr>
            </w:pPr>
            <w:r>
              <w:rPr>
                <w:sz w:val="18"/>
                <w:szCs w:val="18"/>
              </w:rPr>
              <w:t>Yes</w:t>
            </w:r>
          </w:p>
        </w:tc>
      </w:tr>
      <w:tr w:rsidR="0078348B" w:rsidRPr="00C56D9B" w:rsidTr="00133F14">
        <w:trPr>
          <w:trHeight w:val="227"/>
        </w:trPr>
        <w:tc>
          <w:tcPr>
            <w:tcW w:w="3510" w:type="dxa"/>
            <w:tcBorders>
              <w:top w:val="nil"/>
              <w:left w:val="nil"/>
              <w:bottom w:val="nil"/>
              <w:right w:val="nil"/>
            </w:tcBorders>
            <w:vAlign w:val="center"/>
          </w:tcPr>
          <w:p w:rsidR="0078348B" w:rsidRPr="00C56D9B" w:rsidRDefault="0078348B" w:rsidP="00133F14">
            <w:pPr>
              <w:rPr>
                <w:sz w:val="18"/>
                <w:szCs w:val="18"/>
              </w:rPr>
            </w:pPr>
          </w:p>
        </w:tc>
        <w:tc>
          <w:tcPr>
            <w:tcW w:w="6521" w:type="dxa"/>
            <w:tcBorders>
              <w:top w:val="single" w:sz="4" w:space="0" w:color="auto"/>
              <w:left w:val="nil"/>
              <w:bottom w:val="single" w:sz="4" w:space="0" w:color="auto"/>
              <w:right w:val="nil"/>
            </w:tcBorders>
            <w:vAlign w:val="center"/>
          </w:tcPr>
          <w:p w:rsidR="0078348B" w:rsidRPr="00C56D9B" w:rsidRDefault="0078348B" w:rsidP="00133F14">
            <w:pPr>
              <w:rPr>
                <w:sz w:val="18"/>
                <w:szCs w:val="18"/>
              </w:rPr>
            </w:pPr>
          </w:p>
        </w:tc>
      </w:tr>
      <w:tr w:rsidR="0078348B" w:rsidRPr="0014407D" w:rsidTr="00133F14">
        <w:trPr>
          <w:trHeight w:val="227"/>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r>
              <w:rPr>
                <w:sz w:val="18"/>
                <w:szCs w:val="18"/>
              </w:rPr>
              <w:t>Examiners</w:t>
            </w:r>
          </w:p>
        </w:tc>
        <w:tc>
          <w:tcPr>
            <w:tcW w:w="6521" w:type="dxa"/>
            <w:tcBorders>
              <w:top w:val="single" w:sz="4" w:space="0" w:color="auto"/>
              <w:left w:val="single" w:sz="4" w:space="0" w:color="auto"/>
              <w:bottom w:val="single" w:sz="4" w:space="0" w:color="auto"/>
            </w:tcBorders>
            <w:vAlign w:val="center"/>
          </w:tcPr>
          <w:p w:rsidR="0078348B" w:rsidRPr="0014407D" w:rsidRDefault="0078348B" w:rsidP="00133F14">
            <w:pPr>
              <w:rPr>
                <w:sz w:val="18"/>
                <w:szCs w:val="18"/>
              </w:rPr>
            </w:pPr>
            <w:r w:rsidRPr="0014407D">
              <w:rPr>
                <w:sz w:val="18"/>
                <w:szCs w:val="18"/>
              </w:rPr>
              <w:t xml:space="preserve">H. </w:t>
            </w:r>
            <w:proofErr w:type="spellStart"/>
            <w:r>
              <w:rPr>
                <w:sz w:val="18"/>
                <w:szCs w:val="18"/>
              </w:rPr>
              <w:t>Drillenburg</w:t>
            </w:r>
            <w:proofErr w:type="spellEnd"/>
            <w:r>
              <w:rPr>
                <w:sz w:val="18"/>
                <w:szCs w:val="18"/>
              </w:rPr>
              <w:t xml:space="preserve"> </w:t>
            </w:r>
            <w:proofErr w:type="spellStart"/>
            <w:r>
              <w:rPr>
                <w:sz w:val="18"/>
                <w:szCs w:val="18"/>
              </w:rPr>
              <w:t>Lelyveld</w:t>
            </w:r>
            <w:proofErr w:type="spellEnd"/>
          </w:p>
        </w:tc>
      </w:tr>
      <w:tr w:rsidR="0078348B" w:rsidRPr="0014407D" w:rsidTr="00133F14">
        <w:trPr>
          <w:trHeight w:val="227"/>
        </w:trPr>
        <w:tc>
          <w:tcPr>
            <w:tcW w:w="3510" w:type="dxa"/>
            <w:tcBorders>
              <w:top w:val="nil"/>
              <w:left w:val="nil"/>
              <w:bottom w:val="nil"/>
              <w:right w:val="single" w:sz="4" w:space="0" w:color="auto"/>
            </w:tcBorders>
            <w:vAlign w:val="center"/>
          </w:tcPr>
          <w:p w:rsidR="0078348B" w:rsidRPr="0014407D" w:rsidRDefault="0078348B" w:rsidP="00133F14">
            <w:pPr>
              <w:rPr>
                <w:sz w:val="18"/>
                <w:szCs w:val="18"/>
              </w:rPr>
            </w:pPr>
          </w:p>
        </w:tc>
        <w:tc>
          <w:tcPr>
            <w:tcW w:w="6521" w:type="dxa"/>
            <w:tcBorders>
              <w:left w:val="single" w:sz="4" w:space="0" w:color="auto"/>
              <w:bottom w:val="single" w:sz="4" w:space="0" w:color="auto"/>
            </w:tcBorders>
            <w:vAlign w:val="center"/>
          </w:tcPr>
          <w:p w:rsidR="0078348B" w:rsidRPr="0014407D" w:rsidRDefault="0078348B" w:rsidP="00133F14">
            <w:pPr>
              <w:rPr>
                <w:sz w:val="18"/>
                <w:szCs w:val="18"/>
              </w:rPr>
            </w:pPr>
          </w:p>
        </w:tc>
      </w:tr>
      <w:tr w:rsidR="0078348B" w:rsidRPr="0014407D" w:rsidTr="00133F14">
        <w:trPr>
          <w:trHeight w:val="227"/>
        </w:trPr>
        <w:tc>
          <w:tcPr>
            <w:tcW w:w="3510" w:type="dxa"/>
            <w:tcBorders>
              <w:top w:val="nil"/>
              <w:left w:val="nil"/>
              <w:bottom w:val="nil"/>
              <w:right w:val="nil"/>
            </w:tcBorders>
            <w:vAlign w:val="center"/>
          </w:tcPr>
          <w:p w:rsidR="0078348B" w:rsidRPr="0014407D" w:rsidRDefault="0078348B" w:rsidP="00133F14">
            <w:pPr>
              <w:rPr>
                <w:sz w:val="18"/>
                <w:szCs w:val="18"/>
              </w:rPr>
            </w:pPr>
          </w:p>
        </w:tc>
        <w:tc>
          <w:tcPr>
            <w:tcW w:w="6521" w:type="dxa"/>
            <w:tcBorders>
              <w:top w:val="single" w:sz="4" w:space="0" w:color="auto"/>
              <w:left w:val="nil"/>
              <w:bottom w:val="single" w:sz="4" w:space="0" w:color="auto"/>
              <w:right w:val="nil"/>
            </w:tcBorders>
            <w:vAlign w:val="center"/>
          </w:tcPr>
          <w:p w:rsidR="0078348B" w:rsidRPr="0014407D" w:rsidRDefault="0078348B" w:rsidP="00133F14">
            <w:pPr>
              <w:rPr>
                <w:sz w:val="18"/>
                <w:szCs w:val="18"/>
              </w:rPr>
            </w:pPr>
          </w:p>
        </w:tc>
      </w:tr>
      <w:tr w:rsidR="0078348B" w:rsidRPr="0014407D" w:rsidTr="00133F14">
        <w:trPr>
          <w:trHeight w:val="227"/>
        </w:trPr>
        <w:tc>
          <w:tcPr>
            <w:tcW w:w="3510" w:type="dxa"/>
            <w:tcBorders>
              <w:top w:val="nil"/>
              <w:left w:val="nil"/>
              <w:bottom w:val="nil"/>
              <w:right w:val="single" w:sz="4" w:space="0" w:color="auto"/>
            </w:tcBorders>
            <w:vAlign w:val="center"/>
          </w:tcPr>
          <w:p w:rsidR="0078348B" w:rsidRPr="0014407D" w:rsidRDefault="0078348B" w:rsidP="00133F14">
            <w:pPr>
              <w:rPr>
                <w:sz w:val="18"/>
                <w:szCs w:val="18"/>
              </w:rPr>
            </w:pPr>
            <w:r w:rsidRPr="0014407D">
              <w:rPr>
                <w:sz w:val="18"/>
                <w:szCs w:val="18"/>
              </w:rPr>
              <w:t>Faculty</w:t>
            </w:r>
          </w:p>
        </w:tc>
        <w:tc>
          <w:tcPr>
            <w:tcW w:w="6521" w:type="dxa"/>
            <w:tcBorders>
              <w:top w:val="single" w:sz="4" w:space="0" w:color="auto"/>
              <w:left w:val="single" w:sz="4" w:space="0" w:color="auto"/>
            </w:tcBorders>
            <w:vAlign w:val="center"/>
          </w:tcPr>
          <w:p w:rsidR="0078348B" w:rsidRPr="0014407D" w:rsidRDefault="0078348B" w:rsidP="00133F14">
            <w:pPr>
              <w:rPr>
                <w:sz w:val="18"/>
                <w:szCs w:val="18"/>
              </w:rPr>
            </w:pPr>
            <w:r>
              <w:rPr>
                <w:sz w:val="18"/>
                <w:szCs w:val="18"/>
              </w:rPr>
              <w:t>Engineering, Design and Computing</w:t>
            </w:r>
          </w:p>
        </w:tc>
      </w:tr>
      <w:tr w:rsidR="0078348B" w:rsidRPr="0014407D" w:rsidTr="00133F14">
        <w:trPr>
          <w:trHeight w:val="227"/>
        </w:trPr>
        <w:tc>
          <w:tcPr>
            <w:tcW w:w="3510" w:type="dxa"/>
            <w:tcBorders>
              <w:top w:val="nil"/>
              <w:left w:val="nil"/>
              <w:bottom w:val="nil"/>
              <w:right w:val="single" w:sz="4" w:space="0" w:color="auto"/>
            </w:tcBorders>
            <w:vAlign w:val="center"/>
          </w:tcPr>
          <w:p w:rsidR="0078348B" w:rsidRPr="0014407D" w:rsidRDefault="0078348B" w:rsidP="00133F14">
            <w:pPr>
              <w:rPr>
                <w:sz w:val="18"/>
                <w:szCs w:val="18"/>
              </w:rPr>
            </w:pPr>
            <w:r w:rsidRPr="0014407D">
              <w:rPr>
                <w:sz w:val="18"/>
                <w:szCs w:val="18"/>
              </w:rPr>
              <w:t>Cluster</w:t>
            </w:r>
          </w:p>
        </w:tc>
        <w:tc>
          <w:tcPr>
            <w:tcW w:w="6521" w:type="dxa"/>
            <w:tcBorders>
              <w:left w:val="single" w:sz="4" w:space="0" w:color="auto"/>
            </w:tcBorders>
            <w:vAlign w:val="center"/>
          </w:tcPr>
          <w:p w:rsidR="0078348B" w:rsidRPr="0014407D" w:rsidRDefault="0078348B" w:rsidP="00133F14">
            <w:pPr>
              <w:rPr>
                <w:sz w:val="18"/>
                <w:szCs w:val="18"/>
              </w:rPr>
            </w:pPr>
            <w:r>
              <w:rPr>
                <w:sz w:val="18"/>
                <w:szCs w:val="18"/>
              </w:rPr>
              <w:t>ICT</w:t>
            </w:r>
          </w:p>
        </w:tc>
      </w:tr>
      <w:tr w:rsidR="0078348B" w:rsidRPr="0014407D" w:rsidTr="00133F14">
        <w:trPr>
          <w:trHeight w:val="227"/>
        </w:trPr>
        <w:tc>
          <w:tcPr>
            <w:tcW w:w="3510" w:type="dxa"/>
            <w:tcBorders>
              <w:top w:val="nil"/>
              <w:left w:val="nil"/>
              <w:bottom w:val="nil"/>
              <w:right w:val="single" w:sz="4" w:space="0" w:color="auto"/>
            </w:tcBorders>
            <w:vAlign w:val="center"/>
          </w:tcPr>
          <w:p w:rsidR="0078348B" w:rsidRPr="00C04166" w:rsidRDefault="0078348B" w:rsidP="00133F14">
            <w:pPr>
              <w:rPr>
                <w:sz w:val="18"/>
                <w:szCs w:val="18"/>
              </w:rPr>
            </w:pPr>
            <w:proofErr w:type="spellStart"/>
            <w:r w:rsidRPr="00C04166">
              <w:rPr>
                <w:sz w:val="18"/>
                <w:szCs w:val="18"/>
              </w:rPr>
              <w:t>Programme</w:t>
            </w:r>
            <w:proofErr w:type="spellEnd"/>
            <w:r w:rsidRPr="00C04166">
              <w:rPr>
                <w:sz w:val="18"/>
                <w:szCs w:val="18"/>
              </w:rPr>
              <w:t xml:space="preserve"> + full time/part time</w:t>
            </w:r>
          </w:p>
        </w:tc>
        <w:tc>
          <w:tcPr>
            <w:tcW w:w="6521" w:type="dxa"/>
            <w:tcBorders>
              <w:left w:val="single" w:sz="4" w:space="0" w:color="auto"/>
              <w:bottom w:val="single" w:sz="4" w:space="0" w:color="auto"/>
            </w:tcBorders>
            <w:vAlign w:val="center"/>
          </w:tcPr>
          <w:p w:rsidR="0078348B" w:rsidRPr="00C04166" w:rsidRDefault="0078348B" w:rsidP="00133F14">
            <w:pPr>
              <w:rPr>
                <w:sz w:val="18"/>
                <w:szCs w:val="18"/>
              </w:rPr>
            </w:pPr>
            <w:r>
              <w:rPr>
                <w:sz w:val="18"/>
                <w:szCs w:val="18"/>
              </w:rPr>
              <w:t>Mathematical Engineering</w:t>
            </w:r>
          </w:p>
        </w:tc>
      </w:tr>
      <w:tr w:rsidR="0078348B" w:rsidRPr="0014407D" w:rsidTr="00133F14">
        <w:trPr>
          <w:trHeight w:val="227"/>
        </w:trPr>
        <w:tc>
          <w:tcPr>
            <w:tcW w:w="3510" w:type="dxa"/>
            <w:tcBorders>
              <w:top w:val="nil"/>
              <w:left w:val="nil"/>
              <w:bottom w:val="nil"/>
              <w:right w:val="single" w:sz="4" w:space="0" w:color="auto"/>
            </w:tcBorders>
            <w:vAlign w:val="center"/>
          </w:tcPr>
          <w:p w:rsidR="0078348B" w:rsidRPr="0014407D" w:rsidRDefault="0078348B" w:rsidP="00133F14">
            <w:pPr>
              <w:rPr>
                <w:sz w:val="18"/>
                <w:szCs w:val="18"/>
              </w:rPr>
            </w:pPr>
            <w:r w:rsidRPr="0014407D">
              <w:rPr>
                <w:sz w:val="18"/>
                <w:szCs w:val="18"/>
              </w:rPr>
              <w:t>Location</w:t>
            </w:r>
          </w:p>
        </w:tc>
        <w:tc>
          <w:tcPr>
            <w:tcW w:w="6521" w:type="dxa"/>
            <w:tcBorders>
              <w:left w:val="single" w:sz="4" w:space="0" w:color="auto"/>
              <w:bottom w:val="single" w:sz="4" w:space="0" w:color="auto"/>
            </w:tcBorders>
            <w:vAlign w:val="center"/>
          </w:tcPr>
          <w:p w:rsidR="0078348B" w:rsidRPr="0014407D" w:rsidRDefault="0078348B" w:rsidP="00133F14">
            <w:pPr>
              <w:rPr>
                <w:sz w:val="18"/>
                <w:szCs w:val="18"/>
              </w:rPr>
            </w:pPr>
            <w:r>
              <w:rPr>
                <w:sz w:val="18"/>
                <w:szCs w:val="18"/>
              </w:rPr>
              <w:t>Diemen</w:t>
            </w:r>
          </w:p>
        </w:tc>
      </w:tr>
      <w:tr w:rsidR="0078348B" w:rsidRPr="0014407D" w:rsidTr="00133F14">
        <w:trPr>
          <w:trHeight w:val="227"/>
        </w:trPr>
        <w:tc>
          <w:tcPr>
            <w:tcW w:w="3510" w:type="dxa"/>
            <w:tcBorders>
              <w:top w:val="nil"/>
              <w:left w:val="nil"/>
              <w:bottom w:val="nil"/>
              <w:right w:val="nil"/>
            </w:tcBorders>
            <w:vAlign w:val="center"/>
          </w:tcPr>
          <w:p w:rsidR="0078348B" w:rsidRPr="0014407D" w:rsidRDefault="0078348B" w:rsidP="00133F14">
            <w:pPr>
              <w:rPr>
                <w:sz w:val="18"/>
                <w:szCs w:val="18"/>
              </w:rPr>
            </w:pPr>
          </w:p>
        </w:tc>
        <w:tc>
          <w:tcPr>
            <w:tcW w:w="6521" w:type="dxa"/>
            <w:tcBorders>
              <w:top w:val="single" w:sz="4" w:space="0" w:color="auto"/>
              <w:left w:val="nil"/>
              <w:bottom w:val="single" w:sz="4" w:space="0" w:color="auto"/>
              <w:right w:val="nil"/>
            </w:tcBorders>
            <w:vAlign w:val="center"/>
          </w:tcPr>
          <w:p w:rsidR="0078348B" w:rsidRPr="0014407D" w:rsidRDefault="0078348B" w:rsidP="00133F14">
            <w:pPr>
              <w:rPr>
                <w:sz w:val="18"/>
                <w:szCs w:val="18"/>
              </w:rPr>
            </w:pPr>
          </w:p>
        </w:tc>
      </w:tr>
      <w:tr w:rsidR="0078348B" w:rsidRPr="00F00EB0" w:rsidTr="00133F14">
        <w:trPr>
          <w:trHeight w:val="227"/>
        </w:trPr>
        <w:tc>
          <w:tcPr>
            <w:tcW w:w="3510" w:type="dxa"/>
            <w:tcBorders>
              <w:top w:val="nil"/>
              <w:left w:val="nil"/>
              <w:bottom w:val="nil"/>
              <w:right w:val="single" w:sz="4" w:space="0" w:color="auto"/>
            </w:tcBorders>
            <w:vAlign w:val="center"/>
          </w:tcPr>
          <w:p w:rsidR="0078348B" w:rsidRPr="00C04166" w:rsidRDefault="0078348B" w:rsidP="00133F14">
            <w:pPr>
              <w:rPr>
                <w:sz w:val="18"/>
                <w:szCs w:val="18"/>
              </w:rPr>
            </w:pPr>
            <w:r w:rsidRPr="00C04166">
              <w:rPr>
                <w:sz w:val="18"/>
                <w:szCs w:val="18"/>
              </w:rPr>
              <w:t>Number of pages (incl. coversheet)</w:t>
            </w:r>
          </w:p>
        </w:tc>
        <w:tc>
          <w:tcPr>
            <w:tcW w:w="6521" w:type="dxa"/>
            <w:tcBorders>
              <w:top w:val="single" w:sz="4" w:space="0" w:color="auto"/>
              <w:left w:val="single" w:sz="4" w:space="0" w:color="auto"/>
            </w:tcBorders>
            <w:vAlign w:val="center"/>
          </w:tcPr>
          <w:p w:rsidR="0078348B" w:rsidRPr="00C04166" w:rsidRDefault="00621ECC" w:rsidP="00133F14">
            <w:pPr>
              <w:rPr>
                <w:sz w:val="18"/>
                <w:szCs w:val="18"/>
              </w:rPr>
            </w:pPr>
            <w:r>
              <w:rPr>
                <w:sz w:val="18"/>
                <w:szCs w:val="18"/>
              </w:rPr>
              <w:t>6</w:t>
            </w:r>
          </w:p>
        </w:tc>
      </w:tr>
      <w:tr w:rsidR="0078348B" w:rsidRPr="00C56D9B" w:rsidTr="00133F14">
        <w:trPr>
          <w:trHeight w:val="227"/>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r w:rsidRPr="0014407D">
              <w:rPr>
                <w:sz w:val="18"/>
                <w:szCs w:val="18"/>
              </w:rPr>
              <w:t>Number of que</w:t>
            </w:r>
            <w:r>
              <w:rPr>
                <w:sz w:val="18"/>
                <w:szCs w:val="18"/>
              </w:rPr>
              <w:t>stions</w:t>
            </w:r>
          </w:p>
        </w:tc>
        <w:tc>
          <w:tcPr>
            <w:tcW w:w="6521" w:type="dxa"/>
            <w:tcBorders>
              <w:left w:val="single" w:sz="4" w:space="0" w:color="auto"/>
            </w:tcBorders>
            <w:vAlign w:val="center"/>
          </w:tcPr>
          <w:p w:rsidR="0078348B" w:rsidRPr="00C56D9B" w:rsidRDefault="00621ECC" w:rsidP="00133F14">
            <w:pPr>
              <w:rPr>
                <w:sz w:val="18"/>
                <w:szCs w:val="18"/>
              </w:rPr>
            </w:pPr>
            <w:r>
              <w:rPr>
                <w:sz w:val="18"/>
                <w:szCs w:val="18"/>
              </w:rPr>
              <w:t>7</w:t>
            </w:r>
          </w:p>
        </w:tc>
      </w:tr>
      <w:tr w:rsidR="0078348B" w:rsidRPr="00C56D9B" w:rsidTr="00133F14">
        <w:trPr>
          <w:trHeight w:val="227"/>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proofErr w:type="spellStart"/>
            <w:r>
              <w:rPr>
                <w:sz w:val="18"/>
                <w:szCs w:val="18"/>
              </w:rPr>
              <w:t>Passmark</w:t>
            </w:r>
            <w:proofErr w:type="spellEnd"/>
          </w:p>
        </w:tc>
        <w:tc>
          <w:tcPr>
            <w:tcW w:w="6521" w:type="dxa"/>
            <w:tcBorders>
              <w:left w:val="single" w:sz="4" w:space="0" w:color="auto"/>
            </w:tcBorders>
            <w:vAlign w:val="center"/>
          </w:tcPr>
          <w:p w:rsidR="0078348B" w:rsidRPr="00C56D9B" w:rsidRDefault="0077745A" w:rsidP="00133F14">
            <w:pPr>
              <w:rPr>
                <w:sz w:val="18"/>
                <w:szCs w:val="18"/>
              </w:rPr>
            </w:pPr>
            <w:r>
              <w:rPr>
                <w:sz w:val="18"/>
                <w:szCs w:val="18"/>
              </w:rPr>
              <w:t>9 /1/2 out of 17points</w:t>
            </w:r>
          </w:p>
        </w:tc>
      </w:tr>
    </w:tbl>
    <w:p w:rsidR="0078348B" w:rsidRPr="005C565F" w:rsidRDefault="0078348B" w:rsidP="0078348B"/>
    <w:tbl>
      <w:tblPr>
        <w:tblStyle w:val="TableGrid"/>
        <w:tblW w:w="10031" w:type="dxa"/>
        <w:tblLayout w:type="fixed"/>
        <w:tblLook w:val="04A0" w:firstRow="1" w:lastRow="0" w:firstColumn="1" w:lastColumn="0" w:noHBand="0" w:noVBand="1"/>
      </w:tblPr>
      <w:tblGrid>
        <w:gridCol w:w="3510"/>
        <w:gridCol w:w="6521"/>
      </w:tblGrid>
      <w:tr w:rsidR="0078348B" w:rsidRPr="009274BD" w:rsidTr="00133F14">
        <w:trPr>
          <w:trHeight w:val="584"/>
        </w:trPr>
        <w:tc>
          <w:tcPr>
            <w:tcW w:w="3510" w:type="dxa"/>
            <w:tcBorders>
              <w:top w:val="nil"/>
              <w:left w:val="nil"/>
              <w:bottom w:val="nil"/>
              <w:right w:val="single" w:sz="4" w:space="0" w:color="auto"/>
            </w:tcBorders>
            <w:vAlign w:val="center"/>
          </w:tcPr>
          <w:p w:rsidR="0078348B" w:rsidRPr="00C56D9B" w:rsidRDefault="0078348B" w:rsidP="00133F14">
            <w:pPr>
              <w:rPr>
                <w:sz w:val="18"/>
                <w:szCs w:val="18"/>
              </w:rPr>
            </w:pPr>
            <w:r>
              <w:rPr>
                <w:sz w:val="18"/>
                <w:szCs w:val="18"/>
              </w:rPr>
              <w:t>Allowed tools/aids</w:t>
            </w:r>
          </w:p>
        </w:tc>
        <w:tc>
          <w:tcPr>
            <w:tcW w:w="6521" w:type="dxa"/>
            <w:tcBorders>
              <w:left w:val="single" w:sz="4" w:space="0" w:color="auto"/>
            </w:tcBorders>
            <w:vAlign w:val="center"/>
          </w:tcPr>
          <w:p w:rsidR="0078348B" w:rsidRPr="009274BD" w:rsidRDefault="0078348B" w:rsidP="00133F14">
            <w:pPr>
              <w:rPr>
                <w:sz w:val="18"/>
                <w:szCs w:val="18"/>
              </w:rPr>
            </w:pPr>
          </w:p>
        </w:tc>
      </w:tr>
      <w:tr w:rsidR="0078348B" w:rsidRPr="009274BD" w:rsidTr="00133F14">
        <w:trPr>
          <w:trHeight w:val="550"/>
        </w:trPr>
        <w:tc>
          <w:tcPr>
            <w:tcW w:w="3510" w:type="dxa"/>
            <w:tcBorders>
              <w:top w:val="nil"/>
              <w:left w:val="nil"/>
              <w:bottom w:val="nil"/>
              <w:right w:val="single" w:sz="4" w:space="0" w:color="auto"/>
            </w:tcBorders>
            <w:vAlign w:val="center"/>
          </w:tcPr>
          <w:p w:rsidR="0078348B" w:rsidRPr="009274BD" w:rsidRDefault="0078348B" w:rsidP="00133F14">
            <w:pPr>
              <w:rPr>
                <w:sz w:val="18"/>
                <w:szCs w:val="18"/>
              </w:rPr>
            </w:pPr>
            <w:r w:rsidRPr="009274BD">
              <w:rPr>
                <w:rFonts w:eastAsia="Times New Roman"/>
                <w:sz w:val="18"/>
                <w:szCs w:val="18"/>
                <w:lang w:eastAsia="nl-NL"/>
              </w:rPr>
              <w:t>Answer sheet</w:t>
            </w:r>
          </w:p>
        </w:tc>
        <w:tc>
          <w:tcPr>
            <w:tcW w:w="6521" w:type="dxa"/>
            <w:tcBorders>
              <w:left w:val="single" w:sz="4" w:space="0" w:color="auto"/>
            </w:tcBorders>
            <w:vAlign w:val="center"/>
          </w:tcPr>
          <w:p w:rsidR="0078348B" w:rsidRPr="00111497" w:rsidRDefault="0078348B" w:rsidP="00133F14">
            <w:pPr>
              <w:rPr>
                <w:sz w:val="18"/>
                <w:szCs w:val="18"/>
              </w:rPr>
            </w:pPr>
          </w:p>
        </w:tc>
      </w:tr>
      <w:tr w:rsidR="0078348B" w:rsidRPr="00F75D2A" w:rsidTr="00133F14">
        <w:trPr>
          <w:trHeight w:val="550"/>
        </w:trPr>
        <w:tc>
          <w:tcPr>
            <w:tcW w:w="3510" w:type="dxa"/>
            <w:tcBorders>
              <w:top w:val="nil"/>
              <w:left w:val="nil"/>
              <w:bottom w:val="nil"/>
              <w:right w:val="single" w:sz="4" w:space="0" w:color="auto"/>
            </w:tcBorders>
            <w:vAlign w:val="center"/>
          </w:tcPr>
          <w:p w:rsidR="0078348B" w:rsidRPr="009274BD" w:rsidRDefault="0078348B" w:rsidP="00133F14">
            <w:pPr>
              <w:rPr>
                <w:rFonts w:eastAsia="Times New Roman"/>
                <w:sz w:val="18"/>
                <w:szCs w:val="18"/>
                <w:lang w:eastAsia="nl-NL"/>
              </w:rPr>
            </w:pPr>
            <w:r w:rsidRPr="009274BD">
              <w:rPr>
                <w:rFonts w:eastAsia="Times New Roman"/>
                <w:sz w:val="18"/>
                <w:szCs w:val="18"/>
                <w:lang w:eastAsia="nl-NL"/>
              </w:rPr>
              <w:t>Additional comments/details</w:t>
            </w:r>
          </w:p>
        </w:tc>
        <w:tc>
          <w:tcPr>
            <w:tcW w:w="6521" w:type="dxa"/>
            <w:tcBorders>
              <w:left w:val="single" w:sz="4" w:space="0" w:color="auto"/>
            </w:tcBorders>
            <w:vAlign w:val="center"/>
          </w:tcPr>
          <w:p w:rsidR="0078348B" w:rsidRPr="00174327" w:rsidRDefault="0078348B" w:rsidP="00133F14">
            <w:pPr>
              <w:rPr>
                <w:rFonts w:eastAsia="Times New Roman"/>
                <w:lang w:eastAsia="nl-NL"/>
              </w:rPr>
            </w:pPr>
          </w:p>
        </w:tc>
      </w:tr>
    </w:tbl>
    <w:p w:rsidR="0078348B" w:rsidRPr="007937B8" w:rsidRDefault="00F22117" w:rsidP="0078348B">
      <w:pPr>
        <w:rPr>
          <w:rFonts w:eastAsia="Times New Roman"/>
          <w:bCs/>
        </w:rPr>
      </w:pPr>
      <w:r>
        <w:rPr>
          <w:rFonts w:eastAsiaTheme="minorHAnsi"/>
          <w:noProof/>
          <w:color w:val="auto"/>
          <w:sz w:val="20"/>
          <w:szCs w:val="20"/>
          <w:lang w:val="nl-NL"/>
        </w:rPr>
        <w:pict>
          <v:line id="Straight Connector 1" o:spid="_x0000_s1028" style="position:absolute;z-index:251658752;visibility:visible;mso-wrap-distance-top:-3e-5mm;mso-wrap-distance-bottom:-3e-5mm;mso-position-horizontal-relative:text;mso-position-vertical-relative:text;mso-width-relative:margin" from="-2.3pt,18.25pt" to="497.2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" strokecolor="#dc30a3" strokeweight="1.5pt">
            <o:lock v:ext="edit" shapetype="f"/>
          </v:line>
        </w:pict>
      </w:r>
      <w:r w:rsidR="0078348B" w:rsidRPr="007937B8">
        <w:rPr>
          <w:rFonts w:eastAsia="Times New Roman"/>
          <w:szCs w:val="20"/>
        </w:rPr>
        <w:t xml:space="preserve">(* </w:t>
      </w:r>
      <w:r w:rsidR="0078348B">
        <w:rPr>
          <w:rFonts w:eastAsia="Times New Roman"/>
          <w:sz w:val="18"/>
          <w:szCs w:val="18"/>
        </w:rPr>
        <w:t>delete if</w:t>
      </w:r>
      <w:r w:rsidR="0078348B" w:rsidRPr="007937B8">
        <w:rPr>
          <w:rFonts w:eastAsia="Times New Roman"/>
          <w:sz w:val="18"/>
          <w:szCs w:val="18"/>
        </w:rPr>
        <w:t xml:space="preserve"> not applicable</w:t>
      </w:r>
      <w:r w:rsidR="0078348B" w:rsidRPr="007937B8">
        <w:rPr>
          <w:rFonts w:eastAsia="Times New Roman"/>
          <w:bCs/>
        </w:rPr>
        <w:t>)</w:t>
      </w:r>
    </w:p>
    <w:p w:rsidR="0078348B" w:rsidRPr="002C3076" w:rsidRDefault="00F22117" w:rsidP="0078348B">
      <w:pPr>
        <w:rPr>
          <w:szCs w:val="20"/>
        </w:rPr>
      </w:pPr>
      <w:r>
        <w:rPr>
          <w:noProof/>
          <w:szCs w:val="20"/>
          <w:lang w:val="nl-NL"/>
        </w:rPr>
        <w:pict>
          <v:shape id="Text Box 2" o:spid="_x0000_s1027" type="#_x0000_t202" style="position:absolute;margin-left:-2.3pt;margin-top:1.8pt;width:499.5pt;height:174pt;z-index:251659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rx3Jw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">
            <v:textbox>
              <w:txbxContent>
                <w:p w:rsidR="00F22117" w:rsidRPr="0078348B" w:rsidRDefault="00F22117" w:rsidP="0078348B">
                  <w:pPr>
                    <w:rPr>
                      <w:b/>
                      <w:u w:val="single"/>
                      <w:lang w:val="nl-NL"/>
                    </w:rPr>
                  </w:pPr>
                  <w:r w:rsidRPr="0078348B">
                    <w:rPr>
                      <w:b/>
                      <w:u w:val="single"/>
                      <w:lang w:val="nl-NL"/>
                    </w:rPr>
                    <w:t>In te vullen door de toetsorganisatie:</w:t>
                  </w:r>
                </w:p>
                <w:p w:rsidR="00F22117" w:rsidRPr="00963DEC" w:rsidRDefault="00F22117" w:rsidP="0078348B">
                  <w:pPr>
                    <w:rPr>
                      <w:u w:val="single"/>
                    </w:rPr>
                  </w:pPr>
                  <w:proofErr w:type="spellStart"/>
                  <w:r w:rsidRPr="00963DEC">
                    <w:rPr>
                      <w:u w:val="single"/>
                    </w:rPr>
                    <w:t>Surveillanten</w:t>
                  </w:r>
                  <w:proofErr w:type="spellEnd"/>
                  <w:r w:rsidRPr="00963DEC">
                    <w:rPr>
                      <w:u w:val="single"/>
                    </w:rPr>
                    <w:t xml:space="preserve">: </w:t>
                  </w:r>
                </w:p>
                <w:tbl>
                  <w:tblPr>
                    <w:tblStyle w:val="TableGrid"/>
                    <w:tblW w:w="0" w:type="auto"/>
                    <w:tblLook w:val="04A0" w:firstRow="1" w:lastRow="0" w:firstColumn="1" w:lastColumn="0" w:noHBand="0" w:noVBand="1"/>
                  </w:tblPr>
                  <w:tblGrid>
                    <w:gridCol w:w="2943"/>
                    <w:gridCol w:w="2552"/>
                    <w:gridCol w:w="2693"/>
                  </w:tblGrid>
                  <w:tr w:rsidR="00F22117" w:rsidRPr="00963DEC" w:rsidTr="00133F14">
                    <w:trPr>
                      <w:trHeight w:val="170"/>
                    </w:trPr>
                    <w:tc>
                      <w:tcPr>
                        <w:tcW w:w="2943" w:type="dxa"/>
                      </w:tcPr>
                      <w:p w:rsidR="00F22117" w:rsidRPr="00B60AD2" w:rsidRDefault="00F22117">
                        <w:pPr>
                          <w:rPr>
                            <w:sz w:val="28"/>
                            <w:szCs w:val="28"/>
                          </w:rPr>
                        </w:pPr>
                      </w:p>
                    </w:tc>
                    <w:tc>
                      <w:tcPr>
                        <w:tcW w:w="2552" w:type="dxa"/>
                      </w:tcPr>
                      <w:p w:rsidR="00F22117" w:rsidRPr="009F3AC0" w:rsidRDefault="00F22117">
                        <w:pPr>
                          <w:rPr>
                            <w:rFonts w:ascii="3 of 9 Barcode" w:hAnsi="3 of 9 Barcode"/>
                            <w:sz w:val="28"/>
                            <w:szCs w:val="28"/>
                          </w:rPr>
                        </w:pPr>
                      </w:p>
                    </w:tc>
                    <w:tc>
                      <w:tcPr>
                        <w:tcW w:w="2693" w:type="dxa"/>
                      </w:tcPr>
                      <w:p w:rsidR="00F22117" w:rsidRPr="00B60AD2" w:rsidRDefault="00F22117">
                        <w:pPr>
                          <w:rPr>
                            <w:sz w:val="28"/>
                            <w:szCs w:val="28"/>
                          </w:rPr>
                        </w:pPr>
                      </w:p>
                    </w:tc>
                  </w:tr>
                  <w:tr w:rsidR="00F22117" w:rsidRPr="00963DEC" w:rsidTr="00133F14">
                    <w:trPr>
                      <w:trHeight w:val="170"/>
                    </w:trPr>
                    <w:tc>
                      <w:tcPr>
                        <w:tcW w:w="2943" w:type="dxa"/>
                      </w:tcPr>
                      <w:p w:rsidR="00F22117" w:rsidRPr="00B60AD2" w:rsidRDefault="00F22117">
                        <w:pPr>
                          <w:rPr>
                            <w:sz w:val="28"/>
                            <w:szCs w:val="28"/>
                          </w:rPr>
                        </w:pPr>
                      </w:p>
                    </w:tc>
                    <w:tc>
                      <w:tcPr>
                        <w:tcW w:w="2552" w:type="dxa"/>
                      </w:tcPr>
                      <w:p w:rsidR="00F22117" w:rsidRPr="00B60AD2" w:rsidRDefault="00F22117">
                        <w:pPr>
                          <w:rPr>
                            <w:sz w:val="28"/>
                            <w:szCs w:val="28"/>
                          </w:rPr>
                        </w:pPr>
                      </w:p>
                    </w:tc>
                    <w:tc>
                      <w:tcPr>
                        <w:tcW w:w="2693" w:type="dxa"/>
                      </w:tcPr>
                      <w:p w:rsidR="00F22117" w:rsidRPr="00B60AD2" w:rsidRDefault="00F22117">
                        <w:pPr>
                          <w:rPr>
                            <w:sz w:val="28"/>
                            <w:szCs w:val="28"/>
                          </w:rPr>
                        </w:pPr>
                      </w:p>
                    </w:tc>
                  </w:tr>
                  <w:tr w:rsidR="00F22117" w:rsidRPr="00963DEC" w:rsidTr="00133F14">
                    <w:trPr>
                      <w:trHeight w:val="170"/>
                    </w:trPr>
                    <w:tc>
                      <w:tcPr>
                        <w:tcW w:w="2943" w:type="dxa"/>
                      </w:tcPr>
                      <w:p w:rsidR="00F22117" w:rsidRPr="00B60AD2" w:rsidRDefault="00F22117">
                        <w:pPr>
                          <w:rPr>
                            <w:sz w:val="28"/>
                            <w:szCs w:val="28"/>
                          </w:rPr>
                        </w:pPr>
                      </w:p>
                    </w:tc>
                    <w:tc>
                      <w:tcPr>
                        <w:tcW w:w="2552" w:type="dxa"/>
                      </w:tcPr>
                      <w:p w:rsidR="00F22117" w:rsidRPr="009F3AC0" w:rsidRDefault="00F22117">
                        <w:pPr>
                          <w:rPr>
                            <w:rFonts w:ascii="3 of 9 Barcode" w:hAnsi="3 of 9 Barcode"/>
                            <w:sz w:val="28"/>
                            <w:szCs w:val="28"/>
                          </w:rPr>
                        </w:pPr>
                      </w:p>
                    </w:tc>
                    <w:tc>
                      <w:tcPr>
                        <w:tcW w:w="2693" w:type="dxa"/>
                      </w:tcPr>
                      <w:p w:rsidR="00F22117" w:rsidRPr="00B60AD2" w:rsidRDefault="00F22117">
                        <w:pPr>
                          <w:rPr>
                            <w:sz w:val="28"/>
                            <w:szCs w:val="28"/>
                          </w:rPr>
                        </w:pPr>
                      </w:p>
                    </w:tc>
                  </w:tr>
                </w:tbl>
                <w:p w:rsidR="00F22117" w:rsidRPr="00963DEC" w:rsidRDefault="00F22117" w:rsidP="0078348B">
                  <w:pPr>
                    <w:rPr>
                      <w:u w:val="single"/>
                    </w:rPr>
                  </w:pPr>
                  <w:r>
                    <w:rPr>
                      <w:u w:val="single"/>
                    </w:rPr>
                    <w:br/>
                  </w:r>
                  <w:proofErr w:type="spellStart"/>
                  <w:r w:rsidRPr="00963DEC">
                    <w:rPr>
                      <w:u w:val="single"/>
                    </w:rPr>
                    <w:t>Bijzondere</w:t>
                  </w:r>
                  <w:proofErr w:type="spellEnd"/>
                  <w:r w:rsidRPr="00963DEC">
                    <w:rPr>
                      <w:u w:val="single"/>
                    </w:rPr>
                    <w:t xml:space="preserve"> </w:t>
                  </w:r>
                  <w:proofErr w:type="spellStart"/>
                  <w:r w:rsidRPr="00963DEC">
                    <w:rPr>
                      <w:u w:val="single"/>
                    </w:rPr>
                    <w:t>voorzieningen</w:t>
                  </w:r>
                  <w:proofErr w:type="spellEnd"/>
                  <w:r w:rsidRPr="00963DEC">
                    <w:rPr>
                      <w:u w:val="single"/>
                    </w:rPr>
                    <w:t>:</w:t>
                  </w:r>
                </w:p>
                <w:tbl>
                  <w:tblPr>
                    <w:tblStyle w:val="TableGrid"/>
                    <w:tblW w:w="0" w:type="auto"/>
                    <w:tblLook w:val="04A0" w:firstRow="1" w:lastRow="0" w:firstColumn="1" w:lastColumn="0" w:noHBand="0" w:noVBand="1"/>
                  </w:tblPr>
                  <w:tblGrid>
                    <w:gridCol w:w="1384"/>
                    <w:gridCol w:w="1985"/>
                    <w:gridCol w:w="1985"/>
                  </w:tblGrid>
                  <w:tr w:rsidR="00F22117" w:rsidRPr="00963DEC" w:rsidTr="00133F14">
                    <w:tc>
                      <w:tcPr>
                        <w:tcW w:w="1384" w:type="dxa"/>
                        <w:vAlign w:val="bottom"/>
                      </w:tcPr>
                      <w:p w:rsidR="00F22117" w:rsidRPr="00A02256" w:rsidRDefault="00F22117" w:rsidP="00133F14">
                        <w:pPr>
                          <w:rPr>
                            <w:b/>
                          </w:rPr>
                        </w:pPr>
                        <w:proofErr w:type="spellStart"/>
                        <w:r w:rsidRPr="00A02256">
                          <w:rPr>
                            <w:b/>
                          </w:rPr>
                          <w:t>Voorziening</w:t>
                        </w:r>
                        <w:proofErr w:type="spellEnd"/>
                        <w:r w:rsidRPr="00A02256">
                          <w:rPr>
                            <w:b/>
                          </w:rPr>
                          <w:t>:</w:t>
                        </w:r>
                      </w:p>
                    </w:tc>
                    <w:tc>
                      <w:tcPr>
                        <w:tcW w:w="1985" w:type="dxa"/>
                        <w:vAlign w:val="bottom"/>
                      </w:tcPr>
                      <w:p w:rsidR="00F22117" w:rsidRPr="00A02256" w:rsidRDefault="00F22117" w:rsidP="00133F14">
                        <w:pPr>
                          <w:rPr>
                            <w:b/>
                          </w:rPr>
                        </w:pPr>
                        <w:proofErr w:type="spellStart"/>
                        <w:r w:rsidRPr="00A02256">
                          <w:rPr>
                            <w:b/>
                          </w:rPr>
                          <w:t>Aantal</w:t>
                        </w:r>
                        <w:proofErr w:type="spellEnd"/>
                        <w:r w:rsidRPr="00A02256">
                          <w:rPr>
                            <w:b/>
                          </w:rPr>
                          <w:t>:</w:t>
                        </w:r>
                      </w:p>
                    </w:tc>
                    <w:tc>
                      <w:tcPr>
                        <w:tcW w:w="1985" w:type="dxa"/>
                      </w:tcPr>
                      <w:p w:rsidR="00F22117" w:rsidRPr="00A02256" w:rsidRDefault="00F22117" w:rsidP="00133F14">
                        <w:pPr>
                          <w:rPr>
                            <w:b/>
                          </w:rPr>
                        </w:pPr>
                        <w:proofErr w:type="spellStart"/>
                        <w:r w:rsidRPr="00A02256">
                          <w:rPr>
                            <w:b/>
                          </w:rPr>
                          <w:t>Opmerking</w:t>
                        </w:r>
                        <w:proofErr w:type="spellEnd"/>
                        <w:r w:rsidRPr="00A02256">
                          <w:rPr>
                            <w:b/>
                          </w:rPr>
                          <w:t>:</w:t>
                        </w:r>
                      </w:p>
                    </w:tc>
                  </w:tr>
                  <w:tr w:rsidR="00F22117" w:rsidRPr="00963DEC" w:rsidTr="00133F14">
                    <w:tc>
                      <w:tcPr>
                        <w:tcW w:w="1384" w:type="dxa"/>
                        <w:vAlign w:val="bottom"/>
                      </w:tcPr>
                      <w:p w:rsidR="00F22117" w:rsidRPr="00B60AD2" w:rsidRDefault="00F22117" w:rsidP="00133F14">
                        <w:proofErr w:type="spellStart"/>
                        <w:r w:rsidRPr="00B60AD2">
                          <w:t>Dyslexie</w:t>
                        </w:r>
                        <w:proofErr w:type="spellEnd"/>
                      </w:p>
                    </w:tc>
                    <w:tc>
                      <w:tcPr>
                        <w:tcW w:w="1985" w:type="dxa"/>
                        <w:vAlign w:val="bottom"/>
                      </w:tcPr>
                      <w:p w:rsidR="00F22117" w:rsidRPr="00B60AD2" w:rsidRDefault="00F22117" w:rsidP="00133F14"/>
                    </w:tc>
                    <w:tc>
                      <w:tcPr>
                        <w:tcW w:w="1985" w:type="dxa"/>
                      </w:tcPr>
                      <w:p w:rsidR="00F22117" w:rsidRPr="00B60AD2" w:rsidRDefault="00F22117" w:rsidP="00133F14"/>
                    </w:tc>
                  </w:tr>
                  <w:tr w:rsidR="00F22117" w:rsidRPr="00963DEC" w:rsidTr="00133F14">
                    <w:tc>
                      <w:tcPr>
                        <w:tcW w:w="1384" w:type="dxa"/>
                        <w:vAlign w:val="bottom"/>
                      </w:tcPr>
                      <w:p w:rsidR="00F22117" w:rsidRPr="00B60AD2" w:rsidRDefault="00F22117" w:rsidP="00133F14">
                        <w:r w:rsidRPr="00B60AD2">
                          <w:t>A3</w:t>
                        </w:r>
                      </w:p>
                    </w:tc>
                    <w:tc>
                      <w:tcPr>
                        <w:tcW w:w="1985" w:type="dxa"/>
                        <w:vAlign w:val="bottom"/>
                      </w:tcPr>
                      <w:p w:rsidR="00F22117" w:rsidRPr="00B60AD2" w:rsidRDefault="00F22117" w:rsidP="00133F14"/>
                    </w:tc>
                    <w:tc>
                      <w:tcPr>
                        <w:tcW w:w="1985" w:type="dxa"/>
                      </w:tcPr>
                      <w:p w:rsidR="00F22117" w:rsidRPr="00B60AD2" w:rsidRDefault="00F22117" w:rsidP="00133F14"/>
                    </w:tc>
                  </w:tr>
                  <w:tr w:rsidR="00F22117" w:rsidRPr="00963DEC" w:rsidTr="00133F14">
                    <w:tc>
                      <w:tcPr>
                        <w:tcW w:w="1384" w:type="dxa"/>
                        <w:vAlign w:val="bottom"/>
                      </w:tcPr>
                      <w:p w:rsidR="00F22117" w:rsidRPr="00B60AD2" w:rsidRDefault="00F22117" w:rsidP="00133F14">
                        <w:proofErr w:type="spellStart"/>
                        <w:r w:rsidRPr="00B60AD2">
                          <w:t>Overig</w:t>
                        </w:r>
                        <w:proofErr w:type="spellEnd"/>
                      </w:p>
                    </w:tc>
                    <w:tc>
                      <w:tcPr>
                        <w:tcW w:w="1985" w:type="dxa"/>
                        <w:vAlign w:val="bottom"/>
                      </w:tcPr>
                      <w:p w:rsidR="00F22117" w:rsidRPr="00B60AD2" w:rsidRDefault="00F22117" w:rsidP="00133F14"/>
                    </w:tc>
                    <w:tc>
                      <w:tcPr>
                        <w:tcW w:w="1985" w:type="dxa"/>
                      </w:tcPr>
                      <w:p w:rsidR="00F22117" w:rsidRPr="00B60AD2" w:rsidRDefault="00F22117" w:rsidP="00133F14"/>
                    </w:tc>
                  </w:tr>
                </w:tbl>
                <w:p w:rsidR="00F22117" w:rsidRPr="00963DEC" w:rsidRDefault="00F22117" w:rsidP="0078348B">
                  <w:pPr>
                    <w:rPr>
                      <w:szCs w:val="20"/>
                    </w:rPr>
                  </w:pPr>
                </w:p>
              </w:txbxContent>
            </v:textbox>
          </v:shape>
        </w:pict>
      </w:r>
    </w:p>
    <w:p w:rsidR="0078348B" w:rsidRPr="002C3076" w:rsidRDefault="0078348B" w:rsidP="0078348B">
      <w:r w:rsidRPr="002C3076">
        <w:br w:type="page"/>
      </w:r>
    </w:p>
    <w:p w:rsidR="0064665A" w:rsidRDefault="00133F14" w:rsidP="0064665A">
      <w:pPr>
        <w:pStyle w:val="Heading1"/>
      </w:pPr>
      <w:r>
        <w:lastRenderedPageBreak/>
        <w:t>Exam Software Engineering</w:t>
      </w:r>
      <w:r w:rsidR="0064665A">
        <w:t>, 201</w:t>
      </w:r>
      <w:bookmarkEnd w:id="0"/>
      <w:r w:rsidR="001E7A4B">
        <w:t>5</w:t>
      </w:r>
      <w:r w:rsidR="00C25726">
        <w:t>-2016</w:t>
      </w:r>
      <w:r>
        <w:t>, term 2</w:t>
      </w:r>
    </w:p>
    <w:p w:rsidR="00BF7206" w:rsidRDefault="00BF7206" w:rsidP="00BF7206">
      <w:pPr>
        <w:rPr>
          <w:sz w:val="22"/>
          <w:szCs w:val="22"/>
        </w:rPr>
      </w:pPr>
      <w:r>
        <w:rPr>
          <w:b/>
          <w:sz w:val="22"/>
          <w:szCs w:val="22"/>
        </w:rPr>
        <w:t>Guidelines</w:t>
      </w:r>
    </w:p>
    <w:p w:rsidR="00BF7206" w:rsidRDefault="00BF7206" w:rsidP="00BF7206">
      <w:pPr>
        <w:rPr>
          <w:sz w:val="22"/>
          <w:szCs w:val="22"/>
        </w:rPr>
      </w:pPr>
      <w:r>
        <w:rPr>
          <w:sz w:val="22"/>
          <w:szCs w:val="22"/>
        </w:rPr>
        <w:t>With several of the following questions, you are asked to refer to the following case study. This case study has been used extensively during class, and will be well-known to you by now. You can use the ideas developed during the course, you do not need to stick to the exact wording of the description here. When you have to make new assumptions, you are allowed to, as long as you mention them explicitly.</w:t>
      </w:r>
    </w:p>
    <w:p w:rsidR="00BF7206" w:rsidRPr="00037BC4" w:rsidRDefault="00BF7206" w:rsidP="00BF7206">
      <w:pPr>
        <w:rPr>
          <w:sz w:val="22"/>
          <w:szCs w:val="22"/>
        </w:rPr>
      </w:pPr>
    </w:p>
    <w:p w:rsidR="00BF7206" w:rsidRDefault="00BF7206" w:rsidP="00BF7206">
      <w:pPr>
        <w:spacing w:before="56" w:after="227"/>
        <w:ind w:left="56"/>
        <w:rPr>
          <w:sz w:val="22"/>
          <w:szCs w:val="22"/>
        </w:rPr>
      </w:pPr>
      <w:r>
        <w:rPr>
          <w:b/>
          <w:sz w:val="22"/>
          <w:szCs w:val="22"/>
        </w:rPr>
        <w:t>Case study - MMORPG</w:t>
      </w:r>
    </w:p>
    <w:p w:rsidR="00BF7206" w:rsidRPr="008C0245" w:rsidRDefault="00BF7206" w:rsidP="00BF7206">
      <w:pPr>
        <w:spacing w:before="56" w:after="227"/>
        <w:ind w:left="56"/>
        <w:rPr>
          <w:sz w:val="22"/>
          <w:szCs w:val="22"/>
          <w:lang w:val="en-GB"/>
        </w:rPr>
      </w:pPr>
      <w:r w:rsidRPr="008C0245">
        <w:rPr>
          <w:sz w:val="22"/>
          <w:szCs w:val="22"/>
          <w:lang w:val="en-GB"/>
        </w:rPr>
        <w:t xml:space="preserve">The </w:t>
      </w:r>
      <w:proofErr w:type="spellStart"/>
      <w:r w:rsidRPr="008C0245">
        <w:rPr>
          <w:sz w:val="22"/>
          <w:szCs w:val="22"/>
          <w:lang w:val="en-GB"/>
        </w:rPr>
        <w:t>startup</w:t>
      </w:r>
      <w:proofErr w:type="spellEnd"/>
      <w:r w:rsidRPr="008C0245">
        <w:rPr>
          <w:sz w:val="22"/>
          <w:szCs w:val="22"/>
          <w:lang w:val="en-GB"/>
        </w:rPr>
        <w:t xml:space="preserve"> company </w:t>
      </w:r>
      <w:proofErr w:type="spellStart"/>
      <w:r w:rsidRPr="008C0245">
        <w:rPr>
          <w:sz w:val="22"/>
          <w:szCs w:val="22"/>
          <w:lang w:val="en-GB"/>
        </w:rPr>
        <w:t>Shadowdancer</w:t>
      </w:r>
      <w:proofErr w:type="spellEnd"/>
      <w:r w:rsidRPr="008C0245">
        <w:rPr>
          <w:sz w:val="22"/>
          <w:szCs w:val="22"/>
          <w:lang w:val="en-GB"/>
        </w:rPr>
        <w:t xml:space="preserve"> intends to release a new Massive Multiplayer Online Roleplaying Game (MMORPG ) based on a series o</w:t>
      </w:r>
      <w:r>
        <w:rPr>
          <w:sz w:val="22"/>
          <w:szCs w:val="22"/>
          <w:lang w:val="en-GB"/>
        </w:rPr>
        <w:t>f novels the founder is writing</w:t>
      </w:r>
      <w:r w:rsidRPr="008C0245">
        <w:rPr>
          <w:sz w:val="22"/>
          <w:szCs w:val="22"/>
          <w:lang w:val="en-GB"/>
        </w:rPr>
        <w:t xml:space="preserve">. As a small </w:t>
      </w:r>
      <w:proofErr w:type="spellStart"/>
      <w:r w:rsidRPr="008C0245">
        <w:rPr>
          <w:sz w:val="22"/>
          <w:szCs w:val="22"/>
          <w:lang w:val="en-GB"/>
        </w:rPr>
        <w:t>startup</w:t>
      </w:r>
      <w:proofErr w:type="spellEnd"/>
      <w:r w:rsidRPr="008C0245">
        <w:rPr>
          <w:sz w:val="22"/>
          <w:szCs w:val="22"/>
          <w:lang w:val="en-GB"/>
        </w:rPr>
        <w:t xml:space="preserve">, </w:t>
      </w:r>
      <w:proofErr w:type="spellStart"/>
      <w:r w:rsidRPr="008C0245">
        <w:rPr>
          <w:sz w:val="22"/>
          <w:szCs w:val="22"/>
          <w:lang w:val="en-GB"/>
        </w:rPr>
        <w:t>Shadowdancer</w:t>
      </w:r>
      <w:proofErr w:type="spellEnd"/>
      <w:r w:rsidRPr="008C0245">
        <w:rPr>
          <w:sz w:val="22"/>
          <w:szCs w:val="22"/>
          <w:lang w:val="en-GB"/>
        </w:rPr>
        <w:t xml:space="preserve"> does not have the resources to develop the software itself; instead, you are hired to do this development.</w:t>
      </w:r>
    </w:p>
    <w:p w:rsidR="00BF7206" w:rsidRDefault="00BF7206" w:rsidP="00BF7206">
      <w:pPr>
        <w:spacing w:before="56" w:after="227"/>
        <w:ind w:left="56"/>
        <w:rPr>
          <w:sz w:val="22"/>
          <w:szCs w:val="22"/>
          <w:lang w:val="en-GB"/>
        </w:rPr>
      </w:pPr>
      <w:r w:rsidRPr="008C0245">
        <w:rPr>
          <w:sz w:val="22"/>
          <w:szCs w:val="22"/>
          <w:lang w:val="en-GB"/>
        </w:rPr>
        <w:t>The release date of the first version of the software should be the same as the release of the first book of the series in order to gain maximum exposure. It's not a problem that this first release does not have all the features and options available. For example, magic will be a part of the world, but as in the storyline magic all but disappeared after the Last War and has to be reinvented, its inclusion in the first release is not necessary. However, the architecture of the application should allow for its later inclusion.</w:t>
      </w:r>
    </w:p>
    <w:p w:rsidR="00BF7206" w:rsidRDefault="00BF7206" w:rsidP="00BF7206">
      <w:pPr>
        <w:spacing w:before="56" w:after="227"/>
        <w:ind w:left="56"/>
        <w:rPr>
          <w:sz w:val="22"/>
          <w:szCs w:val="22"/>
          <w:lang w:val="en-GB"/>
        </w:rPr>
      </w:pPr>
      <w:r>
        <w:rPr>
          <w:b/>
          <w:sz w:val="22"/>
          <w:szCs w:val="22"/>
          <w:lang w:val="en-GB"/>
        </w:rPr>
        <w:t>Short description of the novels and game envisioned</w:t>
      </w:r>
    </w:p>
    <w:p w:rsidR="00BF7206" w:rsidRPr="008C0245" w:rsidRDefault="00BF7206" w:rsidP="00BF7206">
      <w:pPr>
        <w:spacing w:before="56" w:after="227"/>
        <w:ind w:left="56"/>
        <w:rPr>
          <w:sz w:val="22"/>
          <w:szCs w:val="22"/>
          <w:lang w:val="en-GB"/>
        </w:rPr>
      </w:pPr>
      <w:r w:rsidRPr="008C0245">
        <w:rPr>
          <w:sz w:val="22"/>
          <w:szCs w:val="22"/>
          <w:lang w:val="en-GB"/>
        </w:rPr>
        <w:t xml:space="preserve">About a century ago (in the MMORPG timeline), a tremendous war has taken place. On the one side: the Gods of the world, who were for the most part feared, not loved. On the other side: mankind and the so-called Old Ones. The war has banished the Gods from this world, destroyed an area the size of the Netherlands and killed nearly all the Old Ones, as well as a whole lot of humans. The location of that battlefield is now a desert where nothing can live. (This is an area which is, at least at the start of the game, off-limits for all player characters). </w:t>
      </w:r>
    </w:p>
    <w:p w:rsidR="00BF7206" w:rsidRPr="008C0245" w:rsidRDefault="00BF7206" w:rsidP="00BF7206">
      <w:pPr>
        <w:spacing w:before="56" w:after="227"/>
        <w:ind w:left="56"/>
        <w:rPr>
          <w:sz w:val="22"/>
          <w:szCs w:val="22"/>
          <w:lang w:val="en-GB"/>
        </w:rPr>
      </w:pPr>
      <w:r w:rsidRPr="008C0245">
        <w:rPr>
          <w:sz w:val="22"/>
          <w:szCs w:val="22"/>
          <w:lang w:val="en-GB"/>
        </w:rPr>
        <w:t xml:space="preserve">In the far, far future (again, in the MMORPG's timeline) two schools of magic, the Black Pole and the White, are on the verge of dying out. The last mage of the Black Pole, </w:t>
      </w:r>
      <w:proofErr w:type="spellStart"/>
      <w:r w:rsidRPr="008C0245">
        <w:rPr>
          <w:sz w:val="22"/>
          <w:szCs w:val="22"/>
          <w:lang w:val="en-GB"/>
        </w:rPr>
        <w:t>Finsternis</w:t>
      </w:r>
      <w:proofErr w:type="spellEnd"/>
      <w:r w:rsidRPr="008C0245">
        <w:rPr>
          <w:sz w:val="22"/>
          <w:szCs w:val="22"/>
          <w:lang w:val="en-GB"/>
        </w:rPr>
        <w:t xml:space="preserve"> (the main character in the books) has to find out why this is happening, and must do what he can to restore the magic to his word. Meanwhile, the banished Gods are still trying to return to this world, to reclaim what they feel they own. Since all of this is in the game's future, these characters are – initially, at least – not relevant in the game. </w:t>
      </w:r>
    </w:p>
    <w:p w:rsidR="00BF7206" w:rsidRPr="008C0245" w:rsidRDefault="00BF7206" w:rsidP="00BF7206">
      <w:pPr>
        <w:spacing w:before="56" w:after="227"/>
        <w:ind w:left="56"/>
        <w:rPr>
          <w:sz w:val="22"/>
          <w:szCs w:val="22"/>
          <w:lang w:val="en-GB"/>
        </w:rPr>
      </w:pPr>
      <w:r w:rsidRPr="008C0245">
        <w:rPr>
          <w:sz w:val="22"/>
          <w:szCs w:val="22"/>
          <w:lang w:val="en-GB"/>
        </w:rPr>
        <w:t xml:space="preserve">I have added a few loosely sketched maps for you. Though the world extends beyond the map, all the actions in the novels play out in the area depicted there. </w:t>
      </w:r>
      <w:proofErr w:type="spellStart"/>
      <w:r w:rsidRPr="008C0245">
        <w:rPr>
          <w:sz w:val="22"/>
          <w:szCs w:val="22"/>
          <w:lang w:val="en-GB"/>
        </w:rPr>
        <w:t>Verre</w:t>
      </w:r>
      <w:proofErr w:type="spellEnd"/>
      <w:r w:rsidRPr="008C0245">
        <w:rPr>
          <w:sz w:val="22"/>
          <w:szCs w:val="22"/>
          <w:lang w:val="en-GB"/>
        </w:rPr>
        <w:t xml:space="preserve"> is situated in the north, between the river just under the mountains to the woods in the upper half of the map. A close-up of that area is depicted in the more detailed map. Bear in mind that I created the second map to help myself visualise the area in the novels – most villages and cities either do not exist yet, or might be located in different places. This gives you a lot of leeway to play with. </w:t>
      </w:r>
    </w:p>
    <w:p w:rsidR="00BF7206" w:rsidRPr="008C0245" w:rsidRDefault="00BF7206" w:rsidP="00BF7206">
      <w:pPr>
        <w:spacing w:before="56" w:after="227"/>
        <w:ind w:left="56"/>
        <w:rPr>
          <w:sz w:val="22"/>
          <w:szCs w:val="22"/>
          <w:lang w:val="en-GB"/>
        </w:rPr>
      </w:pPr>
      <w:r w:rsidRPr="008C0245">
        <w:rPr>
          <w:sz w:val="22"/>
          <w:szCs w:val="22"/>
          <w:lang w:val="en-GB"/>
        </w:rPr>
        <w:t>The white and black triangles at the top and bottom of the larger map are the future locations of magic schools: White Pole in the north, Black Pole in the south. Player characters will be able to choose to become mages, and help build these schools. However, this is not for the first version of the game. Gradually, in later versions, more hints to magic will have to be added.</w:t>
      </w:r>
    </w:p>
    <w:p w:rsidR="00BF7206" w:rsidRPr="008C0245" w:rsidRDefault="00BF7206" w:rsidP="00BF7206">
      <w:pPr>
        <w:spacing w:before="56" w:after="227"/>
        <w:ind w:left="56"/>
        <w:rPr>
          <w:sz w:val="22"/>
          <w:szCs w:val="22"/>
          <w:lang w:val="en-GB"/>
        </w:rPr>
      </w:pPr>
      <w:r w:rsidRPr="008C0245">
        <w:rPr>
          <w:sz w:val="22"/>
          <w:szCs w:val="22"/>
          <w:lang w:val="en-GB"/>
        </w:rPr>
        <w:t xml:space="preserve">The people in this world are humans. There are some other beings still in the world, called 'The Old ones' or 'The Ancients', but certainly in the first release of the game, none of these will be encountered by the players. There are no dwarves, elves, gnomes, orcs, etc. Their true enemies are the Gods, banished about a hundred years ago and seeking a way back in. However, this is the overall – enormous – storyline, so in the first releases of the game, this is not relevant. Initially, enemies can be people like highwaymen, people who terrorise a village, etc. </w:t>
      </w:r>
    </w:p>
    <w:p w:rsidR="00BF7206" w:rsidRDefault="00BF7206" w:rsidP="00BF7206">
      <w:pPr>
        <w:spacing w:before="56" w:after="227"/>
        <w:ind w:left="56"/>
        <w:rPr>
          <w:sz w:val="22"/>
          <w:szCs w:val="22"/>
        </w:rPr>
      </w:pPr>
      <w:r w:rsidRPr="008C0245">
        <w:rPr>
          <w:sz w:val="22"/>
          <w:szCs w:val="22"/>
          <w:lang w:val="en-GB"/>
        </w:rPr>
        <w:t>Initially, a player can level up and can specialise into different classes. They can discover magic – which, again, in the early releases will be hinted at –, build magic schools and study magic, they can specialise into other classes such as fighters, bards, rangers and rogues. No priests, for obvious reasons. Their long-term goals will be finding out what happened over a hundred years ago, and seeking to prevent the Gods' return.</w:t>
      </w:r>
    </w:p>
    <w:p w:rsidR="00F40CFE" w:rsidRDefault="00820753" w:rsidP="00F40CFE">
      <w:pPr>
        <w:rPr>
          <w:sz w:val="22"/>
          <w:szCs w:val="22"/>
        </w:rPr>
      </w:pPr>
      <w:r>
        <w:rPr>
          <w:b/>
          <w:sz w:val="22"/>
          <w:szCs w:val="22"/>
        </w:rPr>
        <w:lastRenderedPageBreak/>
        <w:t>Question 1</w:t>
      </w:r>
      <w:r w:rsidR="00F157F8">
        <w:rPr>
          <w:b/>
          <w:sz w:val="22"/>
          <w:szCs w:val="22"/>
        </w:rPr>
        <w:t xml:space="preserve"> (2 points)</w:t>
      </w:r>
    </w:p>
    <w:p w:rsidR="00820753" w:rsidRDefault="00820753" w:rsidP="00F40CFE">
      <w:pPr>
        <w:rPr>
          <w:sz w:val="22"/>
          <w:szCs w:val="22"/>
        </w:rPr>
      </w:pPr>
      <w:r>
        <w:rPr>
          <w:sz w:val="22"/>
          <w:szCs w:val="22"/>
        </w:rPr>
        <w:t xml:space="preserve">The following picture depicts the so-called </w:t>
      </w:r>
      <w:r w:rsidR="00270842">
        <w:rPr>
          <w:sz w:val="22"/>
          <w:szCs w:val="22"/>
        </w:rPr>
        <w:t>square</w:t>
      </w:r>
      <w:r>
        <w:rPr>
          <w:sz w:val="22"/>
          <w:szCs w:val="22"/>
        </w:rPr>
        <w:t xml:space="preserve"> from hell:</w:t>
      </w:r>
    </w:p>
    <w:p w:rsidR="00820753" w:rsidRDefault="00820753" w:rsidP="00F40CFE">
      <w:pPr>
        <w:rPr>
          <w:sz w:val="22"/>
          <w:szCs w:val="22"/>
        </w:rPr>
      </w:pPr>
    </w:p>
    <w:p w:rsidR="00820753" w:rsidRDefault="00270842" w:rsidP="00F40CFE">
      <w:pPr>
        <w:rPr>
          <w:sz w:val="22"/>
          <w:szCs w:val="22"/>
        </w:rPr>
      </w:pPr>
      <w:r w:rsidRPr="00270842">
        <w:rPr>
          <w:noProof/>
          <w:sz w:val="22"/>
          <w:szCs w:val="22"/>
          <w:lang w:val="nl-NL"/>
        </w:rPr>
        <w:drawing>
          <wp:inline distT="0" distB="0" distL="0" distR="0">
            <wp:extent cx="3324095" cy="2684679"/>
            <wp:effectExtent l="0" t="0" r="0" b="1905"/>
            <wp:docPr id="24582" name="Picture 2" descr="http://www.raamstijn.nl/eenblogjeom/images/stories/ijzeren%20vierkant%20van%20beperkingen%20jurgen%20appelo%20management%2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 name="Picture 2" descr="http://www.raamstijn.nl/eenblogjeom/images/stories/ijzeren%20vierkant%20van%20beperkingen%20jurgen%20appelo%20management%203.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6581" cy="2686687"/>
                    </a:xfrm>
                    <a:prstGeom prst="rect">
                      <a:avLst/>
                    </a:prstGeom>
                    <a:noFill/>
                    <a:ln>
                      <a:noFill/>
                    </a:ln>
                    <a:extLst/>
                  </pic:spPr>
                </pic:pic>
              </a:graphicData>
            </a:graphic>
          </wp:inline>
        </w:drawing>
      </w:r>
    </w:p>
    <w:p w:rsidR="00820753" w:rsidRDefault="00820753" w:rsidP="00F40CFE">
      <w:pPr>
        <w:rPr>
          <w:sz w:val="22"/>
          <w:szCs w:val="22"/>
        </w:rPr>
      </w:pPr>
    </w:p>
    <w:p w:rsidR="00820753" w:rsidRDefault="00820753" w:rsidP="00F40CFE">
      <w:pPr>
        <w:rPr>
          <w:sz w:val="22"/>
          <w:szCs w:val="22"/>
        </w:rPr>
      </w:pPr>
      <w:r>
        <w:rPr>
          <w:sz w:val="22"/>
          <w:szCs w:val="22"/>
        </w:rPr>
        <w:t>Explain why in software development you have to choose two</w:t>
      </w:r>
      <w:r w:rsidR="00270842">
        <w:rPr>
          <w:sz w:val="22"/>
          <w:szCs w:val="22"/>
        </w:rPr>
        <w:t xml:space="preserve"> or three</w:t>
      </w:r>
      <w:r>
        <w:rPr>
          <w:sz w:val="22"/>
          <w:szCs w:val="22"/>
        </w:rPr>
        <w:t xml:space="preserve">, instead of being able to give the customer all </w:t>
      </w:r>
      <w:r w:rsidR="00270842">
        <w:rPr>
          <w:sz w:val="22"/>
          <w:szCs w:val="22"/>
        </w:rPr>
        <w:t>four</w:t>
      </w:r>
      <w:r>
        <w:rPr>
          <w:sz w:val="22"/>
          <w:szCs w:val="22"/>
        </w:rPr>
        <w:t>.</w:t>
      </w:r>
    </w:p>
    <w:p w:rsidR="00831CA6" w:rsidRDefault="00831CA6" w:rsidP="00F40CFE">
      <w:pPr>
        <w:rPr>
          <w:color w:val="FF0000"/>
          <w:sz w:val="22"/>
          <w:szCs w:val="22"/>
        </w:rPr>
      </w:pPr>
    </w:p>
    <w:p w:rsidR="003208DD" w:rsidRPr="003208DD" w:rsidRDefault="003208DD" w:rsidP="00F40CFE">
      <w:pPr>
        <w:rPr>
          <w:color w:val="FF0000"/>
          <w:sz w:val="22"/>
          <w:szCs w:val="22"/>
        </w:rPr>
      </w:pPr>
      <w:r>
        <w:rPr>
          <w:color w:val="FF0000"/>
          <w:sz w:val="22"/>
          <w:szCs w:val="22"/>
        </w:rPr>
        <w:t>Quality and functionality are closely connected anyway, which reduces the question to ‘why only two out of three’. In the case study, there’s a hard deadline in the date the books are going to be published. Increasing quality (functionality) is possible, but only by spending more money (resources, developers.). If that’s not possible, one might need to extend the deadline. (Award the full 2 points for something like this.)</w:t>
      </w:r>
    </w:p>
    <w:p w:rsidR="00270842" w:rsidRDefault="00270842" w:rsidP="00F40CFE">
      <w:pPr>
        <w:rPr>
          <w:sz w:val="22"/>
          <w:szCs w:val="22"/>
        </w:rPr>
      </w:pPr>
    </w:p>
    <w:p w:rsidR="00270842" w:rsidRDefault="00F157F8" w:rsidP="00F40CFE">
      <w:pPr>
        <w:rPr>
          <w:sz w:val="22"/>
          <w:szCs w:val="22"/>
        </w:rPr>
      </w:pPr>
      <w:r>
        <w:rPr>
          <w:b/>
          <w:sz w:val="22"/>
          <w:szCs w:val="22"/>
        </w:rPr>
        <w:t>Question 2 (1 point)</w:t>
      </w:r>
    </w:p>
    <w:p w:rsidR="00F157F8" w:rsidRDefault="003208DD" w:rsidP="00F40CFE">
      <w:pPr>
        <w:rPr>
          <w:sz w:val="22"/>
          <w:szCs w:val="22"/>
        </w:rPr>
      </w:pPr>
      <w:r>
        <w:rPr>
          <w:sz w:val="22"/>
          <w:szCs w:val="22"/>
        </w:rPr>
        <w:t>Explain in less than 4</w:t>
      </w:r>
      <w:r w:rsidR="00F157F8">
        <w:rPr>
          <w:sz w:val="22"/>
          <w:szCs w:val="22"/>
        </w:rPr>
        <w:t xml:space="preserve">0 words the concept of </w:t>
      </w:r>
      <w:r w:rsidR="00F157F8">
        <w:rPr>
          <w:i/>
          <w:sz w:val="22"/>
          <w:szCs w:val="22"/>
        </w:rPr>
        <w:t>refactoring</w:t>
      </w:r>
      <w:r w:rsidR="00F157F8">
        <w:rPr>
          <w:sz w:val="22"/>
          <w:szCs w:val="22"/>
        </w:rPr>
        <w:t xml:space="preserve"> your code. Support your explanation by referring to the case study.</w:t>
      </w:r>
    </w:p>
    <w:p w:rsidR="00831CA6" w:rsidRDefault="00831CA6" w:rsidP="00F40CFE">
      <w:pPr>
        <w:rPr>
          <w:color w:val="FF0000"/>
          <w:sz w:val="22"/>
          <w:szCs w:val="22"/>
        </w:rPr>
      </w:pPr>
    </w:p>
    <w:p w:rsidR="003208DD" w:rsidRPr="003208DD" w:rsidRDefault="003208DD" w:rsidP="00F40CFE">
      <w:pPr>
        <w:rPr>
          <w:color w:val="FF0000"/>
          <w:sz w:val="22"/>
          <w:szCs w:val="22"/>
        </w:rPr>
      </w:pPr>
      <w:r>
        <w:rPr>
          <w:color w:val="FF0000"/>
          <w:sz w:val="22"/>
          <w:szCs w:val="22"/>
        </w:rPr>
        <w:t>Refactoring means restructuring your code to improve understanding, reuse, architecture and to remove dead code. In the case study, a lot of updates are to be expected, which amplifies the need to keep the code base clean.</w:t>
      </w:r>
    </w:p>
    <w:p w:rsidR="00F157F8" w:rsidRPr="00F157F8" w:rsidRDefault="00F157F8" w:rsidP="00F40CFE">
      <w:pPr>
        <w:rPr>
          <w:sz w:val="22"/>
          <w:szCs w:val="22"/>
        </w:rPr>
      </w:pPr>
    </w:p>
    <w:p w:rsidR="009727A1" w:rsidRDefault="009727A1" w:rsidP="009727A1">
      <w:pPr>
        <w:rPr>
          <w:sz w:val="22"/>
          <w:szCs w:val="22"/>
        </w:rPr>
      </w:pPr>
      <w:r>
        <w:rPr>
          <w:b/>
          <w:sz w:val="22"/>
          <w:szCs w:val="22"/>
        </w:rPr>
        <w:t>Question 3 (1 point)</w:t>
      </w:r>
    </w:p>
    <w:p w:rsidR="00820753" w:rsidRDefault="009727A1" w:rsidP="00F40CFE">
      <w:pPr>
        <w:rPr>
          <w:sz w:val="22"/>
          <w:szCs w:val="22"/>
        </w:rPr>
      </w:pPr>
      <w:r>
        <w:rPr>
          <w:sz w:val="22"/>
          <w:szCs w:val="22"/>
        </w:rPr>
        <w:t>When developing an online game like in the case study, the software development process used is often the Rational Unified Process. Explain the basic principles of this process.</w:t>
      </w:r>
    </w:p>
    <w:p w:rsidR="00831CA6" w:rsidRDefault="00831CA6" w:rsidP="00F40CFE">
      <w:pPr>
        <w:rPr>
          <w:color w:val="FF0000"/>
          <w:sz w:val="22"/>
          <w:szCs w:val="22"/>
        </w:rPr>
      </w:pPr>
    </w:p>
    <w:p w:rsidR="00F22117" w:rsidRPr="00831CA6" w:rsidRDefault="00F22117" w:rsidP="00F40CFE">
      <w:pPr>
        <w:rPr>
          <w:color w:val="FF0000"/>
          <w:sz w:val="22"/>
          <w:szCs w:val="22"/>
        </w:rPr>
      </w:pPr>
      <w:r w:rsidRPr="00831CA6">
        <w:rPr>
          <w:color w:val="FF0000"/>
          <w:sz w:val="22"/>
          <w:szCs w:val="22"/>
        </w:rPr>
        <w:t>With RUP, you first determine the feasibility of the project, then setup a strong architecture, then construct and release the application</w:t>
      </w:r>
      <w:r w:rsidR="00C13DFF">
        <w:rPr>
          <w:color w:val="FF0000"/>
          <w:sz w:val="22"/>
          <w:szCs w:val="22"/>
        </w:rPr>
        <w:t xml:space="preserve"> ( ½ point</w:t>
      </w:r>
      <w:r w:rsidRPr="00831CA6">
        <w:rPr>
          <w:color w:val="FF0000"/>
          <w:sz w:val="22"/>
          <w:szCs w:val="22"/>
        </w:rPr>
        <w:t>.</w:t>
      </w:r>
      <w:r w:rsidR="00C13DFF">
        <w:rPr>
          <w:color w:val="FF0000"/>
          <w:sz w:val="22"/>
          <w:szCs w:val="22"/>
        </w:rPr>
        <w:t>)</w:t>
      </w:r>
      <w:r w:rsidRPr="00831CA6">
        <w:rPr>
          <w:color w:val="FF0000"/>
          <w:sz w:val="22"/>
          <w:szCs w:val="22"/>
        </w:rPr>
        <w:t xml:space="preserve"> Those four phases are done in an iterative manner, making it one of the agile</w:t>
      </w:r>
      <w:r w:rsidR="00C13DFF">
        <w:rPr>
          <w:color w:val="FF0000"/>
          <w:sz w:val="22"/>
          <w:szCs w:val="22"/>
        </w:rPr>
        <w:t xml:space="preserve"> software development processes </w:t>
      </w:r>
      <w:r w:rsidR="00C13DFF">
        <w:rPr>
          <w:color w:val="FF0000"/>
          <w:sz w:val="22"/>
          <w:szCs w:val="22"/>
        </w:rPr>
        <w:t>( ½ point</w:t>
      </w:r>
      <w:r w:rsidR="00C13DFF" w:rsidRPr="00831CA6">
        <w:rPr>
          <w:color w:val="FF0000"/>
          <w:sz w:val="22"/>
          <w:szCs w:val="22"/>
        </w:rPr>
        <w:t>.</w:t>
      </w:r>
      <w:r w:rsidR="00C13DFF">
        <w:rPr>
          <w:color w:val="FF0000"/>
          <w:sz w:val="22"/>
          <w:szCs w:val="22"/>
        </w:rPr>
        <w:t>)</w:t>
      </w:r>
    </w:p>
    <w:p w:rsidR="009727A1" w:rsidRDefault="009727A1" w:rsidP="00F40CFE">
      <w:pPr>
        <w:rPr>
          <w:sz w:val="22"/>
          <w:szCs w:val="22"/>
        </w:rPr>
      </w:pPr>
    </w:p>
    <w:p w:rsidR="00E30C88" w:rsidRDefault="00E30C88" w:rsidP="00E30C88">
      <w:pPr>
        <w:rPr>
          <w:sz w:val="22"/>
          <w:szCs w:val="22"/>
        </w:rPr>
      </w:pPr>
      <w:r>
        <w:rPr>
          <w:b/>
          <w:sz w:val="22"/>
          <w:szCs w:val="22"/>
        </w:rPr>
        <w:t>Question 4 (1 point)</w:t>
      </w:r>
    </w:p>
    <w:p w:rsidR="00E30C88" w:rsidRDefault="00FB42CD" w:rsidP="00E30C88">
      <w:pPr>
        <w:rPr>
          <w:sz w:val="22"/>
          <w:szCs w:val="22"/>
        </w:rPr>
      </w:pPr>
      <w:r>
        <w:rPr>
          <w:sz w:val="22"/>
          <w:szCs w:val="22"/>
        </w:rPr>
        <w:t>With Test Driven Development, you define and code tests before you even code the 'real' classes. Explain how you can test something that is not even available yet, and how that can dramatically improve the quality of your code.</w:t>
      </w:r>
    </w:p>
    <w:p w:rsidR="00C13DFF" w:rsidRDefault="00C13DFF" w:rsidP="00E30C88">
      <w:pPr>
        <w:rPr>
          <w:sz w:val="22"/>
          <w:szCs w:val="22"/>
        </w:rPr>
      </w:pPr>
    </w:p>
    <w:p w:rsidR="00E30C88" w:rsidRDefault="00C13DFF" w:rsidP="00E30C88">
      <w:pPr>
        <w:rPr>
          <w:sz w:val="22"/>
          <w:szCs w:val="22"/>
        </w:rPr>
      </w:pPr>
      <w:r w:rsidRPr="00C13DFF">
        <w:rPr>
          <w:color w:val="FF0000"/>
          <w:sz w:val="22"/>
          <w:szCs w:val="22"/>
        </w:rPr>
        <w:t xml:space="preserve">With TDD, you first think of how a method or class should behave and what could go wrong. Then you define tests for it, followed by implementing the code to make the </w:t>
      </w:r>
      <w:r w:rsidR="00F42BF6">
        <w:rPr>
          <w:color w:val="FF0000"/>
          <w:sz w:val="22"/>
          <w:szCs w:val="22"/>
        </w:rPr>
        <w:t>(until then failing) tests pass</w:t>
      </w:r>
      <w:r w:rsidRPr="00C13DFF">
        <w:rPr>
          <w:color w:val="FF0000"/>
          <w:sz w:val="22"/>
          <w:szCs w:val="22"/>
        </w:rPr>
        <w:t xml:space="preserve"> </w:t>
      </w:r>
      <w:r w:rsidR="00F42BF6">
        <w:rPr>
          <w:color w:val="FF0000"/>
          <w:sz w:val="22"/>
          <w:szCs w:val="22"/>
        </w:rPr>
        <w:t>( ½ point</w:t>
      </w:r>
      <w:r w:rsidR="00F42BF6" w:rsidRPr="00831CA6">
        <w:rPr>
          <w:color w:val="FF0000"/>
          <w:sz w:val="22"/>
          <w:szCs w:val="22"/>
        </w:rPr>
        <w:t>.</w:t>
      </w:r>
      <w:r w:rsidR="00F42BF6">
        <w:rPr>
          <w:color w:val="FF0000"/>
          <w:sz w:val="22"/>
          <w:szCs w:val="22"/>
        </w:rPr>
        <w:t>)</w:t>
      </w:r>
      <w:r w:rsidR="00F42BF6">
        <w:rPr>
          <w:color w:val="FF0000"/>
          <w:sz w:val="22"/>
          <w:szCs w:val="22"/>
        </w:rPr>
        <w:t xml:space="preserve"> </w:t>
      </w:r>
      <w:r w:rsidRPr="00C13DFF">
        <w:rPr>
          <w:color w:val="FF0000"/>
          <w:sz w:val="22"/>
          <w:szCs w:val="22"/>
        </w:rPr>
        <w:t xml:space="preserve">By forcing the developer to first think really hard about what the code should do and what failures to take into account, quality is </w:t>
      </w:r>
      <w:r w:rsidR="00F42BF6" w:rsidRPr="00C13DFF">
        <w:rPr>
          <w:color w:val="FF0000"/>
          <w:sz w:val="22"/>
          <w:szCs w:val="22"/>
        </w:rPr>
        <w:t>built</w:t>
      </w:r>
      <w:r w:rsidR="00F42BF6">
        <w:rPr>
          <w:color w:val="FF0000"/>
          <w:sz w:val="22"/>
          <w:szCs w:val="22"/>
        </w:rPr>
        <w:t xml:space="preserve"> in </w:t>
      </w:r>
      <w:r w:rsidR="00F42BF6">
        <w:rPr>
          <w:color w:val="FF0000"/>
          <w:sz w:val="22"/>
          <w:szCs w:val="22"/>
        </w:rPr>
        <w:t>( ½ point</w:t>
      </w:r>
      <w:r w:rsidR="00F42BF6" w:rsidRPr="00831CA6">
        <w:rPr>
          <w:color w:val="FF0000"/>
          <w:sz w:val="22"/>
          <w:szCs w:val="22"/>
        </w:rPr>
        <w:t>.</w:t>
      </w:r>
      <w:r w:rsidR="00F42BF6">
        <w:rPr>
          <w:color w:val="FF0000"/>
          <w:sz w:val="22"/>
          <w:szCs w:val="22"/>
        </w:rPr>
        <w:t>)</w:t>
      </w:r>
    </w:p>
    <w:p w:rsidR="00C13DFF" w:rsidRDefault="00C13DFF">
      <w:pPr>
        <w:widowControl/>
        <w:autoSpaceDE/>
        <w:autoSpaceDN/>
        <w:adjustRightInd/>
        <w:spacing w:after="200" w:line="276" w:lineRule="auto"/>
        <w:rPr>
          <w:b/>
          <w:sz w:val="22"/>
          <w:szCs w:val="22"/>
        </w:rPr>
      </w:pPr>
      <w:r>
        <w:rPr>
          <w:b/>
          <w:sz w:val="22"/>
          <w:szCs w:val="22"/>
        </w:rPr>
        <w:br w:type="page"/>
      </w:r>
    </w:p>
    <w:p w:rsidR="00E30C88" w:rsidRDefault="00E30C88" w:rsidP="00E30C88">
      <w:pPr>
        <w:rPr>
          <w:sz w:val="22"/>
          <w:szCs w:val="22"/>
        </w:rPr>
      </w:pPr>
      <w:r>
        <w:rPr>
          <w:b/>
          <w:sz w:val="22"/>
          <w:szCs w:val="22"/>
        </w:rPr>
        <w:lastRenderedPageBreak/>
        <w:t>Question 5 (4 points)</w:t>
      </w:r>
    </w:p>
    <w:p w:rsidR="00FB42CD" w:rsidRDefault="00FB42CD" w:rsidP="00FB42CD">
      <w:pPr>
        <w:pStyle w:val="ListParagraph"/>
        <w:numPr>
          <w:ilvl w:val="0"/>
          <w:numId w:val="5"/>
        </w:numPr>
        <w:rPr>
          <w:sz w:val="22"/>
          <w:szCs w:val="22"/>
        </w:rPr>
      </w:pPr>
      <w:r>
        <w:rPr>
          <w:sz w:val="22"/>
          <w:szCs w:val="22"/>
        </w:rPr>
        <w:t>Take a general overview of the case study. In designing the overall structure of the application, one developer comes up with the idea of using a Command Design Pattern to increase the flexibility of the application, especially in the client side part. He mutters something about actions on different characters (personae) on the screen. Do you think this is a good idea? Explain your answer including a specific situation being helped or harmed by a Command pattern. (3 points)</w:t>
      </w:r>
    </w:p>
    <w:p w:rsidR="00420998" w:rsidRDefault="00420998" w:rsidP="00420998">
      <w:pPr>
        <w:rPr>
          <w:sz w:val="22"/>
          <w:szCs w:val="22"/>
        </w:rPr>
      </w:pPr>
    </w:p>
    <w:p w:rsidR="00420998" w:rsidRPr="00420998" w:rsidRDefault="00420998" w:rsidP="00420998">
      <w:pPr>
        <w:rPr>
          <w:color w:val="FF0000"/>
          <w:sz w:val="22"/>
          <w:szCs w:val="22"/>
        </w:rPr>
      </w:pPr>
      <w:r>
        <w:rPr>
          <w:color w:val="FF0000"/>
          <w:sz w:val="22"/>
          <w:szCs w:val="22"/>
        </w:rPr>
        <w:t>With a Command Pattern, you make implementing different actions on the same object much more flexible (1 point.) In this game, there will be a lot of objects to interact with and do actions on / with (1 point); hence using this pattern is a good idea (1 point.)</w:t>
      </w:r>
    </w:p>
    <w:p w:rsidR="00420998" w:rsidRPr="00420998" w:rsidRDefault="00420998" w:rsidP="00420998">
      <w:pPr>
        <w:rPr>
          <w:sz w:val="22"/>
          <w:szCs w:val="22"/>
        </w:rPr>
      </w:pPr>
    </w:p>
    <w:p w:rsidR="00C905E9" w:rsidRDefault="00C905E9" w:rsidP="00FB42CD">
      <w:pPr>
        <w:pStyle w:val="ListParagraph"/>
        <w:numPr>
          <w:ilvl w:val="0"/>
          <w:numId w:val="5"/>
        </w:numPr>
        <w:rPr>
          <w:sz w:val="22"/>
          <w:szCs w:val="22"/>
        </w:rPr>
      </w:pPr>
      <w:r>
        <w:rPr>
          <w:sz w:val="22"/>
          <w:szCs w:val="22"/>
        </w:rPr>
        <w:t>Suppose the client side of the application from the case study is being developed using a MVC Design Pattern. Sketch the structure of the resulting architecture using an UML Class Diagram. Indicate the patterns which form the building blocks of the compound pattern. (1 point)</w:t>
      </w:r>
    </w:p>
    <w:p w:rsidR="00420998" w:rsidRDefault="00420998">
      <w:pPr>
        <w:widowControl/>
        <w:autoSpaceDE/>
        <w:autoSpaceDN/>
        <w:adjustRightInd/>
        <w:spacing w:after="200" w:line="276" w:lineRule="auto"/>
        <w:rPr>
          <w:sz w:val="22"/>
          <w:szCs w:val="22"/>
        </w:rPr>
      </w:pPr>
    </w:p>
    <w:p w:rsidR="00432A78" w:rsidRDefault="00432A78">
      <w:pPr>
        <w:widowControl/>
        <w:autoSpaceDE/>
        <w:autoSpaceDN/>
        <w:adjustRightInd/>
        <w:spacing w:after="200" w:line="276" w:lineRule="auto"/>
        <w:rPr>
          <w:sz w:val="22"/>
          <w:szCs w:val="22"/>
        </w:rPr>
      </w:pPr>
      <w:r>
        <w:rPr>
          <w:noProof/>
          <w:color w:val="0000FF"/>
          <w:lang w:val="nl-NL"/>
        </w:rPr>
        <w:drawing>
          <wp:inline distT="0" distB="0" distL="0" distR="0">
            <wp:extent cx="4893945" cy="1770380"/>
            <wp:effectExtent l="0" t="0" r="0" b="0"/>
            <wp:docPr id="1" name="Picture 1" descr="https://developer.apple.com/library/ios/documentation/General/Conceptual/CocoaEncyclopedia/Art/cocoa_mvc.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developer.apple.com/library/ios/documentation/General/Conceptual/CocoaEncyclopedia/Art/cocoa_mvc.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3945" cy="1770380"/>
                    </a:xfrm>
                    <a:prstGeom prst="rect">
                      <a:avLst/>
                    </a:prstGeom>
                    <a:noFill/>
                    <a:ln>
                      <a:noFill/>
                    </a:ln>
                  </pic:spPr>
                </pic:pic>
              </a:graphicData>
            </a:graphic>
          </wp:inline>
        </w:drawing>
      </w:r>
    </w:p>
    <w:p w:rsidR="00E30C88" w:rsidRDefault="00432A78">
      <w:pPr>
        <w:widowControl/>
        <w:autoSpaceDE/>
        <w:autoSpaceDN/>
        <w:adjustRightInd/>
        <w:spacing w:after="200" w:line="276" w:lineRule="auto"/>
        <w:rPr>
          <w:sz w:val="22"/>
          <w:szCs w:val="22"/>
        </w:rPr>
      </w:pPr>
      <w:r>
        <w:rPr>
          <w:color w:val="FF0000"/>
          <w:sz w:val="22"/>
          <w:szCs w:val="22"/>
        </w:rPr>
        <w:t>This is the basic pattern ( ½ point.) For actually using terms from the case study, another ½ point is awarded.</w:t>
      </w:r>
      <w:r w:rsidR="00E30C88">
        <w:rPr>
          <w:sz w:val="22"/>
          <w:szCs w:val="22"/>
        </w:rPr>
        <w:br w:type="page"/>
      </w:r>
    </w:p>
    <w:p w:rsidR="004F0123" w:rsidRDefault="004F0123" w:rsidP="004F0123">
      <w:pPr>
        <w:rPr>
          <w:sz w:val="22"/>
          <w:szCs w:val="22"/>
        </w:rPr>
      </w:pPr>
      <w:r>
        <w:rPr>
          <w:b/>
          <w:sz w:val="22"/>
          <w:szCs w:val="22"/>
        </w:rPr>
        <w:lastRenderedPageBreak/>
        <w:t>Question 6 (5 points)</w:t>
      </w:r>
    </w:p>
    <w:p w:rsidR="004F0123" w:rsidRDefault="004F0123" w:rsidP="004F0123">
      <w:pPr>
        <w:pStyle w:val="ListParagraph"/>
        <w:numPr>
          <w:ilvl w:val="0"/>
          <w:numId w:val="6"/>
        </w:numPr>
        <w:rPr>
          <w:sz w:val="22"/>
          <w:szCs w:val="22"/>
        </w:rPr>
      </w:pPr>
      <w:r w:rsidRPr="003A1DC7">
        <w:rPr>
          <w:sz w:val="22"/>
          <w:szCs w:val="22"/>
        </w:rPr>
        <w:t>Assume you just started the development of the MMORPG game as described in the case study.</w:t>
      </w:r>
      <w:r w:rsidR="00432A78">
        <w:rPr>
          <w:sz w:val="22"/>
          <w:szCs w:val="22"/>
        </w:rPr>
        <w:t xml:space="preserve"> Make a list of at least five (5</w:t>
      </w:r>
      <w:r w:rsidRPr="003A1DC7">
        <w:rPr>
          <w:sz w:val="22"/>
          <w:szCs w:val="22"/>
        </w:rPr>
        <w:t>) functional requirements suitable for development. Then assume you are the customer wanting this. Prioritize the requirement using the most suitable priorization method.</w:t>
      </w:r>
      <w:r>
        <w:rPr>
          <w:sz w:val="22"/>
          <w:szCs w:val="22"/>
        </w:rPr>
        <w:t xml:space="preserve"> (1 point)</w:t>
      </w:r>
    </w:p>
    <w:p w:rsidR="00DE20E7" w:rsidRDefault="00DE20E7" w:rsidP="00DE20E7">
      <w:pPr>
        <w:pStyle w:val="ListParagraph"/>
        <w:ind w:left="360"/>
        <w:rPr>
          <w:color w:val="FF0000"/>
          <w:sz w:val="22"/>
          <w:szCs w:val="22"/>
        </w:rPr>
      </w:pPr>
    </w:p>
    <w:p w:rsidR="00DE20E7" w:rsidRPr="00DE20E7" w:rsidRDefault="00DE20E7" w:rsidP="00DE20E7">
      <w:pPr>
        <w:pStyle w:val="ListParagraph"/>
        <w:ind w:left="0"/>
        <w:rPr>
          <w:color w:val="FF0000"/>
          <w:sz w:val="22"/>
          <w:szCs w:val="22"/>
        </w:rPr>
      </w:pPr>
      <w:r w:rsidRPr="00DE20E7">
        <w:rPr>
          <w:color w:val="FF0000"/>
          <w:sz w:val="22"/>
          <w:szCs w:val="22"/>
        </w:rPr>
        <w:t xml:space="preserve">Any list of requirements fitting the case study is ½ point; main criterion is that the functionality should be specific for the case, not general like ‘read XML data’. Prioritizing can be done using </w:t>
      </w:r>
      <w:proofErr w:type="spellStart"/>
      <w:r w:rsidRPr="00DE20E7">
        <w:rPr>
          <w:color w:val="FF0000"/>
          <w:sz w:val="22"/>
          <w:szCs w:val="22"/>
        </w:rPr>
        <w:t>MoSCoW</w:t>
      </w:r>
      <w:proofErr w:type="spellEnd"/>
      <w:r w:rsidRPr="00DE20E7">
        <w:rPr>
          <w:color w:val="FF0000"/>
          <w:sz w:val="22"/>
          <w:szCs w:val="22"/>
        </w:rPr>
        <w:t>, in which case the 20/20/30/rest rule should be observed ( ½ point ), or using 10/20/30/40/50/60, in which case the minority should be in the 10 category ( ½ point.)</w:t>
      </w:r>
    </w:p>
    <w:p w:rsidR="004F0123" w:rsidRDefault="004F0123" w:rsidP="004F0123">
      <w:pPr>
        <w:rPr>
          <w:sz w:val="22"/>
          <w:szCs w:val="22"/>
        </w:rPr>
      </w:pPr>
    </w:p>
    <w:p w:rsidR="004F0123" w:rsidRPr="003A1DC7" w:rsidRDefault="004F0123" w:rsidP="004F0123">
      <w:pPr>
        <w:pStyle w:val="ListParagraph"/>
        <w:numPr>
          <w:ilvl w:val="0"/>
          <w:numId w:val="6"/>
        </w:numPr>
        <w:rPr>
          <w:sz w:val="22"/>
          <w:szCs w:val="22"/>
        </w:rPr>
      </w:pPr>
      <w:r w:rsidRPr="003A1DC7">
        <w:rPr>
          <w:sz w:val="22"/>
          <w:szCs w:val="22"/>
        </w:rPr>
        <w:t>Shown below is an example of an iteration board:</w:t>
      </w:r>
    </w:p>
    <w:p w:rsidR="004F0123" w:rsidRDefault="004F0123" w:rsidP="004F0123">
      <w:pPr>
        <w:rPr>
          <w:sz w:val="22"/>
          <w:szCs w:val="22"/>
        </w:rPr>
      </w:pPr>
    </w:p>
    <w:p w:rsidR="004F0123" w:rsidRPr="003A1DC7" w:rsidRDefault="004F0123" w:rsidP="004F0123">
      <w:pPr>
        <w:rPr>
          <w:sz w:val="22"/>
          <w:szCs w:val="22"/>
        </w:rPr>
      </w:pPr>
      <w:r w:rsidRPr="003A1DC7">
        <w:rPr>
          <w:noProof/>
          <w:sz w:val="22"/>
          <w:szCs w:val="22"/>
          <w:lang w:val="nl-NL"/>
        </w:rPr>
        <w:drawing>
          <wp:inline distT="0" distB="0" distL="0" distR="0">
            <wp:extent cx="6642040" cy="3664915"/>
            <wp:effectExtent l="0" t="0" r="6985" b="0"/>
            <wp:docPr id="20486" name="Picture 2" descr="https://help.rallydev.com/sites/default/files/multimedia/6_IterationPlanning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 name="Picture 2" descr="https://help.rallydev.com/sites/default/files/multimedia/6_IterationPlanning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7014" cy="3667659"/>
                    </a:xfrm>
                    <a:prstGeom prst="rect">
                      <a:avLst/>
                    </a:prstGeom>
                    <a:noFill/>
                    <a:ln>
                      <a:noFill/>
                    </a:ln>
                    <a:extLst/>
                  </pic:spPr>
                </pic:pic>
              </a:graphicData>
            </a:graphic>
          </wp:inline>
        </w:drawing>
      </w:r>
    </w:p>
    <w:p w:rsidR="004F0123" w:rsidRDefault="004F0123" w:rsidP="004F0123">
      <w:pPr>
        <w:rPr>
          <w:sz w:val="22"/>
          <w:szCs w:val="22"/>
        </w:rPr>
      </w:pPr>
    </w:p>
    <w:p w:rsidR="004F0123" w:rsidRDefault="004F0123" w:rsidP="004F0123">
      <w:pPr>
        <w:rPr>
          <w:sz w:val="22"/>
          <w:szCs w:val="22"/>
        </w:rPr>
      </w:pPr>
      <w:r>
        <w:rPr>
          <w:sz w:val="22"/>
          <w:szCs w:val="22"/>
        </w:rPr>
        <w:t>Sketch an iteration board for the case study and divide the requirements over the board, using at least three iterations. (1 point)</w:t>
      </w:r>
    </w:p>
    <w:p w:rsidR="00DE20E7" w:rsidRDefault="00DE20E7" w:rsidP="004F0123">
      <w:pPr>
        <w:rPr>
          <w:sz w:val="22"/>
          <w:szCs w:val="22"/>
        </w:rPr>
      </w:pPr>
    </w:p>
    <w:p w:rsidR="00DE20E7" w:rsidRPr="00DE20E7" w:rsidRDefault="00DE20E7" w:rsidP="004F0123">
      <w:pPr>
        <w:rPr>
          <w:color w:val="FF0000"/>
          <w:sz w:val="22"/>
          <w:szCs w:val="22"/>
        </w:rPr>
      </w:pPr>
      <w:r>
        <w:rPr>
          <w:color w:val="FF0000"/>
          <w:sz w:val="22"/>
          <w:szCs w:val="22"/>
        </w:rPr>
        <w:t>The sketch should include three iterations and have the functionalities divided according to the priorities give above (1 point.) It is allowed to deviate from the last criterion, as long as student explains that the functionality being upgraded in priority is necessary to implement another one.</w:t>
      </w:r>
    </w:p>
    <w:p w:rsidR="004F0123" w:rsidRDefault="004F0123" w:rsidP="004F0123">
      <w:pPr>
        <w:rPr>
          <w:sz w:val="22"/>
          <w:szCs w:val="22"/>
        </w:rPr>
      </w:pPr>
    </w:p>
    <w:p w:rsidR="004F0123" w:rsidRDefault="004F0123" w:rsidP="004F0123">
      <w:pPr>
        <w:pStyle w:val="ListParagraph"/>
        <w:numPr>
          <w:ilvl w:val="0"/>
          <w:numId w:val="6"/>
        </w:numPr>
        <w:rPr>
          <w:sz w:val="22"/>
          <w:szCs w:val="22"/>
        </w:rPr>
      </w:pPr>
      <w:r>
        <w:rPr>
          <w:sz w:val="22"/>
          <w:szCs w:val="22"/>
        </w:rPr>
        <w:t>Take one of the requirements for the first iteration and expand it into a user story (1 point)</w:t>
      </w:r>
    </w:p>
    <w:p w:rsidR="00DE20E7" w:rsidRDefault="00DE20E7" w:rsidP="00DE20E7">
      <w:pPr>
        <w:rPr>
          <w:sz w:val="22"/>
          <w:szCs w:val="22"/>
        </w:rPr>
      </w:pPr>
    </w:p>
    <w:p w:rsidR="00DE20E7" w:rsidRPr="00DE20E7" w:rsidRDefault="00DE20E7" w:rsidP="00DE20E7">
      <w:pPr>
        <w:rPr>
          <w:color w:val="FF0000"/>
          <w:sz w:val="22"/>
          <w:szCs w:val="22"/>
        </w:rPr>
      </w:pPr>
      <w:r>
        <w:rPr>
          <w:color w:val="FF0000"/>
          <w:sz w:val="22"/>
          <w:szCs w:val="22"/>
        </w:rPr>
        <w:t>Answer depends on the requirements chosen, but should clarify the meaning of the requirement envisioned in the language of the customer, so no technical terms included (1 point, 0 points if written in an implementation-oriented fashion.)</w:t>
      </w:r>
    </w:p>
    <w:p w:rsidR="00DE20E7" w:rsidRPr="00DE20E7" w:rsidRDefault="00DE20E7" w:rsidP="00DE20E7">
      <w:pPr>
        <w:rPr>
          <w:sz w:val="22"/>
          <w:szCs w:val="22"/>
        </w:rPr>
      </w:pPr>
    </w:p>
    <w:p w:rsidR="006B12C2" w:rsidRDefault="006B12C2">
      <w:pPr>
        <w:widowControl/>
        <w:autoSpaceDE/>
        <w:autoSpaceDN/>
        <w:adjustRightInd/>
        <w:spacing w:after="200" w:line="276" w:lineRule="auto"/>
        <w:rPr>
          <w:sz w:val="22"/>
          <w:szCs w:val="22"/>
        </w:rPr>
      </w:pPr>
      <w:r>
        <w:rPr>
          <w:sz w:val="22"/>
          <w:szCs w:val="22"/>
        </w:rPr>
        <w:br w:type="page"/>
      </w:r>
    </w:p>
    <w:p w:rsidR="004F0123" w:rsidRDefault="004F0123" w:rsidP="004F0123">
      <w:pPr>
        <w:pStyle w:val="ListParagraph"/>
        <w:numPr>
          <w:ilvl w:val="0"/>
          <w:numId w:val="6"/>
        </w:numPr>
        <w:rPr>
          <w:sz w:val="22"/>
          <w:szCs w:val="22"/>
        </w:rPr>
      </w:pPr>
      <w:r>
        <w:rPr>
          <w:sz w:val="22"/>
          <w:szCs w:val="22"/>
        </w:rPr>
        <w:lastRenderedPageBreak/>
        <w:t>Using planning poker, you made an iteration planning, using a velocity of 0.7. After two weeks, one of the three developers gets sick. It is not to be expected that he will recuperate within six weeks. Explain how to adapt your planning, using velocity as the central idea in your explanation (so don’t give a new planning, explain how you would create it.) (2 points)</w:t>
      </w:r>
    </w:p>
    <w:p w:rsidR="006B12C2" w:rsidRDefault="006B12C2" w:rsidP="006B12C2">
      <w:pPr>
        <w:rPr>
          <w:sz w:val="22"/>
          <w:szCs w:val="22"/>
        </w:rPr>
      </w:pPr>
    </w:p>
    <w:p w:rsidR="006B12C2" w:rsidRDefault="006B12C2" w:rsidP="006B12C2">
      <w:pPr>
        <w:rPr>
          <w:color w:val="FF0000"/>
          <w:sz w:val="22"/>
          <w:szCs w:val="22"/>
        </w:rPr>
      </w:pPr>
      <w:r>
        <w:rPr>
          <w:color w:val="FF0000"/>
          <w:sz w:val="22"/>
          <w:szCs w:val="22"/>
        </w:rPr>
        <w:t>This is a tricky way of asking the question! Using velocity, you would need to change the speed the sick developer works. That of course means a velocity of 0.0. But that way, his work never gets finished. (1 point.)</w:t>
      </w:r>
    </w:p>
    <w:p w:rsidR="006B12C2" w:rsidRPr="006B12C2" w:rsidRDefault="006B12C2" w:rsidP="006B12C2">
      <w:pPr>
        <w:rPr>
          <w:color w:val="FF0000"/>
          <w:sz w:val="22"/>
          <w:szCs w:val="22"/>
        </w:rPr>
      </w:pPr>
      <w:r>
        <w:rPr>
          <w:color w:val="FF0000"/>
          <w:sz w:val="22"/>
          <w:szCs w:val="22"/>
        </w:rPr>
        <w:t xml:space="preserve">A new planning would have to be made, just </w:t>
      </w:r>
      <w:proofErr w:type="spellStart"/>
      <w:r>
        <w:rPr>
          <w:color w:val="FF0000"/>
          <w:sz w:val="22"/>
          <w:szCs w:val="22"/>
        </w:rPr>
        <w:t>redividing</w:t>
      </w:r>
      <w:proofErr w:type="spellEnd"/>
      <w:r>
        <w:rPr>
          <w:color w:val="FF0000"/>
          <w:sz w:val="22"/>
          <w:szCs w:val="22"/>
        </w:rPr>
        <w:t xml:space="preserve"> the work over the developers, and consulting the client for the new schedules (1 point.)</w:t>
      </w:r>
    </w:p>
    <w:p w:rsidR="006B12C2" w:rsidRDefault="006B12C2">
      <w:pPr>
        <w:widowControl/>
        <w:autoSpaceDE/>
        <w:autoSpaceDN/>
        <w:adjustRightInd/>
        <w:spacing w:after="200" w:line="276" w:lineRule="auto"/>
        <w:rPr>
          <w:sz w:val="22"/>
          <w:szCs w:val="22"/>
        </w:rPr>
      </w:pPr>
    </w:p>
    <w:p w:rsidR="006B12C2" w:rsidRDefault="006B12C2">
      <w:pPr>
        <w:widowControl/>
        <w:autoSpaceDE/>
        <w:autoSpaceDN/>
        <w:adjustRightInd/>
        <w:spacing w:after="200" w:line="276" w:lineRule="auto"/>
        <w:rPr>
          <w:color w:val="FF0000"/>
          <w:sz w:val="22"/>
          <w:szCs w:val="22"/>
        </w:rPr>
      </w:pPr>
      <w:r>
        <w:rPr>
          <w:i/>
          <w:color w:val="FF0000"/>
          <w:sz w:val="22"/>
          <w:szCs w:val="22"/>
        </w:rPr>
        <w:t>Alternative answer</w:t>
      </w:r>
    </w:p>
    <w:p w:rsidR="00471E67" w:rsidRDefault="006B12C2">
      <w:pPr>
        <w:widowControl/>
        <w:autoSpaceDE/>
        <w:autoSpaceDN/>
        <w:adjustRightInd/>
        <w:spacing w:after="200" w:line="276" w:lineRule="auto"/>
        <w:rPr>
          <w:sz w:val="22"/>
          <w:szCs w:val="22"/>
        </w:rPr>
      </w:pPr>
      <w:r>
        <w:rPr>
          <w:color w:val="FF0000"/>
          <w:sz w:val="22"/>
          <w:szCs w:val="22"/>
        </w:rPr>
        <w:t>As the developer will be gone for an extended amount of time, a new one has to be hired (1 point.) In his case, during the first iteration he will be less experienced on this specific project, so his velocity will be lower (1 point.) The iteration board has to be adapted accordingly.</w:t>
      </w:r>
    </w:p>
    <w:p w:rsidR="00471E67" w:rsidRDefault="00471E67" w:rsidP="00F40CFE">
      <w:pPr>
        <w:rPr>
          <w:sz w:val="22"/>
          <w:szCs w:val="22"/>
        </w:rPr>
      </w:pPr>
      <w:r>
        <w:rPr>
          <w:b/>
          <w:sz w:val="22"/>
          <w:szCs w:val="22"/>
        </w:rPr>
        <w:t>Question 7 (3 points)</w:t>
      </w:r>
    </w:p>
    <w:p w:rsidR="00471E67" w:rsidRDefault="00471E67" w:rsidP="00F40CFE">
      <w:pPr>
        <w:rPr>
          <w:sz w:val="22"/>
          <w:szCs w:val="22"/>
        </w:rPr>
      </w:pPr>
      <w:r>
        <w:rPr>
          <w:sz w:val="22"/>
          <w:szCs w:val="22"/>
        </w:rPr>
        <w:t>The following code is give for the utility class Matrix:</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b/>
          <w:bCs/>
          <w:color w:val="7F0055"/>
          <w:sz w:val="20"/>
          <w:szCs w:val="20"/>
        </w:rPr>
        <w:t>public</w:t>
      </w:r>
      <w:r w:rsidRPr="00324144">
        <w:rPr>
          <w:rFonts w:ascii="Consolas" w:hAnsi="Consolas" w:cs="Consolas"/>
          <w:sz w:val="20"/>
          <w:szCs w:val="20"/>
        </w:rPr>
        <w:t xml:space="preserve"> </w:t>
      </w:r>
      <w:r w:rsidRPr="00324144">
        <w:rPr>
          <w:rFonts w:ascii="Consolas" w:hAnsi="Consolas" w:cs="Consolas"/>
          <w:b/>
          <w:bCs/>
          <w:color w:val="7F0055"/>
          <w:sz w:val="20"/>
          <w:szCs w:val="20"/>
        </w:rPr>
        <w:t>class</w:t>
      </w:r>
      <w:r w:rsidRPr="00324144">
        <w:rPr>
          <w:rFonts w:ascii="Consolas" w:hAnsi="Consolas" w:cs="Consolas"/>
          <w:sz w:val="20"/>
          <w:szCs w:val="20"/>
        </w:rPr>
        <w:t xml:space="preserve"> Matrix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b/>
          <w:bCs/>
          <w:color w:val="7F0055"/>
          <w:sz w:val="20"/>
          <w:szCs w:val="20"/>
        </w:rPr>
        <w:t>private</w:t>
      </w:r>
      <w:r w:rsidRPr="00324144">
        <w:rPr>
          <w:rFonts w:ascii="Consolas" w:hAnsi="Consolas" w:cs="Consolas"/>
          <w:sz w:val="20"/>
          <w:szCs w:val="20"/>
        </w:rPr>
        <w:t xml:space="preserve"> </w:t>
      </w:r>
      <w:r w:rsidRPr="00324144">
        <w:rPr>
          <w:rFonts w:ascii="Consolas" w:hAnsi="Consolas" w:cs="Consolas"/>
          <w:b/>
          <w:bCs/>
          <w:color w:val="7F0055"/>
          <w:sz w:val="20"/>
          <w:szCs w:val="20"/>
        </w:rPr>
        <w:t>double</w:t>
      </w:r>
      <w:r w:rsidRPr="00324144">
        <w:rPr>
          <w:rFonts w:ascii="Consolas" w:hAnsi="Consolas" w:cs="Consolas"/>
          <w:sz w:val="20"/>
          <w:szCs w:val="20"/>
        </w:rPr>
        <w:t xml:space="preserve"> </w:t>
      </w:r>
      <w:r w:rsidRPr="00324144">
        <w:rPr>
          <w:rFonts w:ascii="Consolas" w:hAnsi="Consolas" w:cs="Consolas"/>
          <w:color w:val="0000C0"/>
          <w:sz w:val="20"/>
          <w:szCs w:val="20"/>
        </w:rPr>
        <w:t>numbers</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b/>
          <w:bCs/>
          <w:color w:val="7F0055"/>
          <w:sz w:val="20"/>
          <w:szCs w:val="20"/>
        </w:rPr>
        <w:t>private</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r w:rsidRPr="00324144">
        <w:rPr>
          <w:rFonts w:ascii="Consolas" w:hAnsi="Consolas" w:cs="Consolas"/>
          <w:color w:val="0000C0"/>
          <w:sz w:val="20"/>
          <w:szCs w:val="20"/>
        </w:rPr>
        <w:t>width</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b/>
          <w:bCs/>
          <w:color w:val="7F0055"/>
          <w:sz w:val="20"/>
          <w:szCs w:val="20"/>
        </w:rPr>
        <w:t>private</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r w:rsidRPr="00324144">
        <w:rPr>
          <w:rFonts w:ascii="Consolas" w:hAnsi="Consolas" w:cs="Consolas"/>
          <w:color w:val="0000C0"/>
          <w:sz w:val="20"/>
          <w:szCs w:val="20"/>
        </w:rPr>
        <w:t>height</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b/>
          <w:bCs/>
          <w:color w:val="7F0055"/>
          <w:sz w:val="20"/>
          <w:szCs w:val="20"/>
        </w:rPr>
        <w:t>public</w:t>
      </w:r>
      <w:r w:rsidRPr="00324144">
        <w:rPr>
          <w:rFonts w:ascii="Consolas" w:hAnsi="Consolas" w:cs="Consolas"/>
          <w:sz w:val="20"/>
          <w:szCs w:val="20"/>
        </w:rPr>
        <w:t xml:space="preserve"> Matrix(</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r w:rsidRPr="00324144">
        <w:rPr>
          <w:rFonts w:ascii="Consolas" w:hAnsi="Consolas" w:cs="Consolas"/>
          <w:color w:val="6A3E3E"/>
          <w:sz w:val="20"/>
          <w:szCs w:val="20"/>
        </w:rPr>
        <w:t>width</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r w:rsidRPr="00324144">
        <w:rPr>
          <w:rFonts w:ascii="Consolas" w:hAnsi="Consolas" w:cs="Consolas"/>
          <w:color w:val="6A3E3E"/>
          <w:sz w:val="20"/>
          <w:szCs w:val="20"/>
        </w:rPr>
        <w:t>height</w:t>
      </w:r>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if</w:t>
      </w:r>
      <w:r w:rsidRPr="00324144">
        <w:rPr>
          <w:rFonts w:ascii="Consolas" w:hAnsi="Consolas" w:cs="Consolas"/>
          <w:sz w:val="20"/>
          <w:szCs w:val="20"/>
        </w:rPr>
        <w:t xml:space="preserve"> (</w:t>
      </w:r>
      <w:r w:rsidRPr="00324144">
        <w:rPr>
          <w:rFonts w:ascii="Consolas" w:hAnsi="Consolas" w:cs="Consolas"/>
          <w:color w:val="6A3E3E"/>
          <w:sz w:val="20"/>
          <w:szCs w:val="20"/>
        </w:rPr>
        <w:t>width</w:t>
      </w:r>
      <w:r w:rsidRPr="00324144">
        <w:rPr>
          <w:rFonts w:ascii="Consolas" w:hAnsi="Consolas" w:cs="Consolas"/>
          <w:sz w:val="20"/>
          <w:szCs w:val="20"/>
        </w:rPr>
        <w:t xml:space="preserve"> &lt; 1)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throw</w:t>
      </w:r>
      <w:r w:rsidRPr="00324144">
        <w:rPr>
          <w:rFonts w:ascii="Consolas" w:hAnsi="Consolas" w:cs="Consolas"/>
          <w:sz w:val="20"/>
          <w:szCs w:val="20"/>
        </w:rPr>
        <w:t xml:space="preserve"> </w:t>
      </w:r>
      <w:r w:rsidRPr="00324144">
        <w:rPr>
          <w:rFonts w:ascii="Consolas" w:hAnsi="Consolas" w:cs="Consolas"/>
          <w:b/>
          <w:bCs/>
          <w:color w:val="7F0055"/>
          <w:sz w:val="20"/>
          <w:szCs w:val="20"/>
        </w:rPr>
        <w:t>new</w:t>
      </w:r>
      <w:r w:rsidRPr="00324144">
        <w:rPr>
          <w:rFonts w:ascii="Consolas" w:hAnsi="Consolas" w:cs="Consolas"/>
          <w:sz w:val="20"/>
          <w:szCs w:val="20"/>
        </w:rPr>
        <w:t xml:space="preserve"> </w:t>
      </w:r>
      <w:proofErr w:type="spellStart"/>
      <w:r w:rsidRPr="00324144">
        <w:rPr>
          <w:rFonts w:ascii="Consolas" w:hAnsi="Consolas" w:cs="Consolas"/>
          <w:sz w:val="20"/>
          <w:szCs w:val="20"/>
        </w:rPr>
        <w:t>IllegalArgumentException</w:t>
      </w:r>
      <w:proofErr w:type="spellEnd"/>
      <w:r w:rsidRPr="00324144">
        <w:rPr>
          <w:rFonts w:ascii="Consolas" w:hAnsi="Consolas" w:cs="Consolas"/>
          <w:sz w:val="20"/>
          <w:szCs w:val="20"/>
        </w:rPr>
        <w:t>(</w:t>
      </w:r>
      <w:r w:rsidRPr="00324144">
        <w:rPr>
          <w:rFonts w:ascii="Consolas" w:hAnsi="Consolas" w:cs="Consolas"/>
          <w:color w:val="2A00FF"/>
          <w:sz w:val="20"/>
          <w:szCs w:val="20"/>
        </w:rPr>
        <w:t>"Width cannot be less than 1"</w:t>
      </w:r>
      <w:r w:rsidRPr="00324144">
        <w:rPr>
          <w:rFonts w:ascii="Consolas" w:hAnsi="Consolas" w:cs="Consolas"/>
          <w:sz w:val="20"/>
          <w:szCs w:val="20"/>
        </w:rPr>
        <w:t>);</w:t>
      </w:r>
    </w:p>
    <w:p w:rsidR="00324144" w:rsidRDefault="00324144" w:rsidP="00324144">
      <w:pPr>
        <w:widowControl/>
        <w:rPr>
          <w:rFonts w:ascii="Consolas" w:hAnsi="Consolas" w:cs="Consolas"/>
          <w:color w:val="auto"/>
          <w:sz w:val="20"/>
          <w:szCs w:val="20"/>
          <w:lang w:val="nl-NL"/>
        </w:rPr>
      </w:pPr>
      <w:r w:rsidRPr="00324144">
        <w:rPr>
          <w:rFonts w:ascii="Consolas" w:hAnsi="Consolas" w:cs="Consolas"/>
          <w:sz w:val="20"/>
          <w:szCs w:val="20"/>
        </w:rPr>
        <w:tab/>
      </w:r>
      <w:r w:rsidRPr="00324144">
        <w:rPr>
          <w:rFonts w:ascii="Consolas" w:hAnsi="Consolas" w:cs="Consolas"/>
          <w:sz w:val="20"/>
          <w:szCs w:val="20"/>
        </w:rPr>
        <w:tab/>
      </w:r>
      <w:r>
        <w:rPr>
          <w:rFonts w:ascii="Consolas" w:hAnsi="Consolas" w:cs="Consolas"/>
          <w:sz w:val="20"/>
          <w:szCs w:val="20"/>
          <w:lang w:val="nl-NL"/>
        </w:rPr>
        <w:t>}</w:t>
      </w:r>
    </w:p>
    <w:p w:rsidR="00324144" w:rsidRPr="00324144" w:rsidRDefault="00324144" w:rsidP="00324144">
      <w:pPr>
        <w:widowControl/>
        <w:rPr>
          <w:rFonts w:ascii="Consolas" w:hAnsi="Consolas" w:cs="Consolas"/>
          <w:color w:val="auto"/>
          <w:sz w:val="20"/>
          <w:szCs w:val="20"/>
        </w:rPr>
      </w:pPr>
      <w:r>
        <w:rPr>
          <w:rFonts w:ascii="Consolas" w:hAnsi="Consolas" w:cs="Consolas"/>
          <w:sz w:val="20"/>
          <w:szCs w:val="20"/>
          <w:lang w:val="nl-NL"/>
        </w:rPr>
        <w:tab/>
      </w:r>
      <w:r>
        <w:rPr>
          <w:rFonts w:ascii="Consolas" w:hAnsi="Consolas" w:cs="Consolas"/>
          <w:sz w:val="20"/>
          <w:szCs w:val="20"/>
          <w:lang w:val="nl-NL"/>
        </w:rPr>
        <w:tab/>
      </w:r>
      <w:r w:rsidRPr="00324144">
        <w:rPr>
          <w:rFonts w:ascii="Consolas" w:hAnsi="Consolas" w:cs="Consolas"/>
          <w:b/>
          <w:bCs/>
          <w:color w:val="7F0055"/>
          <w:sz w:val="20"/>
          <w:szCs w:val="20"/>
        </w:rPr>
        <w:t>if</w:t>
      </w:r>
      <w:r w:rsidRPr="00324144">
        <w:rPr>
          <w:rFonts w:ascii="Consolas" w:hAnsi="Consolas" w:cs="Consolas"/>
          <w:sz w:val="20"/>
          <w:szCs w:val="20"/>
        </w:rPr>
        <w:t xml:space="preserve"> (</w:t>
      </w:r>
      <w:r w:rsidRPr="00324144">
        <w:rPr>
          <w:rFonts w:ascii="Consolas" w:hAnsi="Consolas" w:cs="Consolas"/>
          <w:color w:val="6A3E3E"/>
          <w:sz w:val="20"/>
          <w:szCs w:val="20"/>
        </w:rPr>
        <w:t>height</w:t>
      </w:r>
      <w:r w:rsidRPr="00324144">
        <w:rPr>
          <w:rFonts w:ascii="Consolas" w:hAnsi="Consolas" w:cs="Consolas"/>
          <w:sz w:val="20"/>
          <w:szCs w:val="20"/>
        </w:rPr>
        <w:t xml:space="preserve"> &lt; 1)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throw</w:t>
      </w:r>
      <w:r w:rsidRPr="00324144">
        <w:rPr>
          <w:rFonts w:ascii="Consolas" w:hAnsi="Consolas" w:cs="Consolas"/>
          <w:sz w:val="20"/>
          <w:szCs w:val="20"/>
        </w:rPr>
        <w:t xml:space="preserve"> </w:t>
      </w:r>
      <w:r w:rsidRPr="00324144">
        <w:rPr>
          <w:rFonts w:ascii="Consolas" w:hAnsi="Consolas" w:cs="Consolas"/>
          <w:b/>
          <w:bCs/>
          <w:color w:val="7F0055"/>
          <w:sz w:val="20"/>
          <w:szCs w:val="20"/>
        </w:rPr>
        <w:t>new</w:t>
      </w:r>
      <w:r w:rsidRPr="00324144">
        <w:rPr>
          <w:rFonts w:ascii="Consolas" w:hAnsi="Consolas" w:cs="Consolas"/>
          <w:sz w:val="20"/>
          <w:szCs w:val="20"/>
        </w:rPr>
        <w:t xml:space="preserve"> </w:t>
      </w:r>
      <w:proofErr w:type="spellStart"/>
      <w:r w:rsidRPr="00324144">
        <w:rPr>
          <w:rFonts w:ascii="Consolas" w:hAnsi="Consolas" w:cs="Consolas"/>
          <w:sz w:val="20"/>
          <w:szCs w:val="20"/>
        </w:rPr>
        <w:t>IllegalArgumentException</w:t>
      </w:r>
      <w:proofErr w:type="spellEnd"/>
      <w:r w:rsidRPr="00324144">
        <w:rPr>
          <w:rFonts w:ascii="Consolas" w:hAnsi="Consolas" w:cs="Consolas"/>
          <w:sz w:val="20"/>
          <w:szCs w:val="20"/>
        </w:rPr>
        <w:t>(</w:t>
      </w:r>
      <w:r w:rsidRPr="00324144">
        <w:rPr>
          <w:rFonts w:ascii="Consolas" w:hAnsi="Consolas" w:cs="Consolas"/>
          <w:color w:val="2A00FF"/>
          <w:sz w:val="20"/>
          <w:szCs w:val="20"/>
        </w:rPr>
        <w:t>"Height cannot be less than 1"</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proofErr w:type="spellStart"/>
      <w:r w:rsidRPr="00324144">
        <w:rPr>
          <w:rFonts w:ascii="Consolas" w:hAnsi="Consolas" w:cs="Consolas"/>
          <w:b/>
          <w:bCs/>
          <w:color w:val="7F0055"/>
          <w:sz w:val="20"/>
          <w:szCs w:val="20"/>
        </w:rPr>
        <w:t>this</w:t>
      </w:r>
      <w:r w:rsidRPr="00324144">
        <w:rPr>
          <w:rFonts w:ascii="Consolas" w:hAnsi="Consolas" w:cs="Consolas"/>
          <w:sz w:val="20"/>
          <w:szCs w:val="20"/>
        </w:rPr>
        <w:t>.</w:t>
      </w:r>
      <w:r w:rsidRPr="00324144">
        <w:rPr>
          <w:rFonts w:ascii="Consolas" w:hAnsi="Consolas" w:cs="Consolas"/>
          <w:color w:val="0000C0"/>
          <w:sz w:val="20"/>
          <w:szCs w:val="20"/>
        </w:rPr>
        <w:t>width</w:t>
      </w:r>
      <w:proofErr w:type="spellEnd"/>
      <w:r w:rsidRPr="00324144">
        <w:rPr>
          <w:rFonts w:ascii="Consolas" w:hAnsi="Consolas" w:cs="Consolas"/>
          <w:sz w:val="20"/>
          <w:szCs w:val="20"/>
        </w:rPr>
        <w:t xml:space="preserve"> = </w:t>
      </w:r>
      <w:r w:rsidRPr="00324144">
        <w:rPr>
          <w:rFonts w:ascii="Consolas" w:hAnsi="Consolas" w:cs="Consolas"/>
          <w:color w:val="6A3E3E"/>
          <w:sz w:val="20"/>
          <w:szCs w:val="20"/>
        </w:rPr>
        <w:t>width</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proofErr w:type="spellStart"/>
      <w:r w:rsidRPr="00324144">
        <w:rPr>
          <w:rFonts w:ascii="Consolas" w:hAnsi="Consolas" w:cs="Consolas"/>
          <w:b/>
          <w:bCs/>
          <w:color w:val="7F0055"/>
          <w:sz w:val="20"/>
          <w:szCs w:val="20"/>
        </w:rPr>
        <w:t>this</w:t>
      </w:r>
      <w:r w:rsidRPr="00324144">
        <w:rPr>
          <w:rFonts w:ascii="Consolas" w:hAnsi="Consolas" w:cs="Consolas"/>
          <w:sz w:val="20"/>
          <w:szCs w:val="20"/>
        </w:rPr>
        <w:t>.</w:t>
      </w:r>
      <w:r w:rsidRPr="00324144">
        <w:rPr>
          <w:rFonts w:ascii="Consolas" w:hAnsi="Consolas" w:cs="Consolas"/>
          <w:color w:val="0000C0"/>
          <w:sz w:val="20"/>
          <w:szCs w:val="20"/>
        </w:rPr>
        <w:t>height</w:t>
      </w:r>
      <w:proofErr w:type="spellEnd"/>
      <w:r w:rsidRPr="00324144">
        <w:rPr>
          <w:rFonts w:ascii="Consolas" w:hAnsi="Consolas" w:cs="Consolas"/>
          <w:sz w:val="20"/>
          <w:szCs w:val="20"/>
        </w:rPr>
        <w:t xml:space="preserve"> = </w:t>
      </w:r>
      <w:r w:rsidRPr="00324144">
        <w:rPr>
          <w:rFonts w:ascii="Consolas" w:hAnsi="Consolas" w:cs="Consolas"/>
          <w:color w:val="6A3E3E"/>
          <w:sz w:val="20"/>
          <w:szCs w:val="20"/>
        </w:rPr>
        <w:t>height</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color w:val="0000C0"/>
          <w:sz w:val="20"/>
          <w:szCs w:val="20"/>
        </w:rPr>
        <w:t>numbers</w:t>
      </w:r>
      <w:r w:rsidRPr="00324144">
        <w:rPr>
          <w:rFonts w:ascii="Consolas" w:hAnsi="Consolas" w:cs="Consolas"/>
          <w:sz w:val="20"/>
          <w:szCs w:val="20"/>
        </w:rPr>
        <w:t xml:space="preserve"> = </w:t>
      </w:r>
      <w:r w:rsidRPr="00324144">
        <w:rPr>
          <w:rFonts w:ascii="Consolas" w:hAnsi="Consolas" w:cs="Consolas"/>
          <w:b/>
          <w:bCs/>
          <w:color w:val="7F0055"/>
          <w:sz w:val="20"/>
          <w:szCs w:val="20"/>
        </w:rPr>
        <w:t>new</w:t>
      </w:r>
      <w:r w:rsidRPr="00324144">
        <w:rPr>
          <w:rFonts w:ascii="Consolas" w:hAnsi="Consolas" w:cs="Consolas"/>
          <w:sz w:val="20"/>
          <w:szCs w:val="20"/>
        </w:rPr>
        <w:t xml:space="preserve"> </w:t>
      </w:r>
      <w:r w:rsidRPr="00324144">
        <w:rPr>
          <w:rFonts w:ascii="Consolas" w:hAnsi="Consolas" w:cs="Consolas"/>
          <w:b/>
          <w:bCs/>
          <w:color w:val="7F0055"/>
          <w:sz w:val="20"/>
          <w:szCs w:val="20"/>
        </w:rPr>
        <w:t>double</w:t>
      </w:r>
      <w:r w:rsidRPr="00324144">
        <w:rPr>
          <w:rFonts w:ascii="Consolas" w:hAnsi="Consolas" w:cs="Consolas"/>
          <w:sz w:val="20"/>
          <w:szCs w:val="20"/>
        </w:rPr>
        <w:t>[</w:t>
      </w:r>
      <w:r w:rsidRPr="00324144">
        <w:rPr>
          <w:rFonts w:ascii="Consolas" w:hAnsi="Consolas" w:cs="Consolas"/>
          <w:color w:val="6A3E3E"/>
          <w:sz w:val="20"/>
          <w:szCs w:val="20"/>
        </w:rPr>
        <w:t>width</w:t>
      </w:r>
      <w:r w:rsidRPr="00324144">
        <w:rPr>
          <w:rFonts w:ascii="Consolas" w:hAnsi="Consolas" w:cs="Consolas"/>
          <w:sz w:val="20"/>
          <w:szCs w:val="20"/>
        </w:rPr>
        <w:t>][</w:t>
      </w:r>
      <w:r w:rsidRPr="00324144">
        <w:rPr>
          <w:rFonts w:ascii="Consolas" w:hAnsi="Consolas" w:cs="Consolas"/>
          <w:color w:val="6A3E3E"/>
          <w:sz w:val="20"/>
          <w:szCs w:val="20"/>
        </w:rPr>
        <w:t>height</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for</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xml:space="preserve">=0;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&lt;</w:t>
      </w:r>
      <w:r w:rsidRPr="00324144">
        <w:rPr>
          <w:rFonts w:ascii="Consolas" w:hAnsi="Consolas" w:cs="Consolas"/>
          <w:color w:val="6A3E3E"/>
          <w:sz w:val="20"/>
          <w:szCs w:val="20"/>
        </w:rPr>
        <w:t>width</w:t>
      </w:r>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for</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r w:rsidRPr="00324144">
        <w:rPr>
          <w:rFonts w:ascii="Consolas" w:hAnsi="Consolas" w:cs="Consolas"/>
          <w:color w:val="6A3E3E"/>
          <w:sz w:val="20"/>
          <w:szCs w:val="20"/>
        </w:rPr>
        <w:t>j</w:t>
      </w:r>
      <w:r w:rsidRPr="00324144">
        <w:rPr>
          <w:rFonts w:ascii="Consolas" w:hAnsi="Consolas" w:cs="Consolas"/>
          <w:sz w:val="20"/>
          <w:szCs w:val="20"/>
        </w:rPr>
        <w:t xml:space="preserve">=0; </w:t>
      </w:r>
      <w:r w:rsidRPr="00324144">
        <w:rPr>
          <w:rFonts w:ascii="Consolas" w:hAnsi="Consolas" w:cs="Consolas"/>
          <w:color w:val="6A3E3E"/>
          <w:sz w:val="20"/>
          <w:szCs w:val="20"/>
        </w:rPr>
        <w:t>j</w:t>
      </w:r>
      <w:r w:rsidRPr="00324144">
        <w:rPr>
          <w:rFonts w:ascii="Consolas" w:hAnsi="Consolas" w:cs="Consolas"/>
          <w:sz w:val="20"/>
          <w:szCs w:val="20"/>
        </w:rPr>
        <w:t>&lt;</w:t>
      </w:r>
      <w:r w:rsidRPr="00324144">
        <w:rPr>
          <w:rFonts w:ascii="Consolas" w:hAnsi="Consolas" w:cs="Consolas"/>
          <w:color w:val="6A3E3E"/>
          <w:sz w:val="20"/>
          <w:szCs w:val="20"/>
        </w:rPr>
        <w:t>height</w:t>
      </w:r>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j</w:t>
      </w:r>
      <w:r w:rsidRPr="00324144">
        <w:rPr>
          <w:rFonts w:ascii="Consolas" w:hAnsi="Consolas" w:cs="Consolas"/>
          <w:sz w:val="20"/>
          <w:szCs w:val="20"/>
        </w:rPr>
        <w:t>++</w:t>
      </w:r>
      <w:proofErr w:type="spellEnd"/>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color w:val="0000C0"/>
          <w:sz w:val="20"/>
          <w:szCs w:val="20"/>
        </w:rPr>
        <w:t>numbers</w:t>
      </w:r>
      <w:r w:rsidRPr="00324144">
        <w:rPr>
          <w:rFonts w:ascii="Consolas" w:hAnsi="Consolas" w:cs="Consolas"/>
          <w:sz w:val="20"/>
          <w:szCs w:val="20"/>
        </w:rPr>
        <w:t>[</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w:t>
      </w:r>
      <w:r w:rsidRPr="00324144">
        <w:rPr>
          <w:rFonts w:ascii="Consolas" w:hAnsi="Consolas" w:cs="Consolas"/>
          <w:color w:val="6A3E3E"/>
          <w:sz w:val="20"/>
          <w:szCs w:val="20"/>
        </w:rPr>
        <w:t>j</w:t>
      </w:r>
      <w:r w:rsidRPr="00324144">
        <w:rPr>
          <w:rFonts w:ascii="Consolas" w:hAnsi="Consolas" w:cs="Consolas"/>
          <w:sz w:val="20"/>
          <w:szCs w:val="20"/>
        </w:rPr>
        <w:t>] = 0;</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b/>
          <w:bCs/>
          <w:color w:val="7F0055"/>
          <w:sz w:val="20"/>
          <w:szCs w:val="20"/>
        </w:rPr>
        <w:t>public</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proofErr w:type="spellStart"/>
      <w:r w:rsidRPr="00324144">
        <w:rPr>
          <w:rFonts w:ascii="Consolas" w:hAnsi="Consolas" w:cs="Consolas"/>
          <w:sz w:val="20"/>
          <w:szCs w:val="20"/>
        </w:rPr>
        <w:t>getWidth</w:t>
      </w:r>
      <w:proofErr w:type="spellEnd"/>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return</w:t>
      </w:r>
      <w:r w:rsidRPr="00324144">
        <w:rPr>
          <w:rFonts w:ascii="Consolas" w:hAnsi="Consolas" w:cs="Consolas"/>
          <w:sz w:val="20"/>
          <w:szCs w:val="20"/>
        </w:rPr>
        <w:t xml:space="preserve"> </w:t>
      </w:r>
      <w:r w:rsidRPr="00324144">
        <w:rPr>
          <w:rFonts w:ascii="Consolas" w:hAnsi="Consolas" w:cs="Consolas"/>
          <w:color w:val="0000C0"/>
          <w:sz w:val="20"/>
          <w:szCs w:val="20"/>
        </w:rPr>
        <w:t>width</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b/>
          <w:bCs/>
          <w:color w:val="7F0055"/>
          <w:sz w:val="20"/>
          <w:szCs w:val="20"/>
        </w:rPr>
        <w:t>public</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proofErr w:type="spellStart"/>
      <w:r w:rsidRPr="00324144">
        <w:rPr>
          <w:rFonts w:ascii="Consolas" w:hAnsi="Consolas" w:cs="Consolas"/>
          <w:sz w:val="20"/>
          <w:szCs w:val="20"/>
        </w:rPr>
        <w:t>getHeight</w:t>
      </w:r>
      <w:proofErr w:type="spellEnd"/>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return</w:t>
      </w:r>
      <w:r w:rsidRPr="00324144">
        <w:rPr>
          <w:rFonts w:ascii="Consolas" w:hAnsi="Consolas" w:cs="Consolas"/>
          <w:sz w:val="20"/>
          <w:szCs w:val="20"/>
        </w:rPr>
        <w:t xml:space="preserve"> </w:t>
      </w:r>
      <w:r w:rsidRPr="00324144">
        <w:rPr>
          <w:rFonts w:ascii="Consolas" w:hAnsi="Consolas" w:cs="Consolas"/>
          <w:color w:val="0000C0"/>
          <w:sz w:val="20"/>
          <w:szCs w:val="20"/>
        </w:rPr>
        <w:t>height</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b/>
          <w:bCs/>
          <w:color w:val="7F0055"/>
          <w:sz w:val="20"/>
          <w:szCs w:val="20"/>
        </w:rPr>
        <w:t>public</w:t>
      </w:r>
      <w:r w:rsidRPr="00324144">
        <w:rPr>
          <w:rFonts w:ascii="Consolas" w:hAnsi="Consolas" w:cs="Consolas"/>
          <w:sz w:val="20"/>
          <w:szCs w:val="20"/>
        </w:rPr>
        <w:t xml:space="preserve"> </w:t>
      </w:r>
      <w:r w:rsidRPr="00324144">
        <w:rPr>
          <w:rFonts w:ascii="Consolas" w:hAnsi="Consolas" w:cs="Consolas"/>
          <w:b/>
          <w:bCs/>
          <w:color w:val="7F0055"/>
          <w:sz w:val="20"/>
          <w:szCs w:val="20"/>
        </w:rPr>
        <w:t>void</w:t>
      </w:r>
      <w:r w:rsidRPr="00324144">
        <w:rPr>
          <w:rFonts w:ascii="Consolas" w:hAnsi="Consolas" w:cs="Consolas"/>
          <w:sz w:val="20"/>
          <w:szCs w:val="20"/>
        </w:rPr>
        <w:t xml:space="preserve"> </w:t>
      </w:r>
      <w:proofErr w:type="spellStart"/>
      <w:r w:rsidRPr="00324144">
        <w:rPr>
          <w:rFonts w:ascii="Consolas" w:hAnsi="Consolas" w:cs="Consolas"/>
          <w:sz w:val="20"/>
          <w:szCs w:val="20"/>
        </w:rPr>
        <w:t>setNumber</w:t>
      </w:r>
      <w:proofErr w:type="spellEnd"/>
      <w:r w:rsidRPr="00324144">
        <w:rPr>
          <w:rFonts w:ascii="Consolas" w:hAnsi="Consolas" w:cs="Consolas"/>
          <w:sz w:val="20"/>
          <w:szCs w:val="20"/>
        </w:rPr>
        <w:t>(</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r w:rsidRPr="00324144">
        <w:rPr>
          <w:rFonts w:ascii="Consolas" w:hAnsi="Consolas" w:cs="Consolas"/>
          <w:color w:val="6A3E3E"/>
          <w:sz w:val="20"/>
          <w:szCs w:val="20"/>
        </w:rPr>
        <w:t>width</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r w:rsidRPr="00324144">
        <w:rPr>
          <w:rFonts w:ascii="Consolas" w:hAnsi="Consolas" w:cs="Consolas"/>
          <w:color w:val="6A3E3E"/>
          <w:sz w:val="20"/>
          <w:szCs w:val="20"/>
        </w:rPr>
        <w:t>height</w:t>
      </w:r>
      <w:r w:rsidRPr="00324144">
        <w:rPr>
          <w:rFonts w:ascii="Consolas" w:hAnsi="Consolas" w:cs="Consolas"/>
          <w:sz w:val="20"/>
          <w:szCs w:val="20"/>
        </w:rPr>
        <w:t xml:space="preserve">, </w:t>
      </w:r>
      <w:r w:rsidRPr="00324144">
        <w:rPr>
          <w:rFonts w:ascii="Consolas" w:hAnsi="Consolas" w:cs="Consolas"/>
          <w:b/>
          <w:bCs/>
          <w:color w:val="7F0055"/>
          <w:sz w:val="20"/>
          <w:szCs w:val="20"/>
        </w:rPr>
        <w:t>double</w:t>
      </w:r>
      <w:r w:rsidRPr="00324144">
        <w:rPr>
          <w:rFonts w:ascii="Consolas" w:hAnsi="Consolas" w:cs="Consolas"/>
          <w:sz w:val="20"/>
          <w:szCs w:val="20"/>
        </w:rPr>
        <w:t xml:space="preserve"> </w:t>
      </w:r>
      <w:r w:rsidRPr="00324144">
        <w:rPr>
          <w:rFonts w:ascii="Consolas" w:hAnsi="Consolas" w:cs="Consolas"/>
          <w:color w:val="6A3E3E"/>
          <w:sz w:val="20"/>
          <w:szCs w:val="20"/>
        </w:rPr>
        <w:t>value</w:t>
      </w:r>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if</w:t>
      </w:r>
      <w:r w:rsidRPr="00324144">
        <w:rPr>
          <w:rFonts w:ascii="Consolas" w:hAnsi="Consolas" w:cs="Consolas"/>
          <w:sz w:val="20"/>
          <w:szCs w:val="20"/>
        </w:rPr>
        <w:t xml:space="preserve"> (</w:t>
      </w:r>
      <w:r w:rsidRPr="00324144">
        <w:rPr>
          <w:rFonts w:ascii="Consolas" w:hAnsi="Consolas" w:cs="Consolas"/>
          <w:color w:val="6A3E3E"/>
          <w:sz w:val="20"/>
          <w:szCs w:val="20"/>
        </w:rPr>
        <w:t>width</w:t>
      </w:r>
      <w:r w:rsidRPr="00324144">
        <w:rPr>
          <w:rFonts w:ascii="Consolas" w:hAnsi="Consolas" w:cs="Consolas"/>
          <w:sz w:val="20"/>
          <w:szCs w:val="20"/>
        </w:rPr>
        <w:t xml:space="preserve"> &lt; 1)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throw</w:t>
      </w:r>
      <w:r w:rsidRPr="00324144">
        <w:rPr>
          <w:rFonts w:ascii="Consolas" w:hAnsi="Consolas" w:cs="Consolas"/>
          <w:sz w:val="20"/>
          <w:szCs w:val="20"/>
        </w:rPr>
        <w:t xml:space="preserve"> </w:t>
      </w:r>
      <w:r w:rsidRPr="00324144">
        <w:rPr>
          <w:rFonts w:ascii="Consolas" w:hAnsi="Consolas" w:cs="Consolas"/>
          <w:b/>
          <w:bCs/>
          <w:color w:val="7F0055"/>
          <w:sz w:val="20"/>
          <w:szCs w:val="20"/>
        </w:rPr>
        <w:t>new</w:t>
      </w:r>
      <w:r w:rsidRPr="00324144">
        <w:rPr>
          <w:rFonts w:ascii="Consolas" w:hAnsi="Consolas" w:cs="Consolas"/>
          <w:sz w:val="20"/>
          <w:szCs w:val="20"/>
        </w:rPr>
        <w:t xml:space="preserve"> </w:t>
      </w:r>
      <w:proofErr w:type="spellStart"/>
      <w:r w:rsidRPr="00324144">
        <w:rPr>
          <w:rFonts w:ascii="Consolas" w:hAnsi="Consolas" w:cs="Consolas"/>
          <w:sz w:val="20"/>
          <w:szCs w:val="20"/>
        </w:rPr>
        <w:t>IllegalArgumentException</w:t>
      </w:r>
      <w:proofErr w:type="spellEnd"/>
      <w:r w:rsidRPr="00324144">
        <w:rPr>
          <w:rFonts w:ascii="Consolas" w:hAnsi="Consolas" w:cs="Consolas"/>
          <w:sz w:val="20"/>
          <w:szCs w:val="20"/>
        </w:rPr>
        <w:t>(</w:t>
      </w:r>
      <w:r w:rsidRPr="00324144">
        <w:rPr>
          <w:rFonts w:ascii="Consolas" w:hAnsi="Consolas" w:cs="Consolas"/>
          <w:color w:val="2A00FF"/>
          <w:sz w:val="20"/>
          <w:szCs w:val="20"/>
        </w:rPr>
        <w:t>"Width cannot be less than 1"</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if</w:t>
      </w:r>
      <w:r w:rsidRPr="00324144">
        <w:rPr>
          <w:rFonts w:ascii="Consolas" w:hAnsi="Consolas" w:cs="Consolas"/>
          <w:sz w:val="20"/>
          <w:szCs w:val="20"/>
        </w:rPr>
        <w:t xml:space="preserve"> (</w:t>
      </w:r>
      <w:r w:rsidRPr="00324144">
        <w:rPr>
          <w:rFonts w:ascii="Consolas" w:hAnsi="Consolas" w:cs="Consolas"/>
          <w:color w:val="6A3E3E"/>
          <w:sz w:val="20"/>
          <w:szCs w:val="20"/>
        </w:rPr>
        <w:t>height</w:t>
      </w:r>
      <w:r w:rsidRPr="00324144">
        <w:rPr>
          <w:rFonts w:ascii="Consolas" w:hAnsi="Consolas" w:cs="Consolas"/>
          <w:sz w:val="20"/>
          <w:szCs w:val="20"/>
        </w:rPr>
        <w:t xml:space="preserve"> &lt; 1)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throw</w:t>
      </w:r>
      <w:r w:rsidRPr="00324144">
        <w:rPr>
          <w:rFonts w:ascii="Consolas" w:hAnsi="Consolas" w:cs="Consolas"/>
          <w:sz w:val="20"/>
          <w:szCs w:val="20"/>
        </w:rPr>
        <w:t xml:space="preserve"> </w:t>
      </w:r>
      <w:r w:rsidRPr="00324144">
        <w:rPr>
          <w:rFonts w:ascii="Consolas" w:hAnsi="Consolas" w:cs="Consolas"/>
          <w:b/>
          <w:bCs/>
          <w:color w:val="7F0055"/>
          <w:sz w:val="20"/>
          <w:szCs w:val="20"/>
        </w:rPr>
        <w:t>new</w:t>
      </w:r>
      <w:r w:rsidRPr="00324144">
        <w:rPr>
          <w:rFonts w:ascii="Consolas" w:hAnsi="Consolas" w:cs="Consolas"/>
          <w:sz w:val="20"/>
          <w:szCs w:val="20"/>
        </w:rPr>
        <w:t xml:space="preserve"> </w:t>
      </w:r>
      <w:proofErr w:type="spellStart"/>
      <w:r w:rsidRPr="00324144">
        <w:rPr>
          <w:rFonts w:ascii="Consolas" w:hAnsi="Consolas" w:cs="Consolas"/>
          <w:sz w:val="20"/>
          <w:szCs w:val="20"/>
        </w:rPr>
        <w:t>IllegalArgumentException</w:t>
      </w:r>
      <w:proofErr w:type="spellEnd"/>
      <w:r w:rsidRPr="00324144">
        <w:rPr>
          <w:rFonts w:ascii="Consolas" w:hAnsi="Consolas" w:cs="Consolas"/>
          <w:sz w:val="20"/>
          <w:szCs w:val="20"/>
        </w:rPr>
        <w:t>(</w:t>
      </w:r>
      <w:r w:rsidRPr="00324144">
        <w:rPr>
          <w:rFonts w:ascii="Consolas" w:hAnsi="Consolas" w:cs="Consolas"/>
          <w:color w:val="2A00FF"/>
          <w:sz w:val="20"/>
          <w:szCs w:val="20"/>
        </w:rPr>
        <w:t>"Height cannot be less than 1"</w:t>
      </w:r>
      <w:r w:rsidRPr="00324144">
        <w:rPr>
          <w:rFonts w:ascii="Consolas" w:hAnsi="Consolas" w:cs="Consolas"/>
          <w:sz w:val="20"/>
          <w:szCs w:val="20"/>
        </w:rPr>
        <w:t>);</w:t>
      </w:r>
    </w:p>
    <w:p w:rsidR="00324144" w:rsidRDefault="00324144" w:rsidP="00324144">
      <w:pPr>
        <w:widowControl/>
        <w:rPr>
          <w:rFonts w:ascii="Consolas" w:hAnsi="Consolas" w:cs="Consolas"/>
          <w:color w:val="auto"/>
          <w:sz w:val="20"/>
          <w:szCs w:val="20"/>
          <w:lang w:val="nl-NL"/>
        </w:rPr>
      </w:pPr>
      <w:r w:rsidRPr="00324144">
        <w:rPr>
          <w:rFonts w:ascii="Consolas" w:hAnsi="Consolas" w:cs="Consolas"/>
          <w:sz w:val="20"/>
          <w:szCs w:val="20"/>
        </w:rPr>
        <w:tab/>
      </w:r>
      <w:r w:rsidRPr="00324144">
        <w:rPr>
          <w:rFonts w:ascii="Consolas" w:hAnsi="Consolas" w:cs="Consolas"/>
          <w:sz w:val="20"/>
          <w:szCs w:val="20"/>
        </w:rPr>
        <w:tab/>
      </w:r>
      <w:r>
        <w:rPr>
          <w:rFonts w:ascii="Consolas" w:hAnsi="Consolas" w:cs="Consolas"/>
          <w:sz w:val="20"/>
          <w:szCs w:val="20"/>
          <w:lang w:val="nl-NL"/>
        </w:rPr>
        <w:t>}</w:t>
      </w:r>
    </w:p>
    <w:p w:rsidR="00324144" w:rsidRDefault="00324144" w:rsidP="00324144">
      <w:pPr>
        <w:widowControl/>
        <w:rPr>
          <w:rFonts w:ascii="Consolas" w:hAnsi="Consolas" w:cs="Consolas"/>
          <w:color w:val="auto"/>
          <w:sz w:val="20"/>
          <w:szCs w:val="20"/>
          <w:lang w:val="nl-NL"/>
        </w:rPr>
      </w:pPr>
      <w:r>
        <w:rPr>
          <w:rFonts w:ascii="Consolas" w:hAnsi="Consolas" w:cs="Consolas"/>
          <w:sz w:val="20"/>
          <w:szCs w:val="20"/>
          <w:lang w:val="nl-NL"/>
        </w:rPr>
        <w:tab/>
      </w:r>
      <w:r>
        <w:rPr>
          <w:rFonts w:ascii="Consolas" w:hAnsi="Consolas" w:cs="Consolas"/>
          <w:sz w:val="20"/>
          <w:szCs w:val="20"/>
          <w:lang w:val="nl-NL"/>
        </w:rPr>
        <w:tab/>
      </w:r>
      <w:proofErr w:type="spellStart"/>
      <w:r>
        <w:rPr>
          <w:rFonts w:ascii="Consolas" w:hAnsi="Consolas" w:cs="Consolas"/>
          <w:color w:val="0000C0"/>
          <w:sz w:val="20"/>
          <w:szCs w:val="20"/>
          <w:lang w:val="nl-NL"/>
        </w:rPr>
        <w:t>numbers</w:t>
      </w:r>
      <w:proofErr w:type="spellEnd"/>
      <w:r>
        <w:rPr>
          <w:rFonts w:ascii="Consolas" w:hAnsi="Consolas" w:cs="Consolas"/>
          <w:sz w:val="20"/>
          <w:szCs w:val="20"/>
          <w:lang w:val="nl-NL"/>
        </w:rPr>
        <w:t>[</w:t>
      </w:r>
      <w:r>
        <w:rPr>
          <w:rFonts w:ascii="Consolas" w:hAnsi="Consolas" w:cs="Consolas"/>
          <w:color w:val="6A3E3E"/>
          <w:sz w:val="20"/>
          <w:szCs w:val="20"/>
          <w:lang w:val="nl-NL"/>
        </w:rPr>
        <w:t>width</w:t>
      </w:r>
      <w:r>
        <w:rPr>
          <w:rFonts w:ascii="Consolas" w:hAnsi="Consolas" w:cs="Consolas"/>
          <w:sz w:val="20"/>
          <w:szCs w:val="20"/>
          <w:lang w:val="nl-NL"/>
        </w:rPr>
        <w:t>-1][</w:t>
      </w:r>
      <w:r>
        <w:rPr>
          <w:rFonts w:ascii="Consolas" w:hAnsi="Consolas" w:cs="Consolas"/>
          <w:color w:val="6A3E3E"/>
          <w:sz w:val="20"/>
          <w:szCs w:val="20"/>
          <w:lang w:val="nl-NL"/>
        </w:rPr>
        <w:t>height</w:t>
      </w:r>
      <w:r>
        <w:rPr>
          <w:rFonts w:ascii="Consolas" w:hAnsi="Consolas" w:cs="Consolas"/>
          <w:sz w:val="20"/>
          <w:szCs w:val="20"/>
          <w:lang w:val="nl-NL"/>
        </w:rPr>
        <w:t xml:space="preserve">-1] = </w:t>
      </w:r>
      <w:proofErr w:type="spellStart"/>
      <w:r>
        <w:rPr>
          <w:rFonts w:ascii="Consolas" w:hAnsi="Consolas" w:cs="Consolas"/>
          <w:color w:val="6A3E3E"/>
          <w:sz w:val="20"/>
          <w:szCs w:val="20"/>
          <w:lang w:val="nl-NL"/>
        </w:rPr>
        <w:t>value</w:t>
      </w:r>
      <w:proofErr w:type="spellEnd"/>
      <w:r>
        <w:rPr>
          <w:rFonts w:ascii="Consolas" w:hAnsi="Consolas" w:cs="Consolas"/>
          <w:sz w:val="20"/>
          <w:szCs w:val="20"/>
          <w:lang w:val="nl-NL"/>
        </w:rPr>
        <w:t>;</w:t>
      </w:r>
    </w:p>
    <w:p w:rsidR="00324144" w:rsidRPr="00324144" w:rsidRDefault="00324144" w:rsidP="00324144">
      <w:pPr>
        <w:widowControl/>
        <w:rPr>
          <w:rFonts w:ascii="Consolas" w:hAnsi="Consolas" w:cs="Consolas"/>
          <w:color w:val="auto"/>
          <w:sz w:val="20"/>
          <w:szCs w:val="20"/>
        </w:rPr>
      </w:pPr>
      <w:r>
        <w:rPr>
          <w:rFonts w:ascii="Consolas" w:hAnsi="Consolas" w:cs="Consolas"/>
          <w:sz w:val="20"/>
          <w:szCs w:val="20"/>
          <w:lang w:val="nl-NL"/>
        </w:rPr>
        <w:lastRenderedPageBreak/>
        <w:tab/>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b/>
          <w:bCs/>
          <w:color w:val="7F0055"/>
          <w:sz w:val="20"/>
          <w:szCs w:val="20"/>
        </w:rPr>
        <w:t>public</w:t>
      </w:r>
      <w:r w:rsidRPr="00324144">
        <w:rPr>
          <w:rFonts w:ascii="Consolas" w:hAnsi="Consolas" w:cs="Consolas"/>
          <w:sz w:val="20"/>
          <w:szCs w:val="20"/>
        </w:rPr>
        <w:t xml:space="preserve"> </w:t>
      </w:r>
      <w:r w:rsidRPr="00324144">
        <w:rPr>
          <w:rFonts w:ascii="Consolas" w:hAnsi="Consolas" w:cs="Consolas"/>
          <w:b/>
          <w:bCs/>
          <w:color w:val="7F0055"/>
          <w:sz w:val="20"/>
          <w:szCs w:val="20"/>
        </w:rPr>
        <w:t>double</w:t>
      </w:r>
      <w:r w:rsidRPr="00324144">
        <w:rPr>
          <w:rFonts w:ascii="Consolas" w:hAnsi="Consolas" w:cs="Consolas"/>
          <w:sz w:val="20"/>
          <w:szCs w:val="20"/>
        </w:rPr>
        <w:t xml:space="preserve"> </w:t>
      </w:r>
      <w:proofErr w:type="spellStart"/>
      <w:r w:rsidRPr="00324144">
        <w:rPr>
          <w:rFonts w:ascii="Consolas" w:hAnsi="Consolas" w:cs="Consolas"/>
          <w:sz w:val="20"/>
          <w:szCs w:val="20"/>
        </w:rPr>
        <w:t>getNumber</w:t>
      </w:r>
      <w:proofErr w:type="spellEnd"/>
      <w:r w:rsidRPr="00324144">
        <w:rPr>
          <w:rFonts w:ascii="Consolas" w:hAnsi="Consolas" w:cs="Consolas"/>
          <w:sz w:val="20"/>
          <w:szCs w:val="20"/>
        </w:rPr>
        <w:t>(</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r w:rsidRPr="00324144">
        <w:rPr>
          <w:rFonts w:ascii="Consolas" w:hAnsi="Consolas" w:cs="Consolas"/>
          <w:color w:val="6A3E3E"/>
          <w:sz w:val="20"/>
          <w:szCs w:val="20"/>
        </w:rPr>
        <w:t>width</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r w:rsidRPr="00324144">
        <w:rPr>
          <w:rFonts w:ascii="Consolas" w:hAnsi="Consolas" w:cs="Consolas"/>
          <w:color w:val="6A3E3E"/>
          <w:sz w:val="20"/>
          <w:szCs w:val="20"/>
        </w:rPr>
        <w:t>height</w:t>
      </w:r>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if</w:t>
      </w:r>
      <w:r w:rsidRPr="00324144">
        <w:rPr>
          <w:rFonts w:ascii="Consolas" w:hAnsi="Consolas" w:cs="Consolas"/>
          <w:sz w:val="20"/>
          <w:szCs w:val="20"/>
        </w:rPr>
        <w:t xml:space="preserve"> (</w:t>
      </w:r>
      <w:r w:rsidRPr="00324144">
        <w:rPr>
          <w:rFonts w:ascii="Consolas" w:hAnsi="Consolas" w:cs="Consolas"/>
          <w:color w:val="6A3E3E"/>
          <w:sz w:val="20"/>
          <w:szCs w:val="20"/>
        </w:rPr>
        <w:t>width</w:t>
      </w:r>
      <w:r w:rsidRPr="00324144">
        <w:rPr>
          <w:rFonts w:ascii="Consolas" w:hAnsi="Consolas" w:cs="Consolas"/>
          <w:sz w:val="20"/>
          <w:szCs w:val="20"/>
        </w:rPr>
        <w:t xml:space="preserve"> &lt; 1)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throw</w:t>
      </w:r>
      <w:r w:rsidRPr="00324144">
        <w:rPr>
          <w:rFonts w:ascii="Consolas" w:hAnsi="Consolas" w:cs="Consolas"/>
          <w:sz w:val="20"/>
          <w:szCs w:val="20"/>
        </w:rPr>
        <w:t xml:space="preserve"> </w:t>
      </w:r>
      <w:r w:rsidRPr="00324144">
        <w:rPr>
          <w:rFonts w:ascii="Consolas" w:hAnsi="Consolas" w:cs="Consolas"/>
          <w:b/>
          <w:bCs/>
          <w:color w:val="7F0055"/>
          <w:sz w:val="20"/>
          <w:szCs w:val="20"/>
        </w:rPr>
        <w:t>new</w:t>
      </w:r>
      <w:r w:rsidRPr="00324144">
        <w:rPr>
          <w:rFonts w:ascii="Consolas" w:hAnsi="Consolas" w:cs="Consolas"/>
          <w:sz w:val="20"/>
          <w:szCs w:val="20"/>
        </w:rPr>
        <w:t xml:space="preserve"> </w:t>
      </w:r>
      <w:proofErr w:type="spellStart"/>
      <w:r w:rsidRPr="00324144">
        <w:rPr>
          <w:rFonts w:ascii="Consolas" w:hAnsi="Consolas" w:cs="Consolas"/>
          <w:sz w:val="20"/>
          <w:szCs w:val="20"/>
        </w:rPr>
        <w:t>IllegalArgumentException</w:t>
      </w:r>
      <w:proofErr w:type="spellEnd"/>
      <w:r w:rsidRPr="00324144">
        <w:rPr>
          <w:rFonts w:ascii="Consolas" w:hAnsi="Consolas" w:cs="Consolas"/>
          <w:sz w:val="20"/>
          <w:szCs w:val="20"/>
        </w:rPr>
        <w:t>(</w:t>
      </w:r>
      <w:r w:rsidRPr="00324144">
        <w:rPr>
          <w:rFonts w:ascii="Consolas" w:hAnsi="Consolas" w:cs="Consolas"/>
          <w:color w:val="2A00FF"/>
          <w:sz w:val="20"/>
          <w:szCs w:val="20"/>
        </w:rPr>
        <w:t>"Width cannot be less than 1"</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if</w:t>
      </w:r>
      <w:r w:rsidRPr="00324144">
        <w:rPr>
          <w:rFonts w:ascii="Consolas" w:hAnsi="Consolas" w:cs="Consolas"/>
          <w:sz w:val="20"/>
          <w:szCs w:val="20"/>
        </w:rPr>
        <w:t xml:space="preserve"> (</w:t>
      </w:r>
      <w:r w:rsidRPr="00324144">
        <w:rPr>
          <w:rFonts w:ascii="Consolas" w:hAnsi="Consolas" w:cs="Consolas"/>
          <w:color w:val="6A3E3E"/>
          <w:sz w:val="20"/>
          <w:szCs w:val="20"/>
        </w:rPr>
        <w:t>height</w:t>
      </w:r>
      <w:r w:rsidRPr="00324144">
        <w:rPr>
          <w:rFonts w:ascii="Consolas" w:hAnsi="Consolas" w:cs="Consolas"/>
          <w:sz w:val="20"/>
          <w:szCs w:val="20"/>
        </w:rPr>
        <w:t xml:space="preserve"> &lt; 1)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throw</w:t>
      </w:r>
      <w:r w:rsidRPr="00324144">
        <w:rPr>
          <w:rFonts w:ascii="Consolas" w:hAnsi="Consolas" w:cs="Consolas"/>
          <w:sz w:val="20"/>
          <w:szCs w:val="20"/>
        </w:rPr>
        <w:t xml:space="preserve"> </w:t>
      </w:r>
      <w:r w:rsidRPr="00324144">
        <w:rPr>
          <w:rFonts w:ascii="Consolas" w:hAnsi="Consolas" w:cs="Consolas"/>
          <w:b/>
          <w:bCs/>
          <w:color w:val="7F0055"/>
          <w:sz w:val="20"/>
          <w:szCs w:val="20"/>
        </w:rPr>
        <w:t>new</w:t>
      </w:r>
      <w:r w:rsidRPr="00324144">
        <w:rPr>
          <w:rFonts w:ascii="Consolas" w:hAnsi="Consolas" w:cs="Consolas"/>
          <w:sz w:val="20"/>
          <w:szCs w:val="20"/>
        </w:rPr>
        <w:t xml:space="preserve"> </w:t>
      </w:r>
      <w:proofErr w:type="spellStart"/>
      <w:r w:rsidRPr="00324144">
        <w:rPr>
          <w:rFonts w:ascii="Consolas" w:hAnsi="Consolas" w:cs="Consolas"/>
          <w:sz w:val="20"/>
          <w:szCs w:val="20"/>
        </w:rPr>
        <w:t>IllegalArgumentException</w:t>
      </w:r>
      <w:proofErr w:type="spellEnd"/>
      <w:r w:rsidRPr="00324144">
        <w:rPr>
          <w:rFonts w:ascii="Consolas" w:hAnsi="Consolas" w:cs="Consolas"/>
          <w:sz w:val="20"/>
          <w:szCs w:val="20"/>
        </w:rPr>
        <w:t>(</w:t>
      </w:r>
      <w:r w:rsidRPr="00324144">
        <w:rPr>
          <w:rFonts w:ascii="Consolas" w:hAnsi="Consolas" w:cs="Consolas"/>
          <w:color w:val="2A00FF"/>
          <w:sz w:val="20"/>
          <w:szCs w:val="20"/>
        </w:rPr>
        <w:t>"Height cannot be less than 1"</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return</w:t>
      </w:r>
      <w:r w:rsidRPr="00324144">
        <w:rPr>
          <w:rFonts w:ascii="Consolas" w:hAnsi="Consolas" w:cs="Consolas"/>
          <w:sz w:val="20"/>
          <w:szCs w:val="20"/>
        </w:rPr>
        <w:t xml:space="preserve"> </w:t>
      </w:r>
      <w:r w:rsidRPr="00324144">
        <w:rPr>
          <w:rFonts w:ascii="Consolas" w:hAnsi="Consolas" w:cs="Consolas"/>
          <w:color w:val="0000C0"/>
          <w:sz w:val="20"/>
          <w:szCs w:val="20"/>
        </w:rPr>
        <w:t>numbers</w:t>
      </w:r>
      <w:r w:rsidRPr="00324144">
        <w:rPr>
          <w:rFonts w:ascii="Consolas" w:hAnsi="Consolas" w:cs="Consolas"/>
          <w:sz w:val="20"/>
          <w:szCs w:val="20"/>
        </w:rPr>
        <w:t>[</w:t>
      </w:r>
      <w:r w:rsidRPr="00324144">
        <w:rPr>
          <w:rFonts w:ascii="Consolas" w:hAnsi="Consolas" w:cs="Consolas"/>
          <w:color w:val="6A3E3E"/>
          <w:sz w:val="20"/>
          <w:szCs w:val="20"/>
        </w:rPr>
        <w:t>width</w:t>
      </w:r>
      <w:r w:rsidRPr="00324144">
        <w:rPr>
          <w:rFonts w:ascii="Consolas" w:hAnsi="Consolas" w:cs="Consolas"/>
          <w:sz w:val="20"/>
          <w:szCs w:val="20"/>
        </w:rPr>
        <w:t>-1][</w:t>
      </w:r>
      <w:r w:rsidRPr="00324144">
        <w:rPr>
          <w:rFonts w:ascii="Consolas" w:hAnsi="Consolas" w:cs="Consolas"/>
          <w:color w:val="6A3E3E"/>
          <w:sz w:val="20"/>
          <w:szCs w:val="20"/>
        </w:rPr>
        <w:t>height</w:t>
      </w:r>
      <w:r w:rsidRPr="00324144">
        <w:rPr>
          <w:rFonts w:ascii="Consolas" w:hAnsi="Consolas" w:cs="Consolas"/>
          <w:sz w:val="20"/>
          <w:szCs w:val="20"/>
        </w:rPr>
        <w:t>-1];</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b/>
          <w:bCs/>
          <w:color w:val="7F0055"/>
          <w:sz w:val="20"/>
          <w:szCs w:val="20"/>
        </w:rPr>
        <w:t>public</w:t>
      </w:r>
      <w:r w:rsidRPr="00324144">
        <w:rPr>
          <w:rFonts w:ascii="Consolas" w:hAnsi="Consolas" w:cs="Consolas"/>
          <w:sz w:val="20"/>
          <w:szCs w:val="20"/>
        </w:rPr>
        <w:t xml:space="preserve"> </w:t>
      </w:r>
      <w:r w:rsidRPr="00324144">
        <w:rPr>
          <w:rFonts w:ascii="Consolas" w:hAnsi="Consolas" w:cs="Consolas"/>
          <w:b/>
          <w:bCs/>
          <w:color w:val="7F0055"/>
          <w:sz w:val="20"/>
          <w:szCs w:val="20"/>
        </w:rPr>
        <w:t>void</w:t>
      </w:r>
      <w:r w:rsidRPr="00324144">
        <w:rPr>
          <w:rFonts w:ascii="Consolas" w:hAnsi="Consolas" w:cs="Consolas"/>
          <w:sz w:val="20"/>
          <w:szCs w:val="20"/>
        </w:rPr>
        <w:t xml:space="preserve"> </w:t>
      </w:r>
      <w:proofErr w:type="spellStart"/>
      <w:r w:rsidRPr="00324144">
        <w:rPr>
          <w:rFonts w:ascii="Consolas" w:hAnsi="Consolas" w:cs="Consolas"/>
          <w:sz w:val="20"/>
          <w:szCs w:val="20"/>
        </w:rPr>
        <w:t>scalarMultiply</w:t>
      </w:r>
      <w:proofErr w:type="spellEnd"/>
      <w:r w:rsidRPr="00324144">
        <w:rPr>
          <w:rFonts w:ascii="Consolas" w:hAnsi="Consolas" w:cs="Consolas"/>
          <w:sz w:val="20"/>
          <w:szCs w:val="20"/>
        </w:rPr>
        <w:t>(</w:t>
      </w:r>
      <w:r w:rsidRPr="00324144">
        <w:rPr>
          <w:rFonts w:ascii="Consolas" w:hAnsi="Consolas" w:cs="Consolas"/>
          <w:b/>
          <w:bCs/>
          <w:color w:val="7F0055"/>
          <w:sz w:val="20"/>
          <w:szCs w:val="20"/>
        </w:rPr>
        <w:t>double</w:t>
      </w:r>
      <w:r w:rsidRPr="00324144">
        <w:rPr>
          <w:rFonts w:ascii="Consolas" w:hAnsi="Consolas" w:cs="Consolas"/>
          <w:sz w:val="20"/>
          <w:szCs w:val="20"/>
        </w:rPr>
        <w:t xml:space="preserve"> </w:t>
      </w:r>
      <w:r w:rsidRPr="00324144">
        <w:rPr>
          <w:rFonts w:ascii="Consolas" w:hAnsi="Consolas" w:cs="Consolas"/>
          <w:color w:val="6A3E3E"/>
          <w:sz w:val="20"/>
          <w:szCs w:val="20"/>
        </w:rPr>
        <w:t>scalar</w:t>
      </w:r>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for</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xml:space="preserve">=0;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&lt;</w:t>
      </w:r>
      <w:r w:rsidRPr="00324144">
        <w:rPr>
          <w:rFonts w:ascii="Consolas" w:hAnsi="Consolas" w:cs="Consolas"/>
          <w:color w:val="0000C0"/>
          <w:sz w:val="20"/>
          <w:szCs w:val="20"/>
        </w:rPr>
        <w:t>width</w:t>
      </w:r>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for</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r w:rsidRPr="00324144">
        <w:rPr>
          <w:rFonts w:ascii="Consolas" w:hAnsi="Consolas" w:cs="Consolas"/>
          <w:color w:val="6A3E3E"/>
          <w:sz w:val="20"/>
          <w:szCs w:val="20"/>
        </w:rPr>
        <w:t>j</w:t>
      </w:r>
      <w:r w:rsidRPr="00324144">
        <w:rPr>
          <w:rFonts w:ascii="Consolas" w:hAnsi="Consolas" w:cs="Consolas"/>
          <w:sz w:val="20"/>
          <w:szCs w:val="20"/>
        </w:rPr>
        <w:t xml:space="preserve">=0; </w:t>
      </w:r>
      <w:r w:rsidRPr="00324144">
        <w:rPr>
          <w:rFonts w:ascii="Consolas" w:hAnsi="Consolas" w:cs="Consolas"/>
          <w:color w:val="6A3E3E"/>
          <w:sz w:val="20"/>
          <w:szCs w:val="20"/>
        </w:rPr>
        <w:t>j</w:t>
      </w:r>
      <w:r w:rsidRPr="00324144">
        <w:rPr>
          <w:rFonts w:ascii="Consolas" w:hAnsi="Consolas" w:cs="Consolas"/>
          <w:sz w:val="20"/>
          <w:szCs w:val="20"/>
        </w:rPr>
        <w:t>&lt;</w:t>
      </w:r>
      <w:r w:rsidRPr="00324144">
        <w:rPr>
          <w:rFonts w:ascii="Consolas" w:hAnsi="Consolas" w:cs="Consolas"/>
          <w:color w:val="0000C0"/>
          <w:sz w:val="20"/>
          <w:szCs w:val="20"/>
        </w:rPr>
        <w:t>height</w:t>
      </w:r>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j</w:t>
      </w:r>
      <w:r w:rsidRPr="00324144">
        <w:rPr>
          <w:rFonts w:ascii="Consolas" w:hAnsi="Consolas" w:cs="Consolas"/>
          <w:sz w:val="20"/>
          <w:szCs w:val="20"/>
        </w:rPr>
        <w:t>++</w:t>
      </w:r>
      <w:proofErr w:type="spellEnd"/>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color w:val="0000C0"/>
          <w:sz w:val="20"/>
          <w:szCs w:val="20"/>
        </w:rPr>
        <w:t>numbers</w:t>
      </w:r>
      <w:r w:rsidRPr="00324144">
        <w:rPr>
          <w:rFonts w:ascii="Consolas" w:hAnsi="Consolas" w:cs="Consolas"/>
          <w:sz w:val="20"/>
          <w:szCs w:val="20"/>
        </w:rPr>
        <w:t>[</w:t>
      </w:r>
      <w:r w:rsidRPr="00324144">
        <w:rPr>
          <w:rFonts w:ascii="Consolas" w:hAnsi="Consolas" w:cs="Consolas"/>
          <w:color w:val="6A3E3E"/>
          <w:sz w:val="20"/>
          <w:szCs w:val="20"/>
        </w:rPr>
        <w:t>i</w:t>
      </w:r>
      <w:r w:rsidRPr="00324144">
        <w:rPr>
          <w:rFonts w:ascii="Consolas" w:hAnsi="Consolas" w:cs="Consolas"/>
          <w:sz w:val="20"/>
          <w:szCs w:val="20"/>
        </w:rPr>
        <w:t>-1][</w:t>
      </w:r>
      <w:r w:rsidRPr="00324144">
        <w:rPr>
          <w:rFonts w:ascii="Consolas" w:hAnsi="Consolas" w:cs="Consolas"/>
          <w:color w:val="6A3E3E"/>
          <w:sz w:val="20"/>
          <w:szCs w:val="20"/>
        </w:rPr>
        <w:t>j</w:t>
      </w:r>
      <w:r w:rsidRPr="00324144">
        <w:rPr>
          <w:rFonts w:ascii="Consolas" w:hAnsi="Consolas" w:cs="Consolas"/>
          <w:sz w:val="20"/>
          <w:szCs w:val="20"/>
        </w:rPr>
        <w:t xml:space="preserve">-1] *= </w:t>
      </w:r>
      <w:r w:rsidRPr="00324144">
        <w:rPr>
          <w:rFonts w:ascii="Consolas" w:hAnsi="Consolas" w:cs="Consolas"/>
          <w:color w:val="6A3E3E"/>
          <w:sz w:val="20"/>
          <w:szCs w:val="20"/>
        </w:rPr>
        <w:t>scalar</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b/>
          <w:bCs/>
          <w:color w:val="7F0055"/>
          <w:sz w:val="20"/>
          <w:szCs w:val="20"/>
        </w:rPr>
        <w:t>public</w:t>
      </w:r>
      <w:r w:rsidRPr="00324144">
        <w:rPr>
          <w:rFonts w:ascii="Consolas" w:hAnsi="Consolas" w:cs="Consolas"/>
          <w:sz w:val="20"/>
          <w:szCs w:val="20"/>
        </w:rPr>
        <w:t xml:space="preserve"> </w:t>
      </w:r>
      <w:r w:rsidRPr="00324144">
        <w:rPr>
          <w:rFonts w:ascii="Consolas" w:hAnsi="Consolas" w:cs="Consolas"/>
          <w:b/>
          <w:bCs/>
          <w:color w:val="7F0055"/>
          <w:sz w:val="20"/>
          <w:szCs w:val="20"/>
        </w:rPr>
        <w:t>void</w:t>
      </w:r>
      <w:r w:rsidRPr="00324144">
        <w:rPr>
          <w:rFonts w:ascii="Consolas" w:hAnsi="Consolas" w:cs="Consolas"/>
          <w:sz w:val="20"/>
          <w:szCs w:val="20"/>
        </w:rPr>
        <w:t xml:space="preserve"> add(Matrix </w:t>
      </w:r>
      <w:r w:rsidRPr="00324144">
        <w:rPr>
          <w:rFonts w:ascii="Consolas" w:hAnsi="Consolas" w:cs="Consolas"/>
          <w:color w:val="6A3E3E"/>
          <w:sz w:val="20"/>
          <w:szCs w:val="20"/>
        </w:rPr>
        <w:t>other</w:t>
      </w:r>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if</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this</w:t>
      </w:r>
      <w:r w:rsidRPr="00324144">
        <w:rPr>
          <w:rFonts w:ascii="Consolas" w:hAnsi="Consolas" w:cs="Consolas"/>
          <w:sz w:val="20"/>
          <w:szCs w:val="20"/>
        </w:rPr>
        <w:t>.</w:t>
      </w:r>
      <w:r w:rsidRPr="00324144">
        <w:rPr>
          <w:rFonts w:ascii="Consolas" w:hAnsi="Consolas" w:cs="Consolas"/>
          <w:color w:val="0000C0"/>
          <w:sz w:val="20"/>
          <w:szCs w:val="20"/>
        </w:rPr>
        <w:t>height</w:t>
      </w:r>
      <w:proofErr w:type="spellEnd"/>
      <w:r w:rsidRPr="00324144">
        <w:rPr>
          <w:rFonts w:ascii="Consolas" w:hAnsi="Consolas" w:cs="Consolas"/>
          <w:sz w:val="20"/>
          <w:szCs w:val="20"/>
        </w:rPr>
        <w:t xml:space="preserve"> != </w:t>
      </w:r>
      <w:proofErr w:type="spellStart"/>
      <w:r w:rsidRPr="00324144">
        <w:rPr>
          <w:rFonts w:ascii="Consolas" w:hAnsi="Consolas" w:cs="Consolas"/>
          <w:color w:val="6A3E3E"/>
          <w:sz w:val="20"/>
          <w:szCs w:val="20"/>
        </w:rPr>
        <w:t>other</w:t>
      </w:r>
      <w:r w:rsidRPr="00324144">
        <w:rPr>
          <w:rFonts w:ascii="Consolas" w:hAnsi="Consolas" w:cs="Consolas"/>
          <w:sz w:val="20"/>
          <w:szCs w:val="20"/>
        </w:rPr>
        <w:t>.getHeight</w:t>
      </w:r>
      <w:proofErr w:type="spellEnd"/>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throw</w:t>
      </w:r>
      <w:r w:rsidRPr="00324144">
        <w:rPr>
          <w:rFonts w:ascii="Consolas" w:hAnsi="Consolas" w:cs="Consolas"/>
          <w:sz w:val="20"/>
          <w:szCs w:val="20"/>
        </w:rPr>
        <w:t xml:space="preserve"> </w:t>
      </w:r>
      <w:r w:rsidRPr="00324144">
        <w:rPr>
          <w:rFonts w:ascii="Consolas" w:hAnsi="Consolas" w:cs="Consolas"/>
          <w:b/>
          <w:bCs/>
          <w:color w:val="7F0055"/>
          <w:sz w:val="20"/>
          <w:szCs w:val="20"/>
        </w:rPr>
        <w:t>new</w:t>
      </w:r>
      <w:r w:rsidRPr="00324144">
        <w:rPr>
          <w:rFonts w:ascii="Consolas" w:hAnsi="Consolas" w:cs="Consolas"/>
          <w:sz w:val="20"/>
          <w:szCs w:val="20"/>
        </w:rPr>
        <w:t xml:space="preserve"> </w:t>
      </w:r>
      <w:proofErr w:type="spellStart"/>
      <w:r w:rsidRPr="00324144">
        <w:rPr>
          <w:rFonts w:ascii="Consolas" w:hAnsi="Consolas" w:cs="Consolas"/>
          <w:sz w:val="20"/>
          <w:szCs w:val="20"/>
        </w:rPr>
        <w:t>IllegalArgumentException</w:t>
      </w:r>
      <w:proofErr w:type="spellEnd"/>
      <w:r w:rsidRPr="00324144">
        <w:rPr>
          <w:rFonts w:ascii="Consolas" w:hAnsi="Consolas" w:cs="Consolas"/>
          <w:sz w:val="20"/>
          <w:szCs w:val="20"/>
        </w:rPr>
        <w:t>(</w:t>
      </w:r>
      <w:r w:rsidRPr="00324144">
        <w:rPr>
          <w:rFonts w:ascii="Consolas" w:hAnsi="Consolas" w:cs="Consolas"/>
          <w:color w:val="2A00FF"/>
          <w:sz w:val="20"/>
          <w:szCs w:val="20"/>
        </w:rPr>
        <w:t>"Height of both matrices must be the same"</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if</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this</w:t>
      </w:r>
      <w:r w:rsidRPr="00324144">
        <w:rPr>
          <w:rFonts w:ascii="Consolas" w:hAnsi="Consolas" w:cs="Consolas"/>
          <w:sz w:val="20"/>
          <w:szCs w:val="20"/>
        </w:rPr>
        <w:t>.</w:t>
      </w:r>
      <w:r w:rsidRPr="00324144">
        <w:rPr>
          <w:rFonts w:ascii="Consolas" w:hAnsi="Consolas" w:cs="Consolas"/>
          <w:color w:val="0000C0"/>
          <w:sz w:val="20"/>
          <w:szCs w:val="20"/>
        </w:rPr>
        <w:t>width</w:t>
      </w:r>
      <w:proofErr w:type="spellEnd"/>
      <w:r w:rsidRPr="00324144">
        <w:rPr>
          <w:rFonts w:ascii="Consolas" w:hAnsi="Consolas" w:cs="Consolas"/>
          <w:sz w:val="20"/>
          <w:szCs w:val="20"/>
        </w:rPr>
        <w:t xml:space="preserve"> != </w:t>
      </w:r>
      <w:proofErr w:type="spellStart"/>
      <w:r w:rsidRPr="00324144">
        <w:rPr>
          <w:rFonts w:ascii="Consolas" w:hAnsi="Consolas" w:cs="Consolas"/>
          <w:color w:val="6A3E3E"/>
          <w:sz w:val="20"/>
          <w:szCs w:val="20"/>
        </w:rPr>
        <w:t>other</w:t>
      </w:r>
      <w:r w:rsidRPr="00324144">
        <w:rPr>
          <w:rFonts w:ascii="Consolas" w:hAnsi="Consolas" w:cs="Consolas"/>
          <w:sz w:val="20"/>
          <w:szCs w:val="20"/>
        </w:rPr>
        <w:t>.getWidth</w:t>
      </w:r>
      <w:proofErr w:type="spellEnd"/>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throw</w:t>
      </w:r>
      <w:r w:rsidRPr="00324144">
        <w:rPr>
          <w:rFonts w:ascii="Consolas" w:hAnsi="Consolas" w:cs="Consolas"/>
          <w:sz w:val="20"/>
          <w:szCs w:val="20"/>
        </w:rPr>
        <w:t xml:space="preserve"> </w:t>
      </w:r>
      <w:r w:rsidRPr="00324144">
        <w:rPr>
          <w:rFonts w:ascii="Consolas" w:hAnsi="Consolas" w:cs="Consolas"/>
          <w:b/>
          <w:bCs/>
          <w:color w:val="7F0055"/>
          <w:sz w:val="20"/>
          <w:szCs w:val="20"/>
        </w:rPr>
        <w:t>new</w:t>
      </w:r>
      <w:r w:rsidRPr="00324144">
        <w:rPr>
          <w:rFonts w:ascii="Consolas" w:hAnsi="Consolas" w:cs="Consolas"/>
          <w:sz w:val="20"/>
          <w:szCs w:val="20"/>
        </w:rPr>
        <w:t xml:space="preserve"> </w:t>
      </w:r>
      <w:proofErr w:type="spellStart"/>
      <w:r w:rsidRPr="00324144">
        <w:rPr>
          <w:rFonts w:ascii="Consolas" w:hAnsi="Consolas" w:cs="Consolas"/>
          <w:sz w:val="20"/>
          <w:szCs w:val="20"/>
        </w:rPr>
        <w:t>IllegalArgumentException</w:t>
      </w:r>
      <w:proofErr w:type="spellEnd"/>
      <w:r w:rsidRPr="00324144">
        <w:rPr>
          <w:rFonts w:ascii="Consolas" w:hAnsi="Consolas" w:cs="Consolas"/>
          <w:sz w:val="20"/>
          <w:szCs w:val="20"/>
        </w:rPr>
        <w:t>(</w:t>
      </w:r>
      <w:r w:rsidRPr="00324144">
        <w:rPr>
          <w:rFonts w:ascii="Consolas" w:hAnsi="Consolas" w:cs="Consolas"/>
          <w:color w:val="2A00FF"/>
          <w:sz w:val="20"/>
          <w:szCs w:val="20"/>
        </w:rPr>
        <w:t>"Width of both matrices must be the same"</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for</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xml:space="preserve">=0;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&lt;</w:t>
      </w:r>
      <w:r w:rsidRPr="00324144">
        <w:rPr>
          <w:rFonts w:ascii="Consolas" w:hAnsi="Consolas" w:cs="Consolas"/>
          <w:color w:val="0000C0"/>
          <w:sz w:val="20"/>
          <w:szCs w:val="20"/>
        </w:rPr>
        <w:t>width</w:t>
      </w:r>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for</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r w:rsidRPr="00324144">
        <w:rPr>
          <w:rFonts w:ascii="Consolas" w:hAnsi="Consolas" w:cs="Consolas"/>
          <w:color w:val="6A3E3E"/>
          <w:sz w:val="20"/>
          <w:szCs w:val="20"/>
        </w:rPr>
        <w:t>j</w:t>
      </w:r>
      <w:r w:rsidRPr="00324144">
        <w:rPr>
          <w:rFonts w:ascii="Consolas" w:hAnsi="Consolas" w:cs="Consolas"/>
          <w:sz w:val="20"/>
          <w:szCs w:val="20"/>
        </w:rPr>
        <w:t xml:space="preserve">=0; </w:t>
      </w:r>
      <w:r w:rsidRPr="00324144">
        <w:rPr>
          <w:rFonts w:ascii="Consolas" w:hAnsi="Consolas" w:cs="Consolas"/>
          <w:color w:val="6A3E3E"/>
          <w:sz w:val="20"/>
          <w:szCs w:val="20"/>
        </w:rPr>
        <w:t>j</w:t>
      </w:r>
      <w:r w:rsidRPr="00324144">
        <w:rPr>
          <w:rFonts w:ascii="Consolas" w:hAnsi="Consolas" w:cs="Consolas"/>
          <w:sz w:val="20"/>
          <w:szCs w:val="20"/>
        </w:rPr>
        <w:t>&lt;</w:t>
      </w:r>
      <w:r w:rsidRPr="00324144">
        <w:rPr>
          <w:rFonts w:ascii="Consolas" w:hAnsi="Consolas" w:cs="Consolas"/>
          <w:color w:val="0000C0"/>
          <w:sz w:val="20"/>
          <w:szCs w:val="20"/>
        </w:rPr>
        <w:t>height</w:t>
      </w:r>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j</w:t>
      </w:r>
      <w:r w:rsidRPr="00324144">
        <w:rPr>
          <w:rFonts w:ascii="Consolas" w:hAnsi="Consolas" w:cs="Consolas"/>
          <w:sz w:val="20"/>
          <w:szCs w:val="20"/>
        </w:rPr>
        <w:t>++</w:t>
      </w:r>
      <w:proofErr w:type="spellEnd"/>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color w:val="0000C0"/>
          <w:sz w:val="20"/>
          <w:szCs w:val="20"/>
        </w:rPr>
        <w:t>numbers</w:t>
      </w:r>
      <w:r w:rsidRPr="00324144">
        <w:rPr>
          <w:rFonts w:ascii="Consolas" w:hAnsi="Consolas" w:cs="Consolas"/>
          <w:sz w:val="20"/>
          <w:szCs w:val="20"/>
        </w:rPr>
        <w:t>[</w:t>
      </w:r>
      <w:r w:rsidRPr="00324144">
        <w:rPr>
          <w:rFonts w:ascii="Consolas" w:hAnsi="Consolas" w:cs="Consolas"/>
          <w:color w:val="6A3E3E"/>
          <w:sz w:val="20"/>
          <w:szCs w:val="20"/>
        </w:rPr>
        <w:t>i</w:t>
      </w:r>
      <w:r w:rsidRPr="00324144">
        <w:rPr>
          <w:rFonts w:ascii="Consolas" w:hAnsi="Consolas" w:cs="Consolas"/>
          <w:sz w:val="20"/>
          <w:szCs w:val="20"/>
        </w:rPr>
        <w:t>-1][</w:t>
      </w:r>
      <w:r w:rsidRPr="00324144">
        <w:rPr>
          <w:rFonts w:ascii="Consolas" w:hAnsi="Consolas" w:cs="Consolas"/>
          <w:color w:val="6A3E3E"/>
          <w:sz w:val="20"/>
          <w:szCs w:val="20"/>
        </w:rPr>
        <w:t>j</w:t>
      </w:r>
      <w:r w:rsidRPr="00324144">
        <w:rPr>
          <w:rFonts w:ascii="Consolas" w:hAnsi="Consolas" w:cs="Consolas"/>
          <w:sz w:val="20"/>
          <w:szCs w:val="20"/>
        </w:rPr>
        <w:t xml:space="preserve">-1] += </w:t>
      </w:r>
      <w:proofErr w:type="spellStart"/>
      <w:r w:rsidRPr="00324144">
        <w:rPr>
          <w:rFonts w:ascii="Consolas" w:hAnsi="Consolas" w:cs="Consolas"/>
          <w:color w:val="6A3E3E"/>
          <w:sz w:val="20"/>
          <w:szCs w:val="20"/>
        </w:rPr>
        <w:t>other</w:t>
      </w:r>
      <w:r w:rsidRPr="00324144">
        <w:rPr>
          <w:rFonts w:ascii="Consolas" w:hAnsi="Consolas" w:cs="Consolas"/>
          <w:sz w:val="20"/>
          <w:szCs w:val="20"/>
        </w:rPr>
        <w:t>.getNumber</w:t>
      </w:r>
      <w:proofErr w:type="spellEnd"/>
      <w:r w:rsidRPr="00324144">
        <w:rPr>
          <w:rFonts w:ascii="Consolas" w:hAnsi="Consolas" w:cs="Consolas"/>
          <w:sz w:val="20"/>
          <w:szCs w:val="20"/>
        </w:rPr>
        <w:t>(</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xml:space="preserve">, </w:t>
      </w:r>
      <w:r w:rsidRPr="00324144">
        <w:rPr>
          <w:rFonts w:ascii="Consolas" w:hAnsi="Consolas" w:cs="Consolas"/>
          <w:color w:val="6A3E3E"/>
          <w:sz w:val="20"/>
          <w:szCs w:val="20"/>
        </w:rPr>
        <w:t>j</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b/>
          <w:bCs/>
          <w:color w:val="7F0055"/>
          <w:sz w:val="20"/>
          <w:szCs w:val="20"/>
        </w:rPr>
        <w:t>public</w:t>
      </w:r>
      <w:r w:rsidRPr="00324144">
        <w:rPr>
          <w:rFonts w:ascii="Consolas" w:hAnsi="Consolas" w:cs="Consolas"/>
          <w:sz w:val="20"/>
          <w:szCs w:val="20"/>
        </w:rPr>
        <w:t xml:space="preserve"> Matrix multiply(Matrix </w:t>
      </w:r>
      <w:r w:rsidRPr="00324144">
        <w:rPr>
          <w:rFonts w:ascii="Consolas" w:hAnsi="Consolas" w:cs="Consolas"/>
          <w:color w:val="6A3E3E"/>
          <w:sz w:val="20"/>
          <w:szCs w:val="20"/>
        </w:rPr>
        <w:t>other</w:t>
      </w:r>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if</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this</w:t>
      </w:r>
      <w:r w:rsidRPr="00324144">
        <w:rPr>
          <w:rFonts w:ascii="Consolas" w:hAnsi="Consolas" w:cs="Consolas"/>
          <w:sz w:val="20"/>
          <w:szCs w:val="20"/>
        </w:rPr>
        <w:t>.</w:t>
      </w:r>
      <w:r w:rsidRPr="00324144">
        <w:rPr>
          <w:rFonts w:ascii="Consolas" w:hAnsi="Consolas" w:cs="Consolas"/>
          <w:color w:val="0000C0"/>
          <w:sz w:val="20"/>
          <w:szCs w:val="20"/>
        </w:rPr>
        <w:t>width</w:t>
      </w:r>
      <w:proofErr w:type="spellEnd"/>
      <w:r w:rsidRPr="00324144">
        <w:rPr>
          <w:rFonts w:ascii="Consolas" w:hAnsi="Consolas" w:cs="Consolas"/>
          <w:sz w:val="20"/>
          <w:szCs w:val="20"/>
        </w:rPr>
        <w:t xml:space="preserve"> != </w:t>
      </w:r>
      <w:proofErr w:type="spellStart"/>
      <w:r w:rsidRPr="00324144">
        <w:rPr>
          <w:rFonts w:ascii="Consolas" w:hAnsi="Consolas" w:cs="Consolas"/>
          <w:color w:val="6A3E3E"/>
          <w:sz w:val="20"/>
          <w:szCs w:val="20"/>
        </w:rPr>
        <w:t>other</w:t>
      </w:r>
      <w:r w:rsidRPr="00324144">
        <w:rPr>
          <w:rFonts w:ascii="Consolas" w:hAnsi="Consolas" w:cs="Consolas"/>
          <w:sz w:val="20"/>
          <w:szCs w:val="20"/>
        </w:rPr>
        <w:t>.getHeight</w:t>
      </w:r>
      <w:proofErr w:type="spellEnd"/>
      <w:r w:rsidRPr="00324144">
        <w:rPr>
          <w:rFonts w:ascii="Consolas" w:hAnsi="Consolas" w:cs="Consolas"/>
          <w:sz w:val="20"/>
          <w:szCs w:val="20"/>
        </w:rPr>
        <w:t>()) {</w:t>
      </w:r>
    </w:p>
    <w:p w:rsidR="00324144" w:rsidRPr="00324144" w:rsidRDefault="00324144" w:rsidP="00324144">
      <w:pPr>
        <w:widowControl/>
        <w:ind w:left="2160"/>
        <w:rPr>
          <w:rFonts w:ascii="Consolas" w:hAnsi="Consolas" w:cs="Consolas"/>
          <w:color w:val="auto"/>
          <w:sz w:val="20"/>
          <w:szCs w:val="20"/>
        </w:rPr>
      </w:pPr>
      <w:r w:rsidRPr="00324144">
        <w:rPr>
          <w:rFonts w:ascii="Consolas" w:hAnsi="Consolas" w:cs="Consolas"/>
          <w:b/>
          <w:bCs/>
          <w:color w:val="7F0055"/>
          <w:sz w:val="20"/>
          <w:szCs w:val="20"/>
        </w:rPr>
        <w:t>throw</w:t>
      </w:r>
      <w:r w:rsidRPr="00324144">
        <w:rPr>
          <w:rFonts w:ascii="Consolas" w:hAnsi="Consolas" w:cs="Consolas"/>
          <w:sz w:val="20"/>
          <w:szCs w:val="20"/>
        </w:rPr>
        <w:t xml:space="preserve"> </w:t>
      </w:r>
      <w:r w:rsidRPr="00324144">
        <w:rPr>
          <w:rFonts w:ascii="Consolas" w:hAnsi="Consolas" w:cs="Consolas"/>
          <w:b/>
          <w:bCs/>
          <w:color w:val="7F0055"/>
          <w:sz w:val="20"/>
          <w:szCs w:val="20"/>
        </w:rPr>
        <w:t>new</w:t>
      </w:r>
      <w:r w:rsidRPr="00324144">
        <w:rPr>
          <w:rFonts w:ascii="Consolas" w:hAnsi="Consolas" w:cs="Consolas"/>
          <w:sz w:val="20"/>
          <w:szCs w:val="20"/>
        </w:rPr>
        <w:t xml:space="preserve"> </w:t>
      </w:r>
      <w:proofErr w:type="spellStart"/>
      <w:r w:rsidRPr="00324144">
        <w:rPr>
          <w:rFonts w:ascii="Consolas" w:hAnsi="Consolas" w:cs="Consolas"/>
          <w:sz w:val="20"/>
          <w:szCs w:val="20"/>
        </w:rPr>
        <w:t>IllegalArgumentException</w:t>
      </w:r>
      <w:proofErr w:type="spellEnd"/>
      <w:r w:rsidRPr="00324144">
        <w:rPr>
          <w:rFonts w:ascii="Consolas" w:hAnsi="Consolas" w:cs="Consolas"/>
          <w:sz w:val="20"/>
          <w:szCs w:val="20"/>
        </w:rPr>
        <w:t>(</w:t>
      </w:r>
      <w:r w:rsidRPr="00324144">
        <w:rPr>
          <w:rFonts w:ascii="Consolas" w:hAnsi="Consolas" w:cs="Consolas"/>
          <w:color w:val="2A00FF"/>
          <w:sz w:val="20"/>
          <w:szCs w:val="20"/>
        </w:rPr>
        <w:t>"Width of this matrix should be equal to height of other matrix"</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t xml:space="preserve">Matrix </w:t>
      </w:r>
      <w:r w:rsidRPr="00324144">
        <w:rPr>
          <w:rFonts w:ascii="Consolas" w:hAnsi="Consolas" w:cs="Consolas"/>
          <w:color w:val="6A3E3E"/>
          <w:sz w:val="20"/>
          <w:szCs w:val="20"/>
        </w:rPr>
        <w:t>result</w:t>
      </w:r>
      <w:r w:rsidRPr="00324144">
        <w:rPr>
          <w:rFonts w:ascii="Consolas" w:hAnsi="Consolas" w:cs="Consolas"/>
          <w:sz w:val="20"/>
          <w:szCs w:val="20"/>
        </w:rPr>
        <w:t xml:space="preserve"> = </w:t>
      </w:r>
      <w:r w:rsidRPr="00324144">
        <w:rPr>
          <w:rFonts w:ascii="Consolas" w:hAnsi="Consolas" w:cs="Consolas"/>
          <w:b/>
          <w:bCs/>
          <w:color w:val="7F0055"/>
          <w:sz w:val="20"/>
          <w:szCs w:val="20"/>
        </w:rPr>
        <w:t>new</w:t>
      </w:r>
      <w:r w:rsidRPr="00324144">
        <w:rPr>
          <w:rFonts w:ascii="Consolas" w:hAnsi="Consolas" w:cs="Consolas"/>
          <w:sz w:val="20"/>
          <w:szCs w:val="20"/>
        </w:rPr>
        <w:t xml:space="preserve"> Matrix(</w:t>
      </w:r>
      <w:proofErr w:type="spellStart"/>
      <w:r w:rsidRPr="00324144">
        <w:rPr>
          <w:rFonts w:ascii="Consolas" w:hAnsi="Consolas" w:cs="Consolas"/>
          <w:b/>
          <w:bCs/>
          <w:color w:val="7F0055"/>
          <w:sz w:val="20"/>
          <w:szCs w:val="20"/>
        </w:rPr>
        <w:t>this</w:t>
      </w:r>
      <w:r w:rsidRPr="00324144">
        <w:rPr>
          <w:rFonts w:ascii="Consolas" w:hAnsi="Consolas" w:cs="Consolas"/>
          <w:sz w:val="20"/>
          <w:szCs w:val="20"/>
        </w:rPr>
        <w:t>.</w:t>
      </w:r>
      <w:r w:rsidRPr="00324144">
        <w:rPr>
          <w:rFonts w:ascii="Consolas" w:hAnsi="Consolas" w:cs="Consolas"/>
          <w:color w:val="0000C0"/>
          <w:sz w:val="20"/>
          <w:szCs w:val="20"/>
        </w:rPr>
        <w:t>height</w:t>
      </w:r>
      <w:proofErr w:type="spellEnd"/>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other</w:t>
      </w:r>
      <w:r w:rsidRPr="00324144">
        <w:rPr>
          <w:rFonts w:ascii="Consolas" w:hAnsi="Consolas" w:cs="Consolas"/>
          <w:sz w:val="20"/>
          <w:szCs w:val="20"/>
        </w:rPr>
        <w:t>.getWidth</w:t>
      </w:r>
      <w:proofErr w:type="spellEnd"/>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for</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xml:space="preserve">=1;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&lt;=</w:t>
      </w:r>
      <w:r w:rsidRPr="00324144">
        <w:rPr>
          <w:rFonts w:ascii="Consolas" w:hAnsi="Consolas" w:cs="Consolas"/>
          <w:color w:val="0000C0"/>
          <w:sz w:val="20"/>
          <w:szCs w:val="20"/>
        </w:rPr>
        <w:t>width</w:t>
      </w:r>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proofErr w:type="spellStart"/>
      <w:r w:rsidRPr="00324144">
        <w:rPr>
          <w:rFonts w:ascii="Consolas" w:hAnsi="Consolas" w:cs="Consolas"/>
          <w:sz w:val="20"/>
          <w:szCs w:val="20"/>
        </w:rPr>
        <w:t>BoundVector</w:t>
      </w:r>
      <w:proofErr w:type="spellEnd"/>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resultColumn</w:t>
      </w:r>
      <w:proofErr w:type="spellEnd"/>
      <w:r w:rsidRPr="00324144">
        <w:rPr>
          <w:rFonts w:ascii="Consolas" w:hAnsi="Consolas" w:cs="Consolas"/>
          <w:sz w:val="20"/>
          <w:szCs w:val="20"/>
        </w:rPr>
        <w:t xml:space="preserve"> = </w:t>
      </w:r>
      <w:r w:rsidRPr="00324144">
        <w:rPr>
          <w:rFonts w:ascii="Consolas" w:hAnsi="Consolas" w:cs="Consolas"/>
          <w:b/>
          <w:bCs/>
          <w:color w:val="7F0055"/>
          <w:sz w:val="20"/>
          <w:szCs w:val="20"/>
        </w:rPr>
        <w:t>new</w:t>
      </w:r>
      <w:r w:rsidRPr="00324144">
        <w:rPr>
          <w:rFonts w:ascii="Consolas" w:hAnsi="Consolas" w:cs="Consolas"/>
          <w:sz w:val="20"/>
          <w:szCs w:val="20"/>
        </w:rPr>
        <w:t xml:space="preserve"> </w:t>
      </w:r>
      <w:proofErr w:type="spellStart"/>
      <w:r w:rsidRPr="00324144">
        <w:rPr>
          <w:rFonts w:ascii="Consolas" w:hAnsi="Consolas" w:cs="Consolas"/>
          <w:sz w:val="20"/>
          <w:szCs w:val="20"/>
        </w:rPr>
        <w:t>BoundVector</w:t>
      </w:r>
      <w:proofErr w:type="spellEnd"/>
      <w:r w:rsidRPr="00324144">
        <w:rPr>
          <w:rFonts w:ascii="Consolas" w:hAnsi="Consolas" w:cs="Consolas"/>
          <w:sz w:val="20"/>
          <w:szCs w:val="20"/>
        </w:rPr>
        <w:t>(</w:t>
      </w:r>
      <w:r w:rsidRPr="00324144">
        <w:rPr>
          <w:rFonts w:ascii="Consolas" w:hAnsi="Consolas" w:cs="Consolas"/>
          <w:color w:val="0000C0"/>
          <w:sz w:val="20"/>
          <w:szCs w:val="20"/>
        </w:rPr>
        <w:t>numbers</w:t>
      </w:r>
      <w:r w:rsidRPr="00324144">
        <w:rPr>
          <w:rFonts w:ascii="Consolas" w:hAnsi="Consolas" w:cs="Consolas"/>
          <w:sz w:val="20"/>
          <w:szCs w:val="20"/>
        </w:rPr>
        <w:t>[</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proofErr w:type="spellStart"/>
      <w:r w:rsidRPr="00324144">
        <w:rPr>
          <w:rFonts w:ascii="Consolas" w:hAnsi="Consolas" w:cs="Consolas"/>
          <w:sz w:val="20"/>
          <w:szCs w:val="20"/>
        </w:rPr>
        <w:t>BoundVector</w:t>
      </w:r>
      <w:proofErr w:type="spellEnd"/>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resultRow</w:t>
      </w:r>
      <w:proofErr w:type="spellEnd"/>
      <w:r w:rsidRPr="00324144">
        <w:rPr>
          <w:rFonts w:ascii="Consolas" w:hAnsi="Consolas" w:cs="Consolas"/>
          <w:sz w:val="20"/>
          <w:szCs w:val="20"/>
        </w:rPr>
        <w:t xml:space="preserve"> = </w:t>
      </w:r>
      <w:r w:rsidRPr="00324144">
        <w:rPr>
          <w:rFonts w:ascii="Consolas" w:hAnsi="Consolas" w:cs="Consolas"/>
          <w:b/>
          <w:bCs/>
          <w:color w:val="7F0055"/>
          <w:sz w:val="20"/>
          <w:szCs w:val="20"/>
        </w:rPr>
        <w:t>new</w:t>
      </w:r>
      <w:r w:rsidRPr="00324144">
        <w:rPr>
          <w:rFonts w:ascii="Consolas" w:hAnsi="Consolas" w:cs="Consolas"/>
          <w:sz w:val="20"/>
          <w:szCs w:val="20"/>
        </w:rPr>
        <w:t xml:space="preserve"> </w:t>
      </w:r>
      <w:proofErr w:type="spellStart"/>
      <w:r w:rsidRPr="00324144">
        <w:rPr>
          <w:rFonts w:ascii="Consolas" w:hAnsi="Consolas" w:cs="Consolas"/>
          <w:sz w:val="20"/>
          <w:szCs w:val="20"/>
        </w:rPr>
        <w:t>BoundVector</w:t>
      </w:r>
      <w:proofErr w:type="spellEnd"/>
      <w:r w:rsidRPr="00324144">
        <w:rPr>
          <w:rFonts w:ascii="Consolas" w:hAnsi="Consolas" w:cs="Consolas"/>
          <w:sz w:val="20"/>
          <w:szCs w:val="20"/>
        </w:rPr>
        <w:t>(</w:t>
      </w:r>
      <w:r w:rsidRPr="00324144">
        <w:rPr>
          <w:rFonts w:ascii="Consolas" w:hAnsi="Consolas" w:cs="Consolas"/>
          <w:color w:val="0000C0"/>
          <w:sz w:val="20"/>
          <w:szCs w:val="20"/>
        </w:rPr>
        <w:t>height</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for</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r w:rsidRPr="00324144">
        <w:rPr>
          <w:rFonts w:ascii="Consolas" w:hAnsi="Consolas" w:cs="Consolas"/>
          <w:color w:val="6A3E3E"/>
          <w:sz w:val="20"/>
          <w:szCs w:val="20"/>
        </w:rPr>
        <w:t>j</w:t>
      </w:r>
      <w:r w:rsidRPr="00324144">
        <w:rPr>
          <w:rFonts w:ascii="Consolas" w:hAnsi="Consolas" w:cs="Consolas"/>
          <w:sz w:val="20"/>
          <w:szCs w:val="20"/>
        </w:rPr>
        <w:t xml:space="preserve">=1; </w:t>
      </w:r>
      <w:r w:rsidRPr="00324144">
        <w:rPr>
          <w:rFonts w:ascii="Consolas" w:hAnsi="Consolas" w:cs="Consolas"/>
          <w:color w:val="6A3E3E"/>
          <w:sz w:val="20"/>
          <w:szCs w:val="20"/>
        </w:rPr>
        <w:t>j</w:t>
      </w:r>
      <w:r w:rsidRPr="00324144">
        <w:rPr>
          <w:rFonts w:ascii="Consolas" w:hAnsi="Consolas" w:cs="Consolas"/>
          <w:sz w:val="20"/>
          <w:szCs w:val="20"/>
        </w:rPr>
        <w:t>&lt;=</w:t>
      </w:r>
      <w:r w:rsidRPr="00324144">
        <w:rPr>
          <w:rFonts w:ascii="Consolas" w:hAnsi="Consolas" w:cs="Consolas"/>
          <w:color w:val="0000C0"/>
          <w:sz w:val="20"/>
          <w:szCs w:val="20"/>
        </w:rPr>
        <w:t>height</w:t>
      </w:r>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j</w:t>
      </w:r>
      <w:r w:rsidRPr="00324144">
        <w:rPr>
          <w:rFonts w:ascii="Consolas" w:hAnsi="Consolas" w:cs="Consolas"/>
          <w:sz w:val="20"/>
          <w:szCs w:val="20"/>
        </w:rPr>
        <w:t>++</w:t>
      </w:r>
      <w:proofErr w:type="spellEnd"/>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proofErr w:type="spellStart"/>
      <w:r w:rsidRPr="00324144">
        <w:rPr>
          <w:rFonts w:ascii="Consolas" w:hAnsi="Consolas" w:cs="Consolas"/>
          <w:color w:val="6A3E3E"/>
          <w:sz w:val="20"/>
          <w:szCs w:val="20"/>
        </w:rPr>
        <w:t>resultRow</w:t>
      </w:r>
      <w:r w:rsidRPr="00324144">
        <w:rPr>
          <w:rFonts w:ascii="Consolas" w:hAnsi="Consolas" w:cs="Consolas"/>
          <w:sz w:val="20"/>
          <w:szCs w:val="20"/>
        </w:rPr>
        <w:t>.setCoordinate</w:t>
      </w:r>
      <w:proofErr w:type="spellEnd"/>
      <w:r w:rsidRPr="00324144">
        <w:rPr>
          <w:rFonts w:ascii="Consolas" w:hAnsi="Consolas" w:cs="Consolas"/>
          <w:sz w:val="20"/>
          <w:szCs w:val="20"/>
        </w:rPr>
        <w:t>(</w:t>
      </w:r>
      <w:r w:rsidRPr="00324144">
        <w:rPr>
          <w:rFonts w:ascii="Consolas" w:hAnsi="Consolas" w:cs="Consolas"/>
          <w:color w:val="6A3E3E"/>
          <w:sz w:val="20"/>
          <w:szCs w:val="20"/>
        </w:rPr>
        <w:t>j</w:t>
      </w:r>
      <w:r w:rsidRPr="00324144">
        <w:rPr>
          <w:rFonts w:ascii="Consolas" w:hAnsi="Consolas" w:cs="Consolas"/>
          <w:sz w:val="20"/>
          <w:szCs w:val="20"/>
        </w:rPr>
        <w:t xml:space="preserve">-1, </w:t>
      </w:r>
      <w:proofErr w:type="spellStart"/>
      <w:r w:rsidRPr="00324144">
        <w:rPr>
          <w:rFonts w:ascii="Consolas" w:hAnsi="Consolas" w:cs="Consolas"/>
          <w:color w:val="6A3E3E"/>
          <w:sz w:val="20"/>
          <w:szCs w:val="20"/>
        </w:rPr>
        <w:t>other</w:t>
      </w:r>
      <w:r w:rsidRPr="00324144">
        <w:rPr>
          <w:rFonts w:ascii="Consolas" w:hAnsi="Consolas" w:cs="Consolas"/>
          <w:sz w:val="20"/>
          <w:szCs w:val="20"/>
        </w:rPr>
        <w:t>.getNumber</w:t>
      </w:r>
      <w:proofErr w:type="spellEnd"/>
      <w:r w:rsidRPr="00324144">
        <w:rPr>
          <w:rFonts w:ascii="Consolas" w:hAnsi="Consolas" w:cs="Consolas"/>
          <w:sz w:val="20"/>
          <w:szCs w:val="20"/>
        </w:rPr>
        <w:t>(</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xml:space="preserve">, </w:t>
      </w:r>
      <w:r w:rsidRPr="00324144">
        <w:rPr>
          <w:rFonts w:ascii="Consolas" w:hAnsi="Consolas" w:cs="Consolas"/>
          <w:color w:val="6A3E3E"/>
          <w:sz w:val="20"/>
          <w:szCs w:val="20"/>
        </w:rPr>
        <w:t>j</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proofErr w:type="spellStart"/>
      <w:r w:rsidRPr="00324144">
        <w:rPr>
          <w:rFonts w:ascii="Consolas" w:hAnsi="Consolas" w:cs="Consolas"/>
          <w:color w:val="6A3E3E"/>
          <w:sz w:val="20"/>
          <w:szCs w:val="20"/>
        </w:rPr>
        <w:t>result</w:t>
      </w:r>
      <w:r w:rsidRPr="00324144">
        <w:rPr>
          <w:rFonts w:ascii="Consolas" w:hAnsi="Consolas" w:cs="Consolas"/>
          <w:sz w:val="20"/>
          <w:szCs w:val="20"/>
        </w:rPr>
        <w:t>.setNumber</w:t>
      </w:r>
      <w:proofErr w:type="spellEnd"/>
      <w:r w:rsidRPr="00324144">
        <w:rPr>
          <w:rFonts w:ascii="Consolas" w:hAnsi="Consolas" w:cs="Consolas"/>
          <w:sz w:val="20"/>
          <w:szCs w:val="20"/>
        </w:rPr>
        <w:t>(</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resultRow</w:t>
      </w:r>
      <w:r w:rsidRPr="00324144">
        <w:rPr>
          <w:rFonts w:ascii="Consolas" w:hAnsi="Consolas" w:cs="Consolas"/>
          <w:sz w:val="20"/>
          <w:szCs w:val="20"/>
        </w:rPr>
        <w:t>.inproduct</w:t>
      </w:r>
      <w:proofErr w:type="spellEnd"/>
      <w:r w:rsidRPr="00324144">
        <w:rPr>
          <w:rFonts w:ascii="Consolas" w:hAnsi="Consolas" w:cs="Consolas"/>
          <w:sz w:val="20"/>
          <w:szCs w:val="20"/>
        </w:rPr>
        <w:t>(</w:t>
      </w:r>
      <w:proofErr w:type="spellStart"/>
      <w:r w:rsidRPr="00324144">
        <w:rPr>
          <w:rFonts w:ascii="Consolas" w:hAnsi="Consolas" w:cs="Consolas"/>
          <w:color w:val="6A3E3E"/>
          <w:sz w:val="20"/>
          <w:szCs w:val="20"/>
        </w:rPr>
        <w:t>resultColumn</w:t>
      </w:r>
      <w:proofErr w:type="spellEnd"/>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return</w:t>
      </w:r>
      <w:r w:rsidRPr="00324144">
        <w:rPr>
          <w:rFonts w:ascii="Consolas" w:hAnsi="Consolas" w:cs="Consolas"/>
          <w:sz w:val="20"/>
          <w:szCs w:val="20"/>
        </w:rPr>
        <w:t xml:space="preserve"> </w:t>
      </w:r>
      <w:r w:rsidRPr="00324144">
        <w:rPr>
          <w:rFonts w:ascii="Consolas" w:hAnsi="Consolas" w:cs="Consolas"/>
          <w:color w:val="6A3E3E"/>
          <w:sz w:val="20"/>
          <w:szCs w:val="20"/>
        </w:rPr>
        <w:t>result</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p>
    <w:p w:rsidR="00324144" w:rsidRDefault="00324144" w:rsidP="00324144">
      <w:pPr>
        <w:widowControl/>
        <w:rPr>
          <w:rFonts w:ascii="Consolas" w:hAnsi="Consolas" w:cs="Consolas"/>
          <w:sz w:val="20"/>
          <w:szCs w:val="20"/>
        </w:rPr>
      </w:pPr>
      <w:r w:rsidRPr="00324144">
        <w:rPr>
          <w:rFonts w:ascii="Consolas" w:hAnsi="Consolas" w:cs="Consolas"/>
          <w:sz w:val="20"/>
          <w:szCs w:val="20"/>
        </w:rPr>
        <w:tab/>
      </w:r>
    </w:p>
    <w:p w:rsidR="00324144" w:rsidRDefault="00324144">
      <w:pPr>
        <w:widowControl/>
        <w:autoSpaceDE/>
        <w:autoSpaceDN/>
        <w:adjustRightInd/>
        <w:spacing w:after="200" w:line="276" w:lineRule="auto"/>
        <w:rPr>
          <w:rFonts w:ascii="Consolas" w:hAnsi="Consolas" w:cs="Consolas"/>
          <w:sz w:val="20"/>
          <w:szCs w:val="20"/>
        </w:rPr>
      </w:pPr>
      <w:r>
        <w:rPr>
          <w:rFonts w:ascii="Consolas" w:hAnsi="Consolas" w:cs="Consolas"/>
          <w:sz w:val="20"/>
          <w:szCs w:val="20"/>
        </w:rPr>
        <w:br w:type="page"/>
      </w:r>
    </w:p>
    <w:p w:rsidR="00324144" w:rsidRPr="00324144" w:rsidRDefault="00324144" w:rsidP="00324144">
      <w:pPr>
        <w:widowControl/>
        <w:ind w:firstLine="720"/>
        <w:rPr>
          <w:rFonts w:ascii="Consolas" w:hAnsi="Consolas" w:cs="Consolas"/>
          <w:color w:val="auto"/>
          <w:sz w:val="20"/>
          <w:szCs w:val="20"/>
        </w:rPr>
      </w:pPr>
      <w:bookmarkStart w:id="1" w:name="_GoBack"/>
      <w:bookmarkEnd w:id="1"/>
      <w:r w:rsidRPr="00324144">
        <w:rPr>
          <w:rFonts w:ascii="Consolas" w:hAnsi="Consolas" w:cs="Consolas"/>
          <w:color w:val="646464"/>
          <w:sz w:val="20"/>
          <w:szCs w:val="20"/>
        </w:rPr>
        <w:lastRenderedPageBreak/>
        <w:t>@Override</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b/>
          <w:bCs/>
          <w:color w:val="7F0055"/>
          <w:sz w:val="20"/>
          <w:szCs w:val="20"/>
        </w:rPr>
        <w:t>public</w:t>
      </w:r>
      <w:r w:rsidRPr="00324144">
        <w:rPr>
          <w:rFonts w:ascii="Consolas" w:hAnsi="Consolas" w:cs="Consolas"/>
          <w:sz w:val="20"/>
          <w:szCs w:val="20"/>
        </w:rPr>
        <w:t xml:space="preserve"> String </w:t>
      </w:r>
      <w:proofErr w:type="spellStart"/>
      <w:r w:rsidRPr="00324144">
        <w:rPr>
          <w:rFonts w:ascii="Consolas" w:hAnsi="Consolas" w:cs="Consolas"/>
          <w:sz w:val="20"/>
          <w:szCs w:val="20"/>
        </w:rPr>
        <w:t>toString</w:t>
      </w:r>
      <w:proofErr w:type="spellEnd"/>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proofErr w:type="spellStart"/>
      <w:r w:rsidRPr="00324144">
        <w:rPr>
          <w:rFonts w:ascii="Consolas" w:hAnsi="Consolas" w:cs="Consolas"/>
          <w:sz w:val="20"/>
          <w:szCs w:val="20"/>
        </w:rPr>
        <w:t>StringBuilder</w:t>
      </w:r>
      <w:proofErr w:type="spellEnd"/>
      <w:r w:rsidRPr="00324144">
        <w:rPr>
          <w:rFonts w:ascii="Consolas" w:hAnsi="Consolas" w:cs="Consolas"/>
          <w:sz w:val="20"/>
          <w:szCs w:val="20"/>
        </w:rPr>
        <w:t xml:space="preserve"> </w:t>
      </w:r>
      <w:r w:rsidRPr="00324144">
        <w:rPr>
          <w:rFonts w:ascii="Consolas" w:hAnsi="Consolas" w:cs="Consolas"/>
          <w:color w:val="6A3E3E"/>
          <w:sz w:val="20"/>
          <w:szCs w:val="20"/>
        </w:rPr>
        <w:t>result</w:t>
      </w:r>
      <w:r w:rsidRPr="00324144">
        <w:rPr>
          <w:rFonts w:ascii="Consolas" w:hAnsi="Consolas" w:cs="Consolas"/>
          <w:sz w:val="20"/>
          <w:szCs w:val="20"/>
        </w:rPr>
        <w:t xml:space="preserve"> = </w:t>
      </w:r>
      <w:r w:rsidRPr="00324144">
        <w:rPr>
          <w:rFonts w:ascii="Consolas" w:hAnsi="Consolas" w:cs="Consolas"/>
          <w:b/>
          <w:bCs/>
          <w:color w:val="7F0055"/>
          <w:sz w:val="20"/>
          <w:szCs w:val="20"/>
        </w:rPr>
        <w:t>new</w:t>
      </w:r>
      <w:r w:rsidRPr="00324144">
        <w:rPr>
          <w:rFonts w:ascii="Consolas" w:hAnsi="Consolas" w:cs="Consolas"/>
          <w:sz w:val="20"/>
          <w:szCs w:val="20"/>
        </w:rPr>
        <w:t xml:space="preserve"> </w:t>
      </w:r>
      <w:proofErr w:type="spellStart"/>
      <w:r w:rsidRPr="00324144">
        <w:rPr>
          <w:rFonts w:ascii="Consolas" w:hAnsi="Consolas" w:cs="Consolas"/>
          <w:sz w:val="20"/>
          <w:szCs w:val="20"/>
        </w:rPr>
        <w:t>StringBuilder</w:t>
      </w:r>
      <w:proofErr w:type="spellEnd"/>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for</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xml:space="preserve">=1;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&lt;=</w:t>
      </w:r>
      <w:r w:rsidRPr="00324144">
        <w:rPr>
          <w:rFonts w:ascii="Consolas" w:hAnsi="Consolas" w:cs="Consolas"/>
          <w:color w:val="0000C0"/>
          <w:sz w:val="20"/>
          <w:szCs w:val="20"/>
        </w:rPr>
        <w:t>width</w:t>
      </w:r>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for</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r w:rsidRPr="00324144">
        <w:rPr>
          <w:rFonts w:ascii="Consolas" w:hAnsi="Consolas" w:cs="Consolas"/>
          <w:color w:val="6A3E3E"/>
          <w:sz w:val="20"/>
          <w:szCs w:val="20"/>
        </w:rPr>
        <w:t>j</w:t>
      </w:r>
      <w:r w:rsidRPr="00324144">
        <w:rPr>
          <w:rFonts w:ascii="Consolas" w:hAnsi="Consolas" w:cs="Consolas"/>
          <w:sz w:val="20"/>
          <w:szCs w:val="20"/>
        </w:rPr>
        <w:t xml:space="preserve">=1; </w:t>
      </w:r>
      <w:r w:rsidRPr="00324144">
        <w:rPr>
          <w:rFonts w:ascii="Consolas" w:hAnsi="Consolas" w:cs="Consolas"/>
          <w:color w:val="6A3E3E"/>
          <w:sz w:val="20"/>
          <w:szCs w:val="20"/>
        </w:rPr>
        <w:t>j</w:t>
      </w:r>
      <w:r w:rsidRPr="00324144">
        <w:rPr>
          <w:rFonts w:ascii="Consolas" w:hAnsi="Consolas" w:cs="Consolas"/>
          <w:sz w:val="20"/>
          <w:szCs w:val="20"/>
        </w:rPr>
        <w:t>&lt;=</w:t>
      </w:r>
      <w:r w:rsidRPr="00324144">
        <w:rPr>
          <w:rFonts w:ascii="Consolas" w:hAnsi="Consolas" w:cs="Consolas"/>
          <w:color w:val="0000C0"/>
          <w:sz w:val="20"/>
          <w:szCs w:val="20"/>
        </w:rPr>
        <w:t>height</w:t>
      </w:r>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j</w:t>
      </w:r>
      <w:r w:rsidRPr="00324144">
        <w:rPr>
          <w:rFonts w:ascii="Consolas" w:hAnsi="Consolas" w:cs="Consolas"/>
          <w:sz w:val="20"/>
          <w:szCs w:val="20"/>
        </w:rPr>
        <w:t>++</w:t>
      </w:r>
      <w:proofErr w:type="spellEnd"/>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proofErr w:type="spellStart"/>
      <w:r w:rsidRPr="00324144">
        <w:rPr>
          <w:rFonts w:ascii="Consolas" w:hAnsi="Consolas" w:cs="Consolas"/>
          <w:color w:val="6A3E3E"/>
          <w:sz w:val="20"/>
          <w:szCs w:val="20"/>
        </w:rPr>
        <w:t>result</w:t>
      </w:r>
      <w:r w:rsidRPr="00324144">
        <w:rPr>
          <w:rFonts w:ascii="Consolas" w:hAnsi="Consolas" w:cs="Consolas"/>
          <w:sz w:val="20"/>
          <w:szCs w:val="20"/>
        </w:rPr>
        <w:t>.append</w:t>
      </w:r>
      <w:proofErr w:type="spellEnd"/>
      <w:r w:rsidRPr="00324144">
        <w:rPr>
          <w:rFonts w:ascii="Consolas" w:hAnsi="Consolas" w:cs="Consolas"/>
          <w:sz w:val="20"/>
          <w:szCs w:val="20"/>
        </w:rPr>
        <w:t>(</w:t>
      </w:r>
      <w:proofErr w:type="spellStart"/>
      <w:r w:rsidRPr="00324144">
        <w:rPr>
          <w:rFonts w:ascii="Consolas" w:hAnsi="Consolas" w:cs="Consolas"/>
          <w:b/>
          <w:bCs/>
          <w:color w:val="7F0055"/>
          <w:sz w:val="20"/>
          <w:szCs w:val="20"/>
        </w:rPr>
        <w:t>this</w:t>
      </w:r>
      <w:r w:rsidRPr="00324144">
        <w:rPr>
          <w:rFonts w:ascii="Consolas" w:hAnsi="Consolas" w:cs="Consolas"/>
          <w:sz w:val="20"/>
          <w:szCs w:val="20"/>
        </w:rPr>
        <w:t>.getNumber</w:t>
      </w:r>
      <w:proofErr w:type="spellEnd"/>
      <w:r w:rsidRPr="00324144">
        <w:rPr>
          <w:rFonts w:ascii="Consolas" w:hAnsi="Consolas" w:cs="Consolas"/>
          <w:sz w:val="20"/>
          <w:szCs w:val="20"/>
        </w:rPr>
        <w:t>(</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xml:space="preserve">, </w:t>
      </w:r>
      <w:r w:rsidRPr="00324144">
        <w:rPr>
          <w:rFonts w:ascii="Consolas" w:hAnsi="Consolas" w:cs="Consolas"/>
          <w:color w:val="6A3E3E"/>
          <w:sz w:val="20"/>
          <w:szCs w:val="20"/>
        </w:rPr>
        <w:t>j</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proofErr w:type="spellStart"/>
      <w:r w:rsidRPr="00324144">
        <w:rPr>
          <w:rFonts w:ascii="Consolas" w:hAnsi="Consolas" w:cs="Consolas"/>
          <w:color w:val="6A3E3E"/>
          <w:sz w:val="20"/>
          <w:szCs w:val="20"/>
        </w:rPr>
        <w:t>result</w:t>
      </w:r>
      <w:r w:rsidRPr="00324144">
        <w:rPr>
          <w:rFonts w:ascii="Consolas" w:hAnsi="Consolas" w:cs="Consolas"/>
          <w:sz w:val="20"/>
          <w:szCs w:val="20"/>
        </w:rPr>
        <w:t>.append</w:t>
      </w:r>
      <w:proofErr w:type="spellEnd"/>
      <w:r w:rsidRPr="00324144">
        <w:rPr>
          <w:rFonts w:ascii="Consolas" w:hAnsi="Consolas" w:cs="Consolas"/>
          <w:sz w:val="20"/>
          <w:szCs w:val="20"/>
        </w:rPr>
        <w:t>(</w:t>
      </w:r>
      <w:r w:rsidRPr="00324144">
        <w:rPr>
          <w:rFonts w:ascii="Consolas" w:hAnsi="Consolas" w:cs="Consolas"/>
          <w:color w:val="2A00FF"/>
          <w:sz w:val="20"/>
          <w:szCs w:val="20"/>
        </w:rPr>
        <w:t>" "</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proofErr w:type="spellStart"/>
      <w:r w:rsidRPr="00324144">
        <w:rPr>
          <w:rFonts w:ascii="Consolas" w:hAnsi="Consolas" w:cs="Consolas"/>
          <w:color w:val="6A3E3E"/>
          <w:sz w:val="20"/>
          <w:szCs w:val="20"/>
        </w:rPr>
        <w:t>result</w:t>
      </w:r>
      <w:r w:rsidRPr="00324144">
        <w:rPr>
          <w:rFonts w:ascii="Consolas" w:hAnsi="Consolas" w:cs="Consolas"/>
          <w:sz w:val="20"/>
          <w:szCs w:val="20"/>
        </w:rPr>
        <w:t>.append</w:t>
      </w:r>
      <w:proofErr w:type="spellEnd"/>
      <w:r w:rsidRPr="00324144">
        <w:rPr>
          <w:rFonts w:ascii="Consolas" w:hAnsi="Consolas" w:cs="Consolas"/>
          <w:sz w:val="20"/>
          <w:szCs w:val="20"/>
        </w:rPr>
        <w:t>(</w:t>
      </w:r>
      <w:r w:rsidRPr="00324144">
        <w:rPr>
          <w:rFonts w:ascii="Consolas" w:hAnsi="Consolas" w:cs="Consolas"/>
          <w:color w:val="2A00FF"/>
          <w:sz w:val="20"/>
          <w:szCs w:val="20"/>
        </w:rPr>
        <w:t>"\n"</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return</w:t>
      </w:r>
      <w:r w:rsidRPr="00324144">
        <w:rPr>
          <w:rFonts w:ascii="Consolas" w:hAnsi="Consolas" w:cs="Consolas"/>
          <w:sz w:val="20"/>
          <w:szCs w:val="20"/>
        </w:rPr>
        <w:t xml:space="preserve"> </w:t>
      </w:r>
      <w:r w:rsidRPr="00324144">
        <w:rPr>
          <w:rFonts w:ascii="Consolas" w:hAnsi="Consolas" w:cs="Consolas"/>
          <w:b/>
          <w:bCs/>
          <w:color w:val="7F0055"/>
          <w:sz w:val="20"/>
          <w:szCs w:val="20"/>
        </w:rPr>
        <w:t>new</w:t>
      </w:r>
      <w:r w:rsidRPr="00324144">
        <w:rPr>
          <w:rFonts w:ascii="Consolas" w:hAnsi="Consolas" w:cs="Consolas"/>
          <w:sz w:val="20"/>
          <w:szCs w:val="20"/>
        </w:rPr>
        <w:t xml:space="preserve"> String(</w:t>
      </w:r>
      <w:r w:rsidRPr="00324144">
        <w:rPr>
          <w:rFonts w:ascii="Consolas" w:hAnsi="Consolas" w:cs="Consolas"/>
          <w:color w:val="6A3E3E"/>
          <w:sz w:val="20"/>
          <w:szCs w:val="20"/>
        </w:rPr>
        <w:t>result</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color w:val="646464"/>
          <w:sz w:val="20"/>
          <w:szCs w:val="20"/>
        </w:rPr>
        <w:t>@Override</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b/>
          <w:bCs/>
          <w:color w:val="7F0055"/>
          <w:sz w:val="20"/>
          <w:szCs w:val="20"/>
        </w:rPr>
        <w:t>public</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proofErr w:type="spellStart"/>
      <w:r w:rsidRPr="00324144">
        <w:rPr>
          <w:rFonts w:ascii="Consolas" w:hAnsi="Consolas" w:cs="Consolas"/>
          <w:sz w:val="20"/>
          <w:szCs w:val="20"/>
        </w:rPr>
        <w:t>hashCode</w:t>
      </w:r>
      <w:proofErr w:type="spellEnd"/>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color w:val="3F7F5F"/>
          <w:sz w:val="20"/>
          <w:szCs w:val="20"/>
        </w:rPr>
        <w:t>// primitive implementation, does not work for larger matrices</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r w:rsidRPr="00324144">
        <w:rPr>
          <w:rFonts w:ascii="Consolas" w:hAnsi="Consolas" w:cs="Consolas"/>
          <w:color w:val="6A3E3E"/>
          <w:sz w:val="20"/>
          <w:szCs w:val="20"/>
        </w:rPr>
        <w:t>result</w:t>
      </w:r>
      <w:r w:rsidRPr="00324144">
        <w:rPr>
          <w:rFonts w:ascii="Consolas" w:hAnsi="Consolas" w:cs="Consolas"/>
          <w:sz w:val="20"/>
          <w:szCs w:val="20"/>
        </w:rPr>
        <w:t xml:space="preserve"> = 1;</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for</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xml:space="preserve">=1;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&lt;=</w:t>
      </w:r>
      <w:r w:rsidRPr="00324144">
        <w:rPr>
          <w:rFonts w:ascii="Consolas" w:hAnsi="Consolas" w:cs="Consolas"/>
          <w:color w:val="0000C0"/>
          <w:sz w:val="20"/>
          <w:szCs w:val="20"/>
        </w:rPr>
        <w:t>width</w:t>
      </w:r>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for</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r w:rsidRPr="00324144">
        <w:rPr>
          <w:rFonts w:ascii="Consolas" w:hAnsi="Consolas" w:cs="Consolas"/>
          <w:color w:val="6A3E3E"/>
          <w:sz w:val="20"/>
          <w:szCs w:val="20"/>
        </w:rPr>
        <w:t>j</w:t>
      </w:r>
      <w:r w:rsidRPr="00324144">
        <w:rPr>
          <w:rFonts w:ascii="Consolas" w:hAnsi="Consolas" w:cs="Consolas"/>
          <w:sz w:val="20"/>
          <w:szCs w:val="20"/>
        </w:rPr>
        <w:t xml:space="preserve">=1; </w:t>
      </w:r>
      <w:r w:rsidRPr="00324144">
        <w:rPr>
          <w:rFonts w:ascii="Consolas" w:hAnsi="Consolas" w:cs="Consolas"/>
          <w:color w:val="6A3E3E"/>
          <w:sz w:val="20"/>
          <w:szCs w:val="20"/>
        </w:rPr>
        <w:t>j</w:t>
      </w:r>
      <w:r w:rsidRPr="00324144">
        <w:rPr>
          <w:rFonts w:ascii="Consolas" w:hAnsi="Consolas" w:cs="Consolas"/>
          <w:sz w:val="20"/>
          <w:szCs w:val="20"/>
        </w:rPr>
        <w:t>&lt;=</w:t>
      </w:r>
      <w:r w:rsidRPr="00324144">
        <w:rPr>
          <w:rFonts w:ascii="Consolas" w:hAnsi="Consolas" w:cs="Consolas"/>
          <w:color w:val="0000C0"/>
          <w:sz w:val="20"/>
          <w:szCs w:val="20"/>
        </w:rPr>
        <w:t>height</w:t>
      </w:r>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j</w:t>
      </w:r>
      <w:r w:rsidRPr="00324144">
        <w:rPr>
          <w:rFonts w:ascii="Consolas" w:hAnsi="Consolas" w:cs="Consolas"/>
          <w:sz w:val="20"/>
          <w:szCs w:val="20"/>
        </w:rPr>
        <w:t>++</w:t>
      </w:r>
      <w:proofErr w:type="spellEnd"/>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color w:val="6A3E3E"/>
          <w:sz w:val="20"/>
          <w:szCs w:val="20"/>
        </w:rPr>
        <w:t>result</w:t>
      </w:r>
      <w:r w:rsidRPr="00324144">
        <w:rPr>
          <w:rFonts w:ascii="Consolas" w:hAnsi="Consolas" w:cs="Consolas"/>
          <w:sz w:val="20"/>
          <w:szCs w:val="20"/>
        </w:rPr>
        <w:t xml:space="preserve"> = (</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w:t>
      </w:r>
      <w:r w:rsidRPr="00324144">
        <w:rPr>
          <w:rFonts w:ascii="Consolas" w:hAnsi="Consolas" w:cs="Consolas"/>
          <w:color w:val="6A3E3E"/>
          <w:sz w:val="20"/>
          <w:szCs w:val="20"/>
        </w:rPr>
        <w:t>result</w:t>
      </w:r>
      <w:r w:rsidRPr="00324144">
        <w:rPr>
          <w:rFonts w:ascii="Consolas" w:hAnsi="Consolas" w:cs="Consolas"/>
          <w:sz w:val="20"/>
          <w:szCs w:val="20"/>
        </w:rPr>
        <w:t xml:space="preserve"> * </w:t>
      </w:r>
      <w:proofErr w:type="spellStart"/>
      <w:r w:rsidRPr="00324144">
        <w:rPr>
          <w:rFonts w:ascii="Consolas" w:hAnsi="Consolas" w:cs="Consolas"/>
          <w:b/>
          <w:bCs/>
          <w:color w:val="7F0055"/>
          <w:sz w:val="20"/>
          <w:szCs w:val="20"/>
        </w:rPr>
        <w:t>this</w:t>
      </w:r>
      <w:r w:rsidRPr="00324144">
        <w:rPr>
          <w:rFonts w:ascii="Consolas" w:hAnsi="Consolas" w:cs="Consolas"/>
          <w:sz w:val="20"/>
          <w:szCs w:val="20"/>
        </w:rPr>
        <w:t>.getNumber</w:t>
      </w:r>
      <w:proofErr w:type="spellEnd"/>
      <w:r w:rsidRPr="00324144">
        <w:rPr>
          <w:rFonts w:ascii="Consolas" w:hAnsi="Consolas" w:cs="Consolas"/>
          <w:sz w:val="20"/>
          <w:szCs w:val="20"/>
        </w:rPr>
        <w:t>(</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xml:space="preserve">, </w:t>
      </w:r>
      <w:r w:rsidRPr="00324144">
        <w:rPr>
          <w:rFonts w:ascii="Consolas" w:hAnsi="Consolas" w:cs="Consolas"/>
          <w:color w:val="6A3E3E"/>
          <w:sz w:val="20"/>
          <w:szCs w:val="20"/>
        </w:rPr>
        <w:t>j</w:t>
      </w:r>
      <w:r w:rsidRPr="00324144">
        <w:rPr>
          <w:rFonts w:ascii="Consolas" w:hAnsi="Consolas" w:cs="Consolas"/>
          <w:sz w:val="20"/>
          <w:szCs w:val="20"/>
        </w:rPr>
        <w:t xml:space="preserve">)) *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return</w:t>
      </w:r>
      <w:r w:rsidRPr="00324144">
        <w:rPr>
          <w:rFonts w:ascii="Consolas" w:hAnsi="Consolas" w:cs="Consolas"/>
          <w:sz w:val="20"/>
          <w:szCs w:val="20"/>
        </w:rPr>
        <w:t xml:space="preserve"> </w:t>
      </w:r>
      <w:r w:rsidRPr="00324144">
        <w:rPr>
          <w:rFonts w:ascii="Consolas" w:hAnsi="Consolas" w:cs="Consolas"/>
          <w:color w:val="6A3E3E"/>
          <w:sz w:val="20"/>
          <w:szCs w:val="20"/>
        </w:rPr>
        <w:t>result</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color w:val="646464"/>
          <w:sz w:val="20"/>
          <w:szCs w:val="20"/>
        </w:rPr>
        <w:t>@Override</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b/>
          <w:bCs/>
          <w:color w:val="7F0055"/>
          <w:sz w:val="20"/>
          <w:szCs w:val="20"/>
        </w:rPr>
        <w:t>public</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boolean</w:t>
      </w:r>
      <w:proofErr w:type="spellEnd"/>
      <w:r w:rsidRPr="00324144">
        <w:rPr>
          <w:rFonts w:ascii="Consolas" w:hAnsi="Consolas" w:cs="Consolas"/>
          <w:sz w:val="20"/>
          <w:szCs w:val="20"/>
        </w:rPr>
        <w:t xml:space="preserve"> equals(Object </w:t>
      </w:r>
      <w:r w:rsidRPr="00324144">
        <w:rPr>
          <w:rFonts w:ascii="Consolas" w:hAnsi="Consolas" w:cs="Consolas"/>
          <w:color w:val="6A3E3E"/>
          <w:sz w:val="20"/>
          <w:szCs w:val="20"/>
        </w:rPr>
        <w:t>other</w:t>
      </w:r>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if</w:t>
      </w:r>
      <w:r w:rsidRPr="00324144">
        <w:rPr>
          <w:rFonts w:ascii="Consolas" w:hAnsi="Consolas" w:cs="Consolas"/>
          <w:sz w:val="20"/>
          <w:szCs w:val="20"/>
        </w:rPr>
        <w:t xml:space="preserve"> (!(</w:t>
      </w:r>
      <w:r w:rsidRPr="00324144">
        <w:rPr>
          <w:rFonts w:ascii="Consolas" w:hAnsi="Consolas" w:cs="Consolas"/>
          <w:color w:val="6A3E3E"/>
          <w:sz w:val="20"/>
          <w:szCs w:val="20"/>
        </w:rPr>
        <w:t>other</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instanceof</w:t>
      </w:r>
      <w:proofErr w:type="spellEnd"/>
      <w:r w:rsidRPr="00324144">
        <w:rPr>
          <w:rFonts w:ascii="Consolas" w:hAnsi="Consolas" w:cs="Consolas"/>
          <w:sz w:val="20"/>
          <w:szCs w:val="20"/>
        </w:rPr>
        <w:t xml:space="preserve"> Matrix))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return</w:t>
      </w:r>
      <w:r w:rsidRPr="00324144">
        <w:rPr>
          <w:rFonts w:ascii="Consolas" w:hAnsi="Consolas" w:cs="Consolas"/>
          <w:sz w:val="20"/>
          <w:szCs w:val="20"/>
        </w:rPr>
        <w:t xml:space="preserve"> </w:t>
      </w:r>
      <w:r w:rsidRPr="00324144">
        <w:rPr>
          <w:rFonts w:ascii="Consolas" w:hAnsi="Consolas" w:cs="Consolas"/>
          <w:b/>
          <w:bCs/>
          <w:color w:val="7F0055"/>
          <w:sz w:val="20"/>
          <w:szCs w:val="20"/>
        </w:rPr>
        <w:t>false</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t xml:space="preserve">Matrix </w:t>
      </w:r>
      <w:proofErr w:type="spellStart"/>
      <w:r w:rsidRPr="00324144">
        <w:rPr>
          <w:rFonts w:ascii="Consolas" w:hAnsi="Consolas" w:cs="Consolas"/>
          <w:color w:val="6A3E3E"/>
          <w:sz w:val="20"/>
          <w:szCs w:val="20"/>
        </w:rPr>
        <w:t>otherMatrix</w:t>
      </w:r>
      <w:proofErr w:type="spellEnd"/>
      <w:r w:rsidRPr="00324144">
        <w:rPr>
          <w:rFonts w:ascii="Consolas" w:hAnsi="Consolas" w:cs="Consolas"/>
          <w:sz w:val="20"/>
          <w:szCs w:val="20"/>
        </w:rPr>
        <w:t xml:space="preserve"> = (Matrix)</w:t>
      </w:r>
      <w:r w:rsidRPr="00324144">
        <w:rPr>
          <w:rFonts w:ascii="Consolas" w:hAnsi="Consolas" w:cs="Consolas"/>
          <w:color w:val="6A3E3E"/>
          <w:sz w:val="20"/>
          <w:szCs w:val="20"/>
        </w:rPr>
        <w:t>other</w:t>
      </w:r>
      <w:r w:rsidRPr="00324144">
        <w:rPr>
          <w:rFonts w:ascii="Consolas" w:hAnsi="Consolas" w:cs="Consolas"/>
          <w:sz w:val="20"/>
          <w:szCs w:val="20"/>
        </w:rPr>
        <w:t>;</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color w:val="3F7F5F"/>
          <w:sz w:val="20"/>
          <w:szCs w:val="20"/>
        </w:rPr>
        <w:t>// Matrices are equal if all cells are equal</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for</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xml:space="preserve">=1;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&lt;=</w:t>
      </w:r>
      <w:r w:rsidRPr="00324144">
        <w:rPr>
          <w:rFonts w:ascii="Consolas" w:hAnsi="Consolas" w:cs="Consolas"/>
          <w:color w:val="0000C0"/>
          <w:sz w:val="20"/>
          <w:szCs w:val="20"/>
        </w:rPr>
        <w:t>width</w:t>
      </w:r>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for</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int</w:t>
      </w:r>
      <w:proofErr w:type="spellEnd"/>
      <w:r w:rsidRPr="00324144">
        <w:rPr>
          <w:rFonts w:ascii="Consolas" w:hAnsi="Consolas" w:cs="Consolas"/>
          <w:sz w:val="20"/>
          <w:szCs w:val="20"/>
        </w:rPr>
        <w:t xml:space="preserve"> </w:t>
      </w:r>
      <w:r w:rsidRPr="00324144">
        <w:rPr>
          <w:rFonts w:ascii="Consolas" w:hAnsi="Consolas" w:cs="Consolas"/>
          <w:color w:val="6A3E3E"/>
          <w:sz w:val="20"/>
          <w:szCs w:val="20"/>
        </w:rPr>
        <w:t>j</w:t>
      </w:r>
      <w:r w:rsidRPr="00324144">
        <w:rPr>
          <w:rFonts w:ascii="Consolas" w:hAnsi="Consolas" w:cs="Consolas"/>
          <w:sz w:val="20"/>
          <w:szCs w:val="20"/>
        </w:rPr>
        <w:t xml:space="preserve">=1; </w:t>
      </w:r>
      <w:r w:rsidRPr="00324144">
        <w:rPr>
          <w:rFonts w:ascii="Consolas" w:hAnsi="Consolas" w:cs="Consolas"/>
          <w:color w:val="6A3E3E"/>
          <w:sz w:val="20"/>
          <w:szCs w:val="20"/>
        </w:rPr>
        <w:t>j</w:t>
      </w:r>
      <w:r w:rsidRPr="00324144">
        <w:rPr>
          <w:rFonts w:ascii="Consolas" w:hAnsi="Consolas" w:cs="Consolas"/>
          <w:sz w:val="20"/>
          <w:szCs w:val="20"/>
        </w:rPr>
        <w:t>&lt;=</w:t>
      </w:r>
      <w:r w:rsidRPr="00324144">
        <w:rPr>
          <w:rFonts w:ascii="Consolas" w:hAnsi="Consolas" w:cs="Consolas"/>
          <w:color w:val="0000C0"/>
          <w:sz w:val="20"/>
          <w:szCs w:val="20"/>
        </w:rPr>
        <w:t>height</w:t>
      </w:r>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j</w:t>
      </w:r>
      <w:r w:rsidRPr="00324144">
        <w:rPr>
          <w:rFonts w:ascii="Consolas" w:hAnsi="Consolas" w:cs="Consolas"/>
          <w:sz w:val="20"/>
          <w:szCs w:val="20"/>
        </w:rPr>
        <w:t>++</w:t>
      </w:r>
      <w:proofErr w:type="spellEnd"/>
      <w:r w:rsidRPr="00324144">
        <w:rPr>
          <w:rFonts w:ascii="Consolas" w:hAnsi="Consolas" w:cs="Consolas"/>
          <w:sz w:val="20"/>
          <w:szCs w:val="20"/>
        </w:rPr>
        <w:t>) {</w:t>
      </w:r>
    </w:p>
    <w:p w:rsidR="00324144" w:rsidRPr="00324144" w:rsidRDefault="00324144" w:rsidP="00324144">
      <w:pPr>
        <w:widowControl/>
        <w:rPr>
          <w:rFonts w:ascii="Consolas" w:hAnsi="Consolas" w:cs="Consolas"/>
          <w:color w:val="auto"/>
          <w:sz w:val="20"/>
          <w:szCs w:val="20"/>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b/>
          <w:bCs/>
          <w:color w:val="7F0055"/>
          <w:sz w:val="20"/>
          <w:szCs w:val="20"/>
        </w:rPr>
        <w:t>if</w:t>
      </w:r>
      <w:r w:rsidRPr="00324144">
        <w:rPr>
          <w:rFonts w:ascii="Consolas" w:hAnsi="Consolas" w:cs="Consolas"/>
          <w:sz w:val="20"/>
          <w:szCs w:val="20"/>
        </w:rPr>
        <w:t xml:space="preserve"> (</w:t>
      </w:r>
      <w:proofErr w:type="spellStart"/>
      <w:r w:rsidRPr="00324144">
        <w:rPr>
          <w:rFonts w:ascii="Consolas" w:hAnsi="Consolas" w:cs="Consolas"/>
          <w:b/>
          <w:bCs/>
          <w:color w:val="7F0055"/>
          <w:sz w:val="20"/>
          <w:szCs w:val="20"/>
        </w:rPr>
        <w:t>this</w:t>
      </w:r>
      <w:r w:rsidRPr="00324144">
        <w:rPr>
          <w:rFonts w:ascii="Consolas" w:hAnsi="Consolas" w:cs="Consolas"/>
          <w:sz w:val="20"/>
          <w:szCs w:val="20"/>
        </w:rPr>
        <w:t>.getNumber</w:t>
      </w:r>
      <w:proofErr w:type="spellEnd"/>
      <w:r w:rsidRPr="00324144">
        <w:rPr>
          <w:rFonts w:ascii="Consolas" w:hAnsi="Consolas" w:cs="Consolas"/>
          <w:sz w:val="20"/>
          <w:szCs w:val="20"/>
        </w:rPr>
        <w:t>(</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xml:space="preserve">) != </w:t>
      </w:r>
      <w:proofErr w:type="spellStart"/>
      <w:r w:rsidRPr="00324144">
        <w:rPr>
          <w:rFonts w:ascii="Consolas" w:hAnsi="Consolas" w:cs="Consolas"/>
          <w:color w:val="6A3E3E"/>
          <w:sz w:val="20"/>
          <w:szCs w:val="20"/>
        </w:rPr>
        <w:t>otherMatrix</w:t>
      </w:r>
      <w:r w:rsidRPr="00324144">
        <w:rPr>
          <w:rFonts w:ascii="Consolas" w:hAnsi="Consolas" w:cs="Consolas"/>
          <w:sz w:val="20"/>
          <w:szCs w:val="20"/>
        </w:rPr>
        <w:t>.getNumber</w:t>
      </w:r>
      <w:proofErr w:type="spellEnd"/>
      <w:r w:rsidRPr="00324144">
        <w:rPr>
          <w:rFonts w:ascii="Consolas" w:hAnsi="Consolas" w:cs="Consolas"/>
          <w:sz w:val="20"/>
          <w:szCs w:val="20"/>
        </w:rPr>
        <w:t>(</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xml:space="preserve">, </w:t>
      </w:r>
      <w:proofErr w:type="spellStart"/>
      <w:r w:rsidRPr="00324144">
        <w:rPr>
          <w:rFonts w:ascii="Consolas" w:hAnsi="Consolas" w:cs="Consolas"/>
          <w:color w:val="6A3E3E"/>
          <w:sz w:val="20"/>
          <w:szCs w:val="20"/>
        </w:rPr>
        <w:t>i</w:t>
      </w:r>
      <w:proofErr w:type="spellEnd"/>
      <w:r w:rsidRPr="00324144">
        <w:rPr>
          <w:rFonts w:ascii="Consolas" w:hAnsi="Consolas" w:cs="Consolas"/>
          <w:sz w:val="20"/>
          <w:szCs w:val="20"/>
        </w:rPr>
        <w:t>)) {</w:t>
      </w:r>
    </w:p>
    <w:p w:rsidR="00324144" w:rsidRDefault="00324144" w:rsidP="00324144">
      <w:pPr>
        <w:widowControl/>
        <w:rPr>
          <w:rFonts w:ascii="Consolas" w:hAnsi="Consolas" w:cs="Consolas"/>
          <w:color w:val="auto"/>
          <w:sz w:val="20"/>
          <w:szCs w:val="20"/>
          <w:lang w:val="nl-NL"/>
        </w:rPr>
      </w:pP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sidRPr="00324144">
        <w:rPr>
          <w:rFonts w:ascii="Consolas" w:hAnsi="Consolas" w:cs="Consolas"/>
          <w:sz w:val="20"/>
          <w:szCs w:val="20"/>
        </w:rPr>
        <w:tab/>
      </w:r>
      <w:r>
        <w:rPr>
          <w:rFonts w:ascii="Consolas" w:hAnsi="Consolas" w:cs="Consolas"/>
          <w:b/>
          <w:bCs/>
          <w:color w:val="7F0055"/>
          <w:sz w:val="20"/>
          <w:szCs w:val="20"/>
          <w:lang w:val="nl-NL"/>
        </w:rPr>
        <w:t>return</w:t>
      </w:r>
      <w:r>
        <w:rPr>
          <w:rFonts w:ascii="Consolas" w:hAnsi="Consolas" w:cs="Consolas"/>
          <w:sz w:val="20"/>
          <w:szCs w:val="20"/>
          <w:lang w:val="nl-NL"/>
        </w:rPr>
        <w:t xml:space="preserve"> </w:t>
      </w:r>
      <w:proofErr w:type="spellStart"/>
      <w:r>
        <w:rPr>
          <w:rFonts w:ascii="Consolas" w:hAnsi="Consolas" w:cs="Consolas"/>
          <w:b/>
          <w:bCs/>
          <w:color w:val="7F0055"/>
          <w:sz w:val="20"/>
          <w:szCs w:val="20"/>
          <w:lang w:val="nl-NL"/>
        </w:rPr>
        <w:t>false</w:t>
      </w:r>
      <w:proofErr w:type="spellEnd"/>
      <w:r>
        <w:rPr>
          <w:rFonts w:ascii="Consolas" w:hAnsi="Consolas" w:cs="Consolas"/>
          <w:sz w:val="20"/>
          <w:szCs w:val="20"/>
          <w:lang w:val="nl-NL"/>
        </w:rPr>
        <w:t>;</w:t>
      </w:r>
    </w:p>
    <w:p w:rsidR="00324144" w:rsidRDefault="00324144" w:rsidP="00324144">
      <w:pPr>
        <w:widowControl/>
        <w:rPr>
          <w:rFonts w:ascii="Consolas" w:hAnsi="Consolas" w:cs="Consolas"/>
          <w:color w:val="auto"/>
          <w:sz w:val="20"/>
          <w:szCs w:val="20"/>
          <w:lang w:val="nl-NL"/>
        </w:rPr>
      </w:pPr>
      <w:r>
        <w:rPr>
          <w:rFonts w:ascii="Consolas" w:hAnsi="Consolas" w:cs="Consolas"/>
          <w:sz w:val="20"/>
          <w:szCs w:val="20"/>
          <w:lang w:val="nl-NL"/>
        </w:rPr>
        <w:tab/>
      </w:r>
      <w:r>
        <w:rPr>
          <w:rFonts w:ascii="Consolas" w:hAnsi="Consolas" w:cs="Consolas"/>
          <w:sz w:val="20"/>
          <w:szCs w:val="20"/>
          <w:lang w:val="nl-NL"/>
        </w:rPr>
        <w:tab/>
      </w:r>
      <w:r>
        <w:rPr>
          <w:rFonts w:ascii="Consolas" w:hAnsi="Consolas" w:cs="Consolas"/>
          <w:sz w:val="20"/>
          <w:szCs w:val="20"/>
          <w:lang w:val="nl-NL"/>
        </w:rPr>
        <w:tab/>
      </w:r>
      <w:r>
        <w:rPr>
          <w:rFonts w:ascii="Consolas" w:hAnsi="Consolas" w:cs="Consolas"/>
          <w:sz w:val="20"/>
          <w:szCs w:val="20"/>
          <w:lang w:val="nl-NL"/>
        </w:rPr>
        <w:tab/>
        <w:t>}</w:t>
      </w:r>
    </w:p>
    <w:p w:rsidR="00324144" w:rsidRDefault="00324144" w:rsidP="00324144">
      <w:pPr>
        <w:widowControl/>
        <w:rPr>
          <w:rFonts w:ascii="Consolas" w:hAnsi="Consolas" w:cs="Consolas"/>
          <w:color w:val="auto"/>
          <w:sz w:val="20"/>
          <w:szCs w:val="20"/>
          <w:lang w:val="nl-NL"/>
        </w:rPr>
      </w:pPr>
      <w:r>
        <w:rPr>
          <w:rFonts w:ascii="Consolas" w:hAnsi="Consolas" w:cs="Consolas"/>
          <w:sz w:val="20"/>
          <w:szCs w:val="20"/>
          <w:lang w:val="nl-NL"/>
        </w:rPr>
        <w:tab/>
      </w:r>
      <w:r>
        <w:rPr>
          <w:rFonts w:ascii="Consolas" w:hAnsi="Consolas" w:cs="Consolas"/>
          <w:sz w:val="20"/>
          <w:szCs w:val="20"/>
          <w:lang w:val="nl-NL"/>
        </w:rPr>
        <w:tab/>
      </w:r>
      <w:r>
        <w:rPr>
          <w:rFonts w:ascii="Consolas" w:hAnsi="Consolas" w:cs="Consolas"/>
          <w:sz w:val="20"/>
          <w:szCs w:val="20"/>
          <w:lang w:val="nl-NL"/>
        </w:rPr>
        <w:tab/>
        <w:t>}</w:t>
      </w:r>
    </w:p>
    <w:p w:rsidR="00324144" w:rsidRDefault="00324144" w:rsidP="00324144">
      <w:pPr>
        <w:widowControl/>
        <w:rPr>
          <w:rFonts w:ascii="Consolas" w:hAnsi="Consolas" w:cs="Consolas"/>
          <w:color w:val="auto"/>
          <w:sz w:val="20"/>
          <w:szCs w:val="20"/>
          <w:lang w:val="nl-NL"/>
        </w:rPr>
      </w:pPr>
      <w:r>
        <w:rPr>
          <w:rFonts w:ascii="Consolas" w:hAnsi="Consolas" w:cs="Consolas"/>
          <w:sz w:val="20"/>
          <w:szCs w:val="20"/>
          <w:lang w:val="nl-NL"/>
        </w:rPr>
        <w:tab/>
      </w:r>
      <w:r>
        <w:rPr>
          <w:rFonts w:ascii="Consolas" w:hAnsi="Consolas" w:cs="Consolas"/>
          <w:sz w:val="20"/>
          <w:szCs w:val="20"/>
          <w:lang w:val="nl-NL"/>
        </w:rPr>
        <w:tab/>
        <w:t>}</w:t>
      </w:r>
    </w:p>
    <w:p w:rsidR="00324144" w:rsidRDefault="00324144" w:rsidP="00324144">
      <w:pPr>
        <w:widowControl/>
        <w:rPr>
          <w:rFonts w:ascii="Consolas" w:hAnsi="Consolas" w:cs="Consolas"/>
          <w:color w:val="auto"/>
          <w:sz w:val="20"/>
          <w:szCs w:val="20"/>
          <w:lang w:val="nl-NL"/>
        </w:rPr>
      </w:pPr>
      <w:r>
        <w:rPr>
          <w:rFonts w:ascii="Consolas" w:hAnsi="Consolas" w:cs="Consolas"/>
          <w:sz w:val="20"/>
          <w:szCs w:val="20"/>
          <w:lang w:val="nl-NL"/>
        </w:rPr>
        <w:tab/>
      </w:r>
      <w:r>
        <w:rPr>
          <w:rFonts w:ascii="Consolas" w:hAnsi="Consolas" w:cs="Consolas"/>
          <w:sz w:val="20"/>
          <w:szCs w:val="20"/>
          <w:lang w:val="nl-NL"/>
        </w:rPr>
        <w:tab/>
      </w:r>
      <w:r>
        <w:rPr>
          <w:rFonts w:ascii="Consolas" w:hAnsi="Consolas" w:cs="Consolas"/>
          <w:b/>
          <w:bCs/>
          <w:color w:val="7F0055"/>
          <w:sz w:val="20"/>
          <w:szCs w:val="20"/>
          <w:lang w:val="nl-NL"/>
        </w:rPr>
        <w:t>return</w:t>
      </w:r>
      <w:r>
        <w:rPr>
          <w:rFonts w:ascii="Consolas" w:hAnsi="Consolas" w:cs="Consolas"/>
          <w:sz w:val="20"/>
          <w:szCs w:val="20"/>
          <w:lang w:val="nl-NL"/>
        </w:rPr>
        <w:t xml:space="preserve"> </w:t>
      </w:r>
      <w:proofErr w:type="spellStart"/>
      <w:r>
        <w:rPr>
          <w:rFonts w:ascii="Consolas" w:hAnsi="Consolas" w:cs="Consolas"/>
          <w:b/>
          <w:bCs/>
          <w:color w:val="7F0055"/>
          <w:sz w:val="20"/>
          <w:szCs w:val="20"/>
          <w:lang w:val="nl-NL"/>
        </w:rPr>
        <w:t>true</w:t>
      </w:r>
      <w:proofErr w:type="spellEnd"/>
      <w:r>
        <w:rPr>
          <w:rFonts w:ascii="Consolas" w:hAnsi="Consolas" w:cs="Consolas"/>
          <w:sz w:val="20"/>
          <w:szCs w:val="20"/>
          <w:lang w:val="nl-NL"/>
        </w:rPr>
        <w:t>;</w:t>
      </w:r>
    </w:p>
    <w:p w:rsidR="00324144" w:rsidRDefault="00324144" w:rsidP="00324144">
      <w:pPr>
        <w:widowControl/>
        <w:rPr>
          <w:rFonts w:ascii="Consolas" w:hAnsi="Consolas" w:cs="Consolas"/>
          <w:color w:val="auto"/>
          <w:sz w:val="20"/>
          <w:szCs w:val="20"/>
          <w:lang w:val="nl-NL"/>
        </w:rPr>
      </w:pPr>
      <w:r>
        <w:rPr>
          <w:rFonts w:ascii="Consolas" w:hAnsi="Consolas" w:cs="Consolas"/>
          <w:sz w:val="20"/>
          <w:szCs w:val="20"/>
          <w:lang w:val="nl-NL"/>
        </w:rPr>
        <w:tab/>
        <w:t>}</w:t>
      </w:r>
    </w:p>
    <w:p w:rsidR="00324144" w:rsidRDefault="00324144" w:rsidP="00324144">
      <w:pPr>
        <w:widowControl/>
        <w:rPr>
          <w:rFonts w:ascii="Consolas" w:hAnsi="Consolas" w:cs="Consolas"/>
          <w:color w:val="auto"/>
          <w:sz w:val="20"/>
          <w:szCs w:val="20"/>
          <w:lang w:val="nl-NL"/>
        </w:rPr>
      </w:pPr>
      <w:r>
        <w:rPr>
          <w:rFonts w:ascii="Consolas" w:hAnsi="Consolas" w:cs="Consolas"/>
          <w:sz w:val="20"/>
          <w:szCs w:val="20"/>
          <w:lang w:val="nl-NL"/>
        </w:rPr>
        <w:t>}</w:t>
      </w:r>
    </w:p>
    <w:p w:rsidR="00471E67" w:rsidRDefault="00471E67" w:rsidP="00F40CFE">
      <w:pPr>
        <w:rPr>
          <w:sz w:val="22"/>
          <w:szCs w:val="22"/>
        </w:rPr>
      </w:pPr>
    </w:p>
    <w:p w:rsidR="00A27B20" w:rsidRDefault="00A27B20">
      <w:pPr>
        <w:widowControl/>
        <w:autoSpaceDE/>
        <w:autoSpaceDN/>
        <w:adjustRightInd/>
        <w:spacing w:after="200" w:line="276" w:lineRule="auto"/>
        <w:rPr>
          <w:sz w:val="22"/>
          <w:szCs w:val="22"/>
        </w:rPr>
      </w:pPr>
      <w:r>
        <w:rPr>
          <w:sz w:val="22"/>
          <w:szCs w:val="22"/>
        </w:rPr>
        <w:br w:type="page"/>
      </w:r>
    </w:p>
    <w:p w:rsidR="00471E67" w:rsidRDefault="00471E67" w:rsidP="00471E67">
      <w:pPr>
        <w:rPr>
          <w:sz w:val="22"/>
          <w:szCs w:val="22"/>
        </w:rPr>
      </w:pPr>
      <w:r>
        <w:rPr>
          <w:sz w:val="22"/>
          <w:szCs w:val="22"/>
        </w:rPr>
        <w:lastRenderedPageBreak/>
        <w:t>There’s also a test class written, starting with:</w:t>
      </w:r>
    </w:p>
    <w:p w:rsidR="00471E67" w:rsidRPr="00B14D77" w:rsidRDefault="00471E67" w:rsidP="00471E67">
      <w:pPr>
        <w:rPr>
          <w:sz w:val="18"/>
          <w:szCs w:val="18"/>
        </w:rPr>
      </w:pPr>
      <w:r w:rsidRPr="00B14D77">
        <w:rPr>
          <w:sz w:val="18"/>
          <w:szCs w:val="18"/>
        </w:rPr>
        <w:t xml:space="preserve">import static </w:t>
      </w:r>
      <w:proofErr w:type="spellStart"/>
      <w:r w:rsidRPr="00B14D77">
        <w:rPr>
          <w:sz w:val="18"/>
          <w:szCs w:val="18"/>
        </w:rPr>
        <w:t>org.junit.Assert</w:t>
      </w:r>
      <w:proofErr w:type="spellEnd"/>
      <w:r w:rsidRPr="00B14D77">
        <w:rPr>
          <w:sz w:val="18"/>
          <w:szCs w:val="18"/>
        </w:rPr>
        <w:t>.*;</w:t>
      </w:r>
    </w:p>
    <w:p w:rsidR="00471E67" w:rsidRPr="00B14D77" w:rsidRDefault="00471E67" w:rsidP="00471E67">
      <w:pPr>
        <w:rPr>
          <w:sz w:val="18"/>
          <w:szCs w:val="18"/>
        </w:rPr>
      </w:pPr>
      <w:r w:rsidRPr="00B14D77">
        <w:rPr>
          <w:sz w:val="18"/>
          <w:szCs w:val="18"/>
        </w:rPr>
        <w:t xml:space="preserve">import </w:t>
      </w:r>
      <w:proofErr w:type="spellStart"/>
      <w:r w:rsidRPr="00B14D77">
        <w:rPr>
          <w:sz w:val="18"/>
          <w:szCs w:val="18"/>
        </w:rPr>
        <w:t>math.BoundVector</w:t>
      </w:r>
      <w:proofErr w:type="spellEnd"/>
      <w:r w:rsidRPr="00B14D77">
        <w:rPr>
          <w:sz w:val="18"/>
          <w:szCs w:val="18"/>
        </w:rPr>
        <w:t>;</w:t>
      </w:r>
    </w:p>
    <w:p w:rsidR="00471E67" w:rsidRPr="00B14D77" w:rsidRDefault="00471E67" w:rsidP="00471E67">
      <w:pPr>
        <w:rPr>
          <w:sz w:val="18"/>
          <w:szCs w:val="18"/>
        </w:rPr>
      </w:pPr>
    </w:p>
    <w:p w:rsidR="00471E67" w:rsidRPr="00B14D77" w:rsidRDefault="00471E67" w:rsidP="00471E67">
      <w:pPr>
        <w:rPr>
          <w:sz w:val="18"/>
          <w:szCs w:val="18"/>
        </w:rPr>
      </w:pPr>
      <w:r w:rsidRPr="00B14D77">
        <w:rPr>
          <w:sz w:val="18"/>
          <w:szCs w:val="18"/>
        </w:rPr>
        <w:t xml:space="preserve">import </w:t>
      </w:r>
      <w:proofErr w:type="spellStart"/>
      <w:r w:rsidRPr="00B14D77">
        <w:rPr>
          <w:sz w:val="18"/>
          <w:szCs w:val="18"/>
        </w:rPr>
        <w:t>org.junit.Before</w:t>
      </w:r>
      <w:proofErr w:type="spellEnd"/>
      <w:r w:rsidRPr="00B14D77">
        <w:rPr>
          <w:sz w:val="18"/>
          <w:szCs w:val="18"/>
        </w:rPr>
        <w:t>;</w:t>
      </w:r>
    </w:p>
    <w:p w:rsidR="00471E67" w:rsidRPr="00B14D77" w:rsidRDefault="00471E67" w:rsidP="00471E67">
      <w:pPr>
        <w:rPr>
          <w:sz w:val="18"/>
          <w:szCs w:val="18"/>
        </w:rPr>
      </w:pPr>
      <w:r w:rsidRPr="00B14D77">
        <w:rPr>
          <w:sz w:val="18"/>
          <w:szCs w:val="18"/>
        </w:rPr>
        <w:t xml:space="preserve">import </w:t>
      </w:r>
      <w:proofErr w:type="spellStart"/>
      <w:r w:rsidRPr="00B14D77">
        <w:rPr>
          <w:sz w:val="18"/>
          <w:szCs w:val="18"/>
        </w:rPr>
        <w:t>org.junit.Test</w:t>
      </w:r>
      <w:proofErr w:type="spellEnd"/>
      <w:r w:rsidRPr="00B14D77">
        <w:rPr>
          <w:sz w:val="18"/>
          <w:szCs w:val="18"/>
        </w:rPr>
        <w:t>;</w:t>
      </w:r>
    </w:p>
    <w:p w:rsidR="00471E67" w:rsidRPr="00B14D77" w:rsidRDefault="00471E67" w:rsidP="00471E67">
      <w:pPr>
        <w:rPr>
          <w:sz w:val="18"/>
          <w:szCs w:val="18"/>
        </w:rPr>
      </w:pPr>
    </w:p>
    <w:p w:rsidR="00471E67" w:rsidRDefault="00471E67" w:rsidP="00471E67">
      <w:pPr>
        <w:rPr>
          <w:sz w:val="18"/>
          <w:szCs w:val="18"/>
        </w:rPr>
      </w:pPr>
      <w:r>
        <w:rPr>
          <w:sz w:val="18"/>
          <w:szCs w:val="18"/>
        </w:rPr>
        <w:t xml:space="preserve">public class </w:t>
      </w:r>
      <w:proofErr w:type="spellStart"/>
      <w:r>
        <w:rPr>
          <w:sz w:val="18"/>
          <w:szCs w:val="18"/>
        </w:rPr>
        <w:t>TestMatrix</w:t>
      </w:r>
      <w:proofErr w:type="spellEnd"/>
      <w:r w:rsidRPr="00B14D77">
        <w:rPr>
          <w:sz w:val="18"/>
          <w:szCs w:val="18"/>
        </w:rPr>
        <w:t xml:space="preserve"> {</w:t>
      </w:r>
    </w:p>
    <w:p w:rsidR="00471E67" w:rsidRDefault="00471E67" w:rsidP="00471E67">
      <w:pPr>
        <w:rPr>
          <w:sz w:val="18"/>
          <w:szCs w:val="18"/>
        </w:rPr>
      </w:pPr>
    </w:p>
    <w:p w:rsidR="00471E67" w:rsidRDefault="00471E67" w:rsidP="00471E67">
      <w:pPr>
        <w:pStyle w:val="ListParagraph"/>
        <w:numPr>
          <w:ilvl w:val="0"/>
          <w:numId w:val="7"/>
        </w:numPr>
        <w:rPr>
          <w:sz w:val="22"/>
          <w:szCs w:val="22"/>
        </w:rPr>
      </w:pPr>
      <w:r>
        <w:rPr>
          <w:sz w:val="22"/>
          <w:szCs w:val="22"/>
        </w:rPr>
        <w:t xml:space="preserve">Write a JUnit method called initialize() preparing </w:t>
      </w:r>
      <w:r w:rsidR="00D62FEA">
        <w:rPr>
          <w:sz w:val="22"/>
          <w:szCs w:val="22"/>
        </w:rPr>
        <w:t>a 2x3 matrix, a 3x2 matrix and a 3x4 matrix</w:t>
      </w:r>
      <w:r>
        <w:rPr>
          <w:sz w:val="22"/>
          <w:szCs w:val="22"/>
        </w:rPr>
        <w:t>. (1 point)</w:t>
      </w:r>
    </w:p>
    <w:p w:rsidR="00583631" w:rsidRDefault="00583631" w:rsidP="00583631">
      <w:pPr>
        <w:rPr>
          <w:sz w:val="22"/>
          <w:szCs w:val="22"/>
        </w:rPr>
      </w:pPr>
    </w:p>
    <w:p w:rsidR="00583631" w:rsidRPr="00583631" w:rsidRDefault="00583631" w:rsidP="00583631">
      <w:pPr>
        <w:widowControl/>
        <w:rPr>
          <w:rFonts w:ascii="Consolas" w:hAnsi="Consolas" w:cs="Consolas"/>
          <w:color w:val="auto"/>
          <w:sz w:val="20"/>
          <w:szCs w:val="20"/>
        </w:rPr>
      </w:pPr>
      <w:r>
        <w:rPr>
          <w:rFonts w:ascii="Consolas" w:hAnsi="Consolas" w:cs="Consolas"/>
          <w:sz w:val="20"/>
          <w:szCs w:val="20"/>
          <w:lang w:val="nl-NL"/>
        </w:rPr>
        <w:tab/>
      </w:r>
      <w:r w:rsidRPr="00583631">
        <w:rPr>
          <w:rFonts w:ascii="Consolas" w:hAnsi="Consolas" w:cs="Consolas"/>
          <w:color w:val="646464"/>
          <w:sz w:val="20"/>
          <w:szCs w:val="20"/>
        </w:rPr>
        <w:t>@Before</w:t>
      </w:r>
    </w:p>
    <w:p w:rsidR="00583631" w:rsidRPr="00583631" w:rsidRDefault="00583631" w:rsidP="00583631">
      <w:pPr>
        <w:widowControl/>
        <w:rPr>
          <w:rFonts w:ascii="Consolas" w:hAnsi="Consolas" w:cs="Consolas"/>
          <w:color w:val="auto"/>
          <w:sz w:val="20"/>
          <w:szCs w:val="20"/>
        </w:rPr>
      </w:pPr>
      <w:r w:rsidRPr="00583631">
        <w:rPr>
          <w:rFonts w:ascii="Consolas" w:hAnsi="Consolas" w:cs="Consolas"/>
          <w:sz w:val="20"/>
          <w:szCs w:val="20"/>
        </w:rPr>
        <w:tab/>
      </w:r>
      <w:r w:rsidRPr="00583631">
        <w:rPr>
          <w:rFonts w:ascii="Consolas" w:hAnsi="Consolas" w:cs="Consolas"/>
          <w:b/>
          <w:bCs/>
          <w:color w:val="7F0055"/>
          <w:sz w:val="20"/>
          <w:szCs w:val="20"/>
        </w:rPr>
        <w:t>public</w:t>
      </w:r>
      <w:r w:rsidRPr="00583631">
        <w:rPr>
          <w:rFonts w:ascii="Consolas" w:hAnsi="Consolas" w:cs="Consolas"/>
          <w:sz w:val="20"/>
          <w:szCs w:val="20"/>
        </w:rPr>
        <w:t xml:space="preserve"> </w:t>
      </w:r>
      <w:r w:rsidRPr="00583631">
        <w:rPr>
          <w:rFonts w:ascii="Consolas" w:hAnsi="Consolas" w:cs="Consolas"/>
          <w:b/>
          <w:bCs/>
          <w:color w:val="7F0055"/>
          <w:sz w:val="20"/>
          <w:szCs w:val="20"/>
        </w:rPr>
        <w:t>void</w:t>
      </w:r>
      <w:r w:rsidRPr="00583631">
        <w:rPr>
          <w:rFonts w:ascii="Consolas" w:hAnsi="Consolas" w:cs="Consolas"/>
          <w:sz w:val="20"/>
          <w:szCs w:val="20"/>
        </w:rPr>
        <w:t xml:space="preserve"> initialize() {</w:t>
      </w:r>
    </w:p>
    <w:p w:rsidR="00583631" w:rsidRPr="00583631" w:rsidRDefault="00583631" w:rsidP="00583631">
      <w:pPr>
        <w:widowControl/>
        <w:rPr>
          <w:rFonts w:ascii="Consolas" w:hAnsi="Consolas" w:cs="Consolas"/>
          <w:color w:val="auto"/>
          <w:sz w:val="20"/>
          <w:szCs w:val="20"/>
        </w:rPr>
      </w:pPr>
      <w:r w:rsidRPr="00583631">
        <w:rPr>
          <w:rFonts w:ascii="Consolas" w:hAnsi="Consolas" w:cs="Consolas"/>
          <w:sz w:val="20"/>
          <w:szCs w:val="20"/>
        </w:rPr>
        <w:tab/>
      </w:r>
      <w:r w:rsidRPr="00583631">
        <w:rPr>
          <w:rFonts w:ascii="Consolas" w:hAnsi="Consolas" w:cs="Consolas"/>
          <w:sz w:val="20"/>
          <w:szCs w:val="20"/>
        </w:rPr>
        <w:tab/>
      </w:r>
      <w:r w:rsidRPr="00583631">
        <w:rPr>
          <w:rFonts w:ascii="Consolas" w:hAnsi="Consolas" w:cs="Consolas"/>
          <w:color w:val="0000C0"/>
          <w:sz w:val="20"/>
          <w:szCs w:val="20"/>
        </w:rPr>
        <w:t>matrix2by3</w:t>
      </w:r>
      <w:r w:rsidRPr="00583631">
        <w:rPr>
          <w:rFonts w:ascii="Consolas" w:hAnsi="Consolas" w:cs="Consolas"/>
          <w:sz w:val="20"/>
          <w:szCs w:val="20"/>
        </w:rPr>
        <w:t xml:space="preserve"> = </w:t>
      </w:r>
      <w:proofErr w:type="spellStart"/>
      <w:r w:rsidRPr="00583631">
        <w:rPr>
          <w:rFonts w:ascii="Consolas" w:hAnsi="Consolas" w:cs="Consolas"/>
          <w:i/>
          <w:iCs/>
          <w:sz w:val="20"/>
          <w:szCs w:val="20"/>
        </w:rPr>
        <w:t>fillMatrix</w:t>
      </w:r>
      <w:proofErr w:type="spellEnd"/>
      <w:r w:rsidRPr="00583631">
        <w:rPr>
          <w:rFonts w:ascii="Consolas" w:hAnsi="Consolas" w:cs="Consolas"/>
          <w:sz w:val="20"/>
          <w:szCs w:val="20"/>
        </w:rPr>
        <w:t>(2,3);</w:t>
      </w:r>
    </w:p>
    <w:p w:rsidR="00583631" w:rsidRPr="00583631" w:rsidRDefault="00583631" w:rsidP="00583631">
      <w:pPr>
        <w:widowControl/>
        <w:rPr>
          <w:rFonts w:ascii="Consolas" w:hAnsi="Consolas" w:cs="Consolas"/>
          <w:color w:val="auto"/>
          <w:sz w:val="20"/>
          <w:szCs w:val="20"/>
        </w:rPr>
      </w:pPr>
      <w:r w:rsidRPr="00583631">
        <w:rPr>
          <w:rFonts w:ascii="Consolas" w:hAnsi="Consolas" w:cs="Consolas"/>
          <w:sz w:val="20"/>
          <w:szCs w:val="20"/>
        </w:rPr>
        <w:tab/>
      </w:r>
      <w:r w:rsidRPr="00583631">
        <w:rPr>
          <w:rFonts w:ascii="Consolas" w:hAnsi="Consolas" w:cs="Consolas"/>
          <w:sz w:val="20"/>
          <w:szCs w:val="20"/>
        </w:rPr>
        <w:tab/>
      </w:r>
      <w:r w:rsidRPr="00583631">
        <w:rPr>
          <w:rFonts w:ascii="Consolas" w:hAnsi="Consolas" w:cs="Consolas"/>
          <w:color w:val="0000C0"/>
          <w:sz w:val="20"/>
          <w:szCs w:val="20"/>
        </w:rPr>
        <w:t>matrix3by2</w:t>
      </w:r>
      <w:r w:rsidRPr="00583631">
        <w:rPr>
          <w:rFonts w:ascii="Consolas" w:hAnsi="Consolas" w:cs="Consolas"/>
          <w:sz w:val="20"/>
          <w:szCs w:val="20"/>
        </w:rPr>
        <w:t xml:space="preserve"> = </w:t>
      </w:r>
      <w:proofErr w:type="spellStart"/>
      <w:r w:rsidRPr="00583631">
        <w:rPr>
          <w:rFonts w:ascii="Consolas" w:hAnsi="Consolas" w:cs="Consolas"/>
          <w:i/>
          <w:iCs/>
          <w:sz w:val="20"/>
          <w:szCs w:val="20"/>
        </w:rPr>
        <w:t>fillMatrix</w:t>
      </w:r>
      <w:proofErr w:type="spellEnd"/>
      <w:r w:rsidRPr="00583631">
        <w:rPr>
          <w:rFonts w:ascii="Consolas" w:hAnsi="Consolas" w:cs="Consolas"/>
          <w:sz w:val="20"/>
          <w:szCs w:val="20"/>
        </w:rPr>
        <w:t>(3,2);</w:t>
      </w:r>
    </w:p>
    <w:p w:rsidR="00583631" w:rsidRPr="00583631" w:rsidRDefault="00583631" w:rsidP="00583631">
      <w:pPr>
        <w:widowControl/>
        <w:rPr>
          <w:rFonts w:ascii="Consolas" w:hAnsi="Consolas" w:cs="Consolas"/>
          <w:color w:val="auto"/>
          <w:sz w:val="20"/>
          <w:szCs w:val="20"/>
        </w:rPr>
      </w:pPr>
      <w:r w:rsidRPr="00583631">
        <w:rPr>
          <w:rFonts w:ascii="Consolas" w:hAnsi="Consolas" w:cs="Consolas"/>
          <w:sz w:val="20"/>
          <w:szCs w:val="20"/>
        </w:rPr>
        <w:tab/>
      </w:r>
      <w:r w:rsidRPr="00583631">
        <w:rPr>
          <w:rFonts w:ascii="Consolas" w:hAnsi="Consolas" w:cs="Consolas"/>
          <w:sz w:val="20"/>
          <w:szCs w:val="20"/>
        </w:rPr>
        <w:tab/>
      </w:r>
      <w:r w:rsidRPr="00583631">
        <w:rPr>
          <w:rFonts w:ascii="Consolas" w:hAnsi="Consolas" w:cs="Consolas"/>
          <w:color w:val="0000C0"/>
          <w:sz w:val="20"/>
          <w:szCs w:val="20"/>
        </w:rPr>
        <w:t>matrix3by4</w:t>
      </w:r>
      <w:r w:rsidRPr="00583631">
        <w:rPr>
          <w:rFonts w:ascii="Consolas" w:hAnsi="Consolas" w:cs="Consolas"/>
          <w:sz w:val="20"/>
          <w:szCs w:val="20"/>
        </w:rPr>
        <w:t xml:space="preserve"> = </w:t>
      </w:r>
      <w:proofErr w:type="spellStart"/>
      <w:r w:rsidRPr="00583631">
        <w:rPr>
          <w:rFonts w:ascii="Consolas" w:hAnsi="Consolas" w:cs="Consolas"/>
          <w:i/>
          <w:iCs/>
          <w:sz w:val="20"/>
          <w:szCs w:val="20"/>
        </w:rPr>
        <w:t>fillMatrix</w:t>
      </w:r>
      <w:proofErr w:type="spellEnd"/>
      <w:r w:rsidRPr="00583631">
        <w:rPr>
          <w:rFonts w:ascii="Consolas" w:hAnsi="Consolas" w:cs="Consolas"/>
          <w:sz w:val="20"/>
          <w:szCs w:val="20"/>
        </w:rPr>
        <w:t>(3,4);</w:t>
      </w:r>
    </w:p>
    <w:p w:rsidR="00583631" w:rsidRPr="00583631" w:rsidRDefault="00583631" w:rsidP="00583631">
      <w:pPr>
        <w:widowControl/>
        <w:rPr>
          <w:rFonts w:ascii="Consolas" w:hAnsi="Consolas" w:cs="Consolas"/>
          <w:color w:val="auto"/>
          <w:sz w:val="20"/>
          <w:szCs w:val="20"/>
        </w:rPr>
      </w:pPr>
      <w:r w:rsidRPr="00583631">
        <w:rPr>
          <w:rFonts w:ascii="Consolas" w:hAnsi="Consolas" w:cs="Consolas"/>
          <w:sz w:val="20"/>
          <w:szCs w:val="20"/>
        </w:rPr>
        <w:tab/>
        <w:t>}</w:t>
      </w:r>
    </w:p>
    <w:p w:rsidR="00583631" w:rsidRPr="00583631" w:rsidRDefault="00583631" w:rsidP="00583631">
      <w:pPr>
        <w:widowControl/>
        <w:rPr>
          <w:rFonts w:ascii="Consolas" w:hAnsi="Consolas" w:cs="Consolas"/>
          <w:color w:val="auto"/>
          <w:sz w:val="20"/>
          <w:szCs w:val="20"/>
        </w:rPr>
      </w:pPr>
      <w:r w:rsidRPr="00583631">
        <w:rPr>
          <w:rFonts w:ascii="Consolas" w:hAnsi="Consolas" w:cs="Consolas"/>
          <w:sz w:val="20"/>
          <w:szCs w:val="20"/>
        </w:rPr>
        <w:tab/>
      </w:r>
    </w:p>
    <w:p w:rsidR="00583631" w:rsidRPr="00583631" w:rsidRDefault="00583631" w:rsidP="00583631">
      <w:pPr>
        <w:widowControl/>
        <w:rPr>
          <w:rFonts w:ascii="Consolas" w:hAnsi="Consolas" w:cs="Consolas"/>
          <w:color w:val="auto"/>
          <w:sz w:val="20"/>
          <w:szCs w:val="20"/>
        </w:rPr>
      </w:pPr>
      <w:r w:rsidRPr="00583631">
        <w:rPr>
          <w:rFonts w:ascii="Consolas" w:hAnsi="Consolas" w:cs="Consolas"/>
          <w:sz w:val="20"/>
          <w:szCs w:val="20"/>
        </w:rPr>
        <w:tab/>
      </w:r>
      <w:r w:rsidRPr="00583631">
        <w:rPr>
          <w:rFonts w:ascii="Consolas" w:hAnsi="Consolas" w:cs="Consolas"/>
          <w:b/>
          <w:bCs/>
          <w:color w:val="7F0055"/>
          <w:sz w:val="20"/>
          <w:szCs w:val="20"/>
        </w:rPr>
        <w:t>private</w:t>
      </w:r>
      <w:r w:rsidRPr="00583631">
        <w:rPr>
          <w:rFonts w:ascii="Consolas" w:hAnsi="Consolas" w:cs="Consolas"/>
          <w:sz w:val="20"/>
          <w:szCs w:val="20"/>
        </w:rPr>
        <w:t xml:space="preserve"> </w:t>
      </w:r>
      <w:r w:rsidRPr="00583631">
        <w:rPr>
          <w:rFonts w:ascii="Consolas" w:hAnsi="Consolas" w:cs="Consolas"/>
          <w:b/>
          <w:bCs/>
          <w:color w:val="7F0055"/>
          <w:sz w:val="20"/>
          <w:szCs w:val="20"/>
        </w:rPr>
        <w:t>static</w:t>
      </w:r>
      <w:r w:rsidRPr="00583631">
        <w:rPr>
          <w:rFonts w:ascii="Consolas" w:hAnsi="Consolas" w:cs="Consolas"/>
          <w:sz w:val="20"/>
          <w:szCs w:val="20"/>
        </w:rPr>
        <w:t xml:space="preserve"> Matrix </w:t>
      </w:r>
      <w:proofErr w:type="spellStart"/>
      <w:r w:rsidRPr="00583631">
        <w:rPr>
          <w:rFonts w:ascii="Consolas" w:hAnsi="Consolas" w:cs="Consolas"/>
          <w:sz w:val="20"/>
          <w:szCs w:val="20"/>
        </w:rPr>
        <w:t>fillMatrix</w:t>
      </w:r>
      <w:proofErr w:type="spellEnd"/>
      <w:r w:rsidRPr="00583631">
        <w:rPr>
          <w:rFonts w:ascii="Consolas" w:hAnsi="Consolas" w:cs="Consolas"/>
          <w:sz w:val="20"/>
          <w:szCs w:val="20"/>
        </w:rPr>
        <w:t>(</w:t>
      </w:r>
      <w:proofErr w:type="spellStart"/>
      <w:r w:rsidRPr="00583631">
        <w:rPr>
          <w:rFonts w:ascii="Consolas" w:hAnsi="Consolas" w:cs="Consolas"/>
          <w:b/>
          <w:bCs/>
          <w:color w:val="7F0055"/>
          <w:sz w:val="20"/>
          <w:szCs w:val="20"/>
        </w:rPr>
        <w:t>int</w:t>
      </w:r>
      <w:proofErr w:type="spellEnd"/>
      <w:r w:rsidRPr="00583631">
        <w:rPr>
          <w:rFonts w:ascii="Consolas" w:hAnsi="Consolas" w:cs="Consolas"/>
          <w:sz w:val="20"/>
          <w:szCs w:val="20"/>
        </w:rPr>
        <w:t xml:space="preserve"> </w:t>
      </w:r>
      <w:r w:rsidRPr="00583631">
        <w:rPr>
          <w:rFonts w:ascii="Consolas" w:hAnsi="Consolas" w:cs="Consolas"/>
          <w:color w:val="6A3E3E"/>
          <w:sz w:val="20"/>
          <w:szCs w:val="20"/>
        </w:rPr>
        <w:t>length</w:t>
      </w:r>
      <w:r w:rsidRPr="00583631">
        <w:rPr>
          <w:rFonts w:ascii="Consolas" w:hAnsi="Consolas" w:cs="Consolas"/>
          <w:sz w:val="20"/>
          <w:szCs w:val="20"/>
        </w:rPr>
        <w:t xml:space="preserve">, </w:t>
      </w:r>
      <w:proofErr w:type="spellStart"/>
      <w:r w:rsidRPr="00583631">
        <w:rPr>
          <w:rFonts w:ascii="Consolas" w:hAnsi="Consolas" w:cs="Consolas"/>
          <w:b/>
          <w:bCs/>
          <w:color w:val="7F0055"/>
          <w:sz w:val="20"/>
          <w:szCs w:val="20"/>
        </w:rPr>
        <w:t>int</w:t>
      </w:r>
      <w:proofErr w:type="spellEnd"/>
      <w:r w:rsidRPr="00583631">
        <w:rPr>
          <w:rFonts w:ascii="Consolas" w:hAnsi="Consolas" w:cs="Consolas"/>
          <w:sz w:val="20"/>
          <w:szCs w:val="20"/>
        </w:rPr>
        <w:t xml:space="preserve"> </w:t>
      </w:r>
      <w:r w:rsidRPr="00583631">
        <w:rPr>
          <w:rFonts w:ascii="Consolas" w:hAnsi="Consolas" w:cs="Consolas"/>
          <w:color w:val="6A3E3E"/>
          <w:sz w:val="20"/>
          <w:szCs w:val="20"/>
        </w:rPr>
        <w:t>width</w:t>
      </w:r>
      <w:r w:rsidRPr="00583631">
        <w:rPr>
          <w:rFonts w:ascii="Consolas" w:hAnsi="Consolas" w:cs="Consolas"/>
          <w:sz w:val="20"/>
          <w:szCs w:val="20"/>
        </w:rPr>
        <w:t>) {</w:t>
      </w:r>
    </w:p>
    <w:p w:rsidR="00583631" w:rsidRPr="00583631" w:rsidRDefault="00583631" w:rsidP="00583631">
      <w:pPr>
        <w:widowControl/>
        <w:rPr>
          <w:rFonts w:ascii="Consolas" w:hAnsi="Consolas" w:cs="Consolas"/>
          <w:color w:val="auto"/>
          <w:sz w:val="20"/>
          <w:szCs w:val="20"/>
        </w:rPr>
      </w:pPr>
      <w:r w:rsidRPr="00583631">
        <w:rPr>
          <w:rFonts w:ascii="Consolas" w:hAnsi="Consolas" w:cs="Consolas"/>
          <w:sz w:val="20"/>
          <w:szCs w:val="20"/>
        </w:rPr>
        <w:tab/>
      </w:r>
      <w:r w:rsidRPr="00583631">
        <w:rPr>
          <w:rFonts w:ascii="Consolas" w:hAnsi="Consolas" w:cs="Consolas"/>
          <w:sz w:val="20"/>
          <w:szCs w:val="20"/>
        </w:rPr>
        <w:tab/>
        <w:t xml:space="preserve">Matrix </w:t>
      </w:r>
      <w:r w:rsidRPr="00583631">
        <w:rPr>
          <w:rFonts w:ascii="Consolas" w:hAnsi="Consolas" w:cs="Consolas"/>
          <w:color w:val="6A3E3E"/>
          <w:sz w:val="20"/>
          <w:szCs w:val="20"/>
        </w:rPr>
        <w:t>result</w:t>
      </w:r>
      <w:r w:rsidRPr="00583631">
        <w:rPr>
          <w:rFonts w:ascii="Consolas" w:hAnsi="Consolas" w:cs="Consolas"/>
          <w:sz w:val="20"/>
          <w:szCs w:val="20"/>
        </w:rPr>
        <w:t xml:space="preserve"> = </w:t>
      </w:r>
      <w:r w:rsidRPr="00583631">
        <w:rPr>
          <w:rFonts w:ascii="Consolas" w:hAnsi="Consolas" w:cs="Consolas"/>
          <w:b/>
          <w:bCs/>
          <w:color w:val="7F0055"/>
          <w:sz w:val="20"/>
          <w:szCs w:val="20"/>
        </w:rPr>
        <w:t>new</w:t>
      </w:r>
      <w:r w:rsidRPr="00583631">
        <w:rPr>
          <w:rFonts w:ascii="Consolas" w:hAnsi="Consolas" w:cs="Consolas"/>
          <w:sz w:val="20"/>
          <w:szCs w:val="20"/>
        </w:rPr>
        <w:t xml:space="preserve"> Matrix(</w:t>
      </w:r>
      <w:r w:rsidRPr="00583631">
        <w:rPr>
          <w:rFonts w:ascii="Consolas" w:hAnsi="Consolas" w:cs="Consolas"/>
          <w:color w:val="6A3E3E"/>
          <w:sz w:val="20"/>
          <w:szCs w:val="20"/>
        </w:rPr>
        <w:t>length</w:t>
      </w:r>
      <w:r w:rsidRPr="00583631">
        <w:rPr>
          <w:rFonts w:ascii="Consolas" w:hAnsi="Consolas" w:cs="Consolas"/>
          <w:sz w:val="20"/>
          <w:szCs w:val="20"/>
        </w:rPr>
        <w:t xml:space="preserve">, </w:t>
      </w:r>
      <w:r w:rsidRPr="00583631">
        <w:rPr>
          <w:rFonts w:ascii="Consolas" w:hAnsi="Consolas" w:cs="Consolas"/>
          <w:sz w:val="20"/>
          <w:szCs w:val="20"/>
          <w:u w:val="single"/>
        </w:rPr>
        <w:t>width</w:t>
      </w:r>
      <w:r w:rsidRPr="00583631">
        <w:rPr>
          <w:rFonts w:ascii="Consolas" w:hAnsi="Consolas" w:cs="Consolas"/>
          <w:sz w:val="20"/>
          <w:szCs w:val="20"/>
        </w:rPr>
        <w:t>);</w:t>
      </w:r>
    </w:p>
    <w:p w:rsidR="00583631" w:rsidRPr="00583631" w:rsidRDefault="00583631" w:rsidP="00583631">
      <w:pPr>
        <w:widowControl/>
        <w:rPr>
          <w:rFonts w:ascii="Consolas" w:hAnsi="Consolas" w:cs="Consolas"/>
          <w:color w:val="auto"/>
          <w:sz w:val="20"/>
          <w:szCs w:val="20"/>
        </w:rPr>
      </w:pPr>
      <w:r w:rsidRPr="00583631">
        <w:rPr>
          <w:rFonts w:ascii="Consolas" w:hAnsi="Consolas" w:cs="Consolas"/>
          <w:sz w:val="20"/>
          <w:szCs w:val="20"/>
        </w:rPr>
        <w:tab/>
      </w:r>
      <w:r w:rsidRPr="00583631">
        <w:rPr>
          <w:rFonts w:ascii="Consolas" w:hAnsi="Consolas" w:cs="Consolas"/>
          <w:sz w:val="20"/>
          <w:szCs w:val="20"/>
        </w:rPr>
        <w:tab/>
      </w:r>
      <w:proofErr w:type="spellStart"/>
      <w:r w:rsidRPr="00583631">
        <w:rPr>
          <w:rFonts w:ascii="Consolas" w:hAnsi="Consolas" w:cs="Consolas"/>
          <w:b/>
          <w:bCs/>
          <w:color w:val="7F0055"/>
          <w:sz w:val="20"/>
          <w:szCs w:val="20"/>
        </w:rPr>
        <w:t>int</w:t>
      </w:r>
      <w:proofErr w:type="spellEnd"/>
      <w:r w:rsidRPr="00583631">
        <w:rPr>
          <w:rFonts w:ascii="Consolas" w:hAnsi="Consolas" w:cs="Consolas"/>
          <w:sz w:val="20"/>
          <w:szCs w:val="20"/>
        </w:rPr>
        <w:t xml:space="preserve"> </w:t>
      </w:r>
      <w:r w:rsidRPr="00583631">
        <w:rPr>
          <w:rFonts w:ascii="Consolas" w:hAnsi="Consolas" w:cs="Consolas"/>
          <w:color w:val="6A3E3E"/>
          <w:sz w:val="20"/>
          <w:szCs w:val="20"/>
        </w:rPr>
        <w:t>value</w:t>
      </w:r>
      <w:r w:rsidRPr="00583631">
        <w:rPr>
          <w:rFonts w:ascii="Consolas" w:hAnsi="Consolas" w:cs="Consolas"/>
          <w:sz w:val="20"/>
          <w:szCs w:val="20"/>
        </w:rPr>
        <w:t xml:space="preserve"> = 1;</w:t>
      </w:r>
    </w:p>
    <w:p w:rsidR="00583631" w:rsidRPr="00583631" w:rsidRDefault="00583631" w:rsidP="00583631">
      <w:pPr>
        <w:widowControl/>
        <w:rPr>
          <w:rFonts w:ascii="Consolas" w:hAnsi="Consolas" w:cs="Consolas"/>
          <w:color w:val="auto"/>
          <w:sz w:val="20"/>
          <w:szCs w:val="20"/>
        </w:rPr>
      </w:pPr>
      <w:r w:rsidRPr="00583631">
        <w:rPr>
          <w:rFonts w:ascii="Consolas" w:hAnsi="Consolas" w:cs="Consolas"/>
          <w:sz w:val="20"/>
          <w:szCs w:val="20"/>
        </w:rPr>
        <w:tab/>
      </w:r>
      <w:r w:rsidRPr="00583631">
        <w:rPr>
          <w:rFonts w:ascii="Consolas" w:hAnsi="Consolas" w:cs="Consolas"/>
          <w:sz w:val="20"/>
          <w:szCs w:val="20"/>
        </w:rPr>
        <w:tab/>
      </w:r>
      <w:r w:rsidRPr="00583631">
        <w:rPr>
          <w:rFonts w:ascii="Consolas" w:hAnsi="Consolas" w:cs="Consolas"/>
          <w:b/>
          <w:bCs/>
          <w:color w:val="7F0055"/>
          <w:sz w:val="20"/>
          <w:szCs w:val="20"/>
        </w:rPr>
        <w:t>for</w:t>
      </w:r>
      <w:r w:rsidRPr="00583631">
        <w:rPr>
          <w:rFonts w:ascii="Consolas" w:hAnsi="Consolas" w:cs="Consolas"/>
          <w:sz w:val="20"/>
          <w:szCs w:val="20"/>
        </w:rPr>
        <w:t xml:space="preserve"> (</w:t>
      </w:r>
      <w:proofErr w:type="spellStart"/>
      <w:r w:rsidRPr="00583631">
        <w:rPr>
          <w:rFonts w:ascii="Consolas" w:hAnsi="Consolas" w:cs="Consolas"/>
          <w:b/>
          <w:bCs/>
          <w:color w:val="7F0055"/>
          <w:sz w:val="20"/>
          <w:szCs w:val="20"/>
        </w:rPr>
        <w:t>int</w:t>
      </w:r>
      <w:proofErr w:type="spellEnd"/>
      <w:r w:rsidRPr="00583631">
        <w:rPr>
          <w:rFonts w:ascii="Consolas" w:hAnsi="Consolas" w:cs="Consolas"/>
          <w:sz w:val="20"/>
          <w:szCs w:val="20"/>
        </w:rPr>
        <w:t xml:space="preserve"> </w:t>
      </w:r>
      <w:proofErr w:type="spellStart"/>
      <w:r w:rsidRPr="00583631">
        <w:rPr>
          <w:rFonts w:ascii="Consolas" w:hAnsi="Consolas" w:cs="Consolas"/>
          <w:color w:val="6A3E3E"/>
          <w:sz w:val="20"/>
          <w:szCs w:val="20"/>
        </w:rPr>
        <w:t>i</w:t>
      </w:r>
      <w:proofErr w:type="spellEnd"/>
      <w:r w:rsidRPr="00583631">
        <w:rPr>
          <w:rFonts w:ascii="Consolas" w:hAnsi="Consolas" w:cs="Consolas"/>
          <w:sz w:val="20"/>
          <w:szCs w:val="20"/>
        </w:rPr>
        <w:t xml:space="preserve">=1; </w:t>
      </w:r>
      <w:proofErr w:type="spellStart"/>
      <w:r w:rsidRPr="00583631">
        <w:rPr>
          <w:rFonts w:ascii="Consolas" w:hAnsi="Consolas" w:cs="Consolas"/>
          <w:color w:val="6A3E3E"/>
          <w:sz w:val="20"/>
          <w:szCs w:val="20"/>
        </w:rPr>
        <w:t>i</w:t>
      </w:r>
      <w:proofErr w:type="spellEnd"/>
      <w:r w:rsidRPr="00583631">
        <w:rPr>
          <w:rFonts w:ascii="Consolas" w:hAnsi="Consolas" w:cs="Consolas"/>
          <w:sz w:val="20"/>
          <w:szCs w:val="20"/>
        </w:rPr>
        <w:t>&lt;=</w:t>
      </w:r>
      <w:r w:rsidRPr="00583631">
        <w:rPr>
          <w:rFonts w:ascii="Consolas" w:hAnsi="Consolas" w:cs="Consolas"/>
          <w:color w:val="6A3E3E"/>
          <w:sz w:val="20"/>
          <w:szCs w:val="20"/>
        </w:rPr>
        <w:t>length</w:t>
      </w:r>
      <w:r w:rsidRPr="00583631">
        <w:rPr>
          <w:rFonts w:ascii="Consolas" w:hAnsi="Consolas" w:cs="Consolas"/>
          <w:sz w:val="20"/>
          <w:szCs w:val="20"/>
        </w:rPr>
        <w:t xml:space="preserve">; </w:t>
      </w:r>
      <w:proofErr w:type="spellStart"/>
      <w:r w:rsidRPr="00583631">
        <w:rPr>
          <w:rFonts w:ascii="Consolas" w:hAnsi="Consolas" w:cs="Consolas"/>
          <w:color w:val="6A3E3E"/>
          <w:sz w:val="20"/>
          <w:szCs w:val="20"/>
        </w:rPr>
        <w:t>i</w:t>
      </w:r>
      <w:proofErr w:type="spellEnd"/>
      <w:r w:rsidRPr="00583631">
        <w:rPr>
          <w:rFonts w:ascii="Consolas" w:hAnsi="Consolas" w:cs="Consolas"/>
          <w:sz w:val="20"/>
          <w:szCs w:val="20"/>
        </w:rPr>
        <w:t>++) {</w:t>
      </w:r>
    </w:p>
    <w:p w:rsidR="00583631" w:rsidRPr="00583631" w:rsidRDefault="00583631" w:rsidP="00583631">
      <w:pPr>
        <w:widowControl/>
        <w:rPr>
          <w:rFonts w:ascii="Consolas" w:hAnsi="Consolas" w:cs="Consolas"/>
          <w:color w:val="auto"/>
          <w:sz w:val="20"/>
          <w:szCs w:val="20"/>
        </w:rPr>
      </w:pPr>
      <w:r w:rsidRPr="00583631">
        <w:rPr>
          <w:rFonts w:ascii="Consolas" w:hAnsi="Consolas" w:cs="Consolas"/>
          <w:sz w:val="20"/>
          <w:szCs w:val="20"/>
        </w:rPr>
        <w:tab/>
      </w:r>
      <w:r w:rsidRPr="00583631">
        <w:rPr>
          <w:rFonts w:ascii="Consolas" w:hAnsi="Consolas" w:cs="Consolas"/>
          <w:sz w:val="20"/>
          <w:szCs w:val="20"/>
        </w:rPr>
        <w:tab/>
      </w:r>
      <w:r w:rsidRPr="00583631">
        <w:rPr>
          <w:rFonts w:ascii="Consolas" w:hAnsi="Consolas" w:cs="Consolas"/>
          <w:sz w:val="20"/>
          <w:szCs w:val="20"/>
        </w:rPr>
        <w:tab/>
      </w:r>
      <w:r w:rsidRPr="00583631">
        <w:rPr>
          <w:rFonts w:ascii="Consolas" w:hAnsi="Consolas" w:cs="Consolas"/>
          <w:b/>
          <w:bCs/>
          <w:color w:val="7F0055"/>
          <w:sz w:val="20"/>
          <w:szCs w:val="20"/>
        </w:rPr>
        <w:t>for</w:t>
      </w:r>
      <w:r w:rsidRPr="00583631">
        <w:rPr>
          <w:rFonts w:ascii="Consolas" w:hAnsi="Consolas" w:cs="Consolas"/>
          <w:sz w:val="20"/>
          <w:szCs w:val="20"/>
        </w:rPr>
        <w:t xml:space="preserve"> (</w:t>
      </w:r>
      <w:proofErr w:type="spellStart"/>
      <w:r w:rsidRPr="00583631">
        <w:rPr>
          <w:rFonts w:ascii="Consolas" w:hAnsi="Consolas" w:cs="Consolas"/>
          <w:b/>
          <w:bCs/>
          <w:color w:val="7F0055"/>
          <w:sz w:val="20"/>
          <w:szCs w:val="20"/>
        </w:rPr>
        <w:t>int</w:t>
      </w:r>
      <w:proofErr w:type="spellEnd"/>
      <w:r w:rsidRPr="00583631">
        <w:rPr>
          <w:rFonts w:ascii="Consolas" w:hAnsi="Consolas" w:cs="Consolas"/>
          <w:sz w:val="20"/>
          <w:szCs w:val="20"/>
        </w:rPr>
        <w:t xml:space="preserve"> </w:t>
      </w:r>
      <w:r w:rsidRPr="00583631">
        <w:rPr>
          <w:rFonts w:ascii="Consolas" w:hAnsi="Consolas" w:cs="Consolas"/>
          <w:color w:val="6A3E3E"/>
          <w:sz w:val="20"/>
          <w:szCs w:val="20"/>
        </w:rPr>
        <w:t>j</w:t>
      </w:r>
      <w:r w:rsidRPr="00583631">
        <w:rPr>
          <w:rFonts w:ascii="Consolas" w:hAnsi="Consolas" w:cs="Consolas"/>
          <w:sz w:val="20"/>
          <w:szCs w:val="20"/>
        </w:rPr>
        <w:t xml:space="preserve">=1; </w:t>
      </w:r>
      <w:r w:rsidRPr="00583631">
        <w:rPr>
          <w:rFonts w:ascii="Consolas" w:hAnsi="Consolas" w:cs="Consolas"/>
          <w:color w:val="6A3E3E"/>
          <w:sz w:val="20"/>
          <w:szCs w:val="20"/>
        </w:rPr>
        <w:t>j</w:t>
      </w:r>
      <w:r w:rsidRPr="00583631">
        <w:rPr>
          <w:rFonts w:ascii="Consolas" w:hAnsi="Consolas" w:cs="Consolas"/>
          <w:sz w:val="20"/>
          <w:szCs w:val="20"/>
        </w:rPr>
        <w:t>&lt;=</w:t>
      </w:r>
      <w:r w:rsidRPr="00583631">
        <w:rPr>
          <w:rFonts w:ascii="Consolas" w:hAnsi="Consolas" w:cs="Consolas"/>
          <w:color w:val="6A3E3E"/>
          <w:sz w:val="20"/>
          <w:szCs w:val="20"/>
        </w:rPr>
        <w:t>width</w:t>
      </w:r>
      <w:r w:rsidRPr="00583631">
        <w:rPr>
          <w:rFonts w:ascii="Consolas" w:hAnsi="Consolas" w:cs="Consolas"/>
          <w:sz w:val="20"/>
          <w:szCs w:val="20"/>
        </w:rPr>
        <w:t xml:space="preserve">; </w:t>
      </w:r>
      <w:proofErr w:type="spellStart"/>
      <w:r w:rsidRPr="00583631">
        <w:rPr>
          <w:rFonts w:ascii="Consolas" w:hAnsi="Consolas" w:cs="Consolas"/>
          <w:color w:val="6A3E3E"/>
          <w:sz w:val="20"/>
          <w:szCs w:val="20"/>
        </w:rPr>
        <w:t>j</w:t>
      </w:r>
      <w:r w:rsidRPr="00583631">
        <w:rPr>
          <w:rFonts w:ascii="Consolas" w:hAnsi="Consolas" w:cs="Consolas"/>
          <w:sz w:val="20"/>
          <w:szCs w:val="20"/>
        </w:rPr>
        <w:t>++</w:t>
      </w:r>
      <w:proofErr w:type="spellEnd"/>
      <w:r w:rsidRPr="00583631">
        <w:rPr>
          <w:rFonts w:ascii="Consolas" w:hAnsi="Consolas" w:cs="Consolas"/>
          <w:sz w:val="20"/>
          <w:szCs w:val="20"/>
        </w:rPr>
        <w:t>) {</w:t>
      </w:r>
    </w:p>
    <w:p w:rsidR="00583631" w:rsidRPr="00583631" w:rsidRDefault="00583631" w:rsidP="00583631">
      <w:pPr>
        <w:widowControl/>
        <w:rPr>
          <w:rFonts w:ascii="Consolas" w:hAnsi="Consolas" w:cs="Consolas"/>
          <w:color w:val="auto"/>
          <w:sz w:val="20"/>
          <w:szCs w:val="20"/>
        </w:rPr>
      </w:pPr>
      <w:r w:rsidRPr="00583631">
        <w:rPr>
          <w:rFonts w:ascii="Consolas" w:hAnsi="Consolas" w:cs="Consolas"/>
          <w:sz w:val="20"/>
          <w:szCs w:val="20"/>
        </w:rPr>
        <w:tab/>
      </w:r>
      <w:r w:rsidRPr="00583631">
        <w:rPr>
          <w:rFonts w:ascii="Consolas" w:hAnsi="Consolas" w:cs="Consolas"/>
          <w:sz w:val="20"/>
          <w:szCs w:val="20"/>
        </w:rPr>
        <w:tab/>
      </w:r>
      <w:r w:rsidRPr="00583631">
        <w:rPr>
          <w:rFonts w:ascii="Consolas" w:hAnsi="Consolas" w:cs="Consolas"/>
          <w:sz w:val="20"/>
          <w:szCs w:val="20"/>
        </w:rPr>
        <w:tab/>
      </w:r>
      <w:r w:rsidRPr="00583631">
        <w:rPr>
          <w:rFonts w:ascii="Consolas" w:hAnsi="Consolas" w:cs="Consolas"/>
          <w:sz w:val="20"/>
          <w:szCs w:val="20"/>
        </w:rPr>
        <w:tab/>
      </w:r>
      <w:proofErr w:type="spellStart"/>
      <w:r w:rsidRPr="00583631">
        <w:rPr>
          <w:rFonts w:ascii="Consolas" w:hAnsi="Consolas" w:cs="Consolas"/>
          <w:color w:val="6A3E3E"/>
          <w:sz w:val="20"/>
          <w:szCs w:val="20"/>
        </w:rPr>
        <w:t>result</w:t>
      </w:r>
      <w:r w:rsidRPr="00583631">
        <w:rPr>
          <w:rFonts w:ascii="Consolas" w:hAnsi="Consolas" w:cs="Consolas"/>
          <w:sz w:val="20"/>
          <w:szCs w:val="20"/>
        </w:rPr>
        <w:t>.setNumber</w:t>
      </w:r>
      <w:proofErr w:type="spellEnd"/>
      <w:r w:rsidRPr="00583631">
        <w:rPr>
          <w:rFonts w:ascii="Consolas" w:hAnsi="Consolas" w:cs="Consolas"/>
          <w:sz w:val="20"/>
          <w:szCs w:val="20"/>
        </w:rPr>
        <w:t>(</w:t>
      </w:r>
      <w:proofErr w:type="spellStart"/>
      <w:r w:rsidRPr="00583631">
        <w:rPr>
          <w:rFonts w:ascii="Consolas" w:hAnsi="Consolas" w:cs="Consolas"/>
          <w:color w:val="6A3E3E"/>
          <w:sz w:val="20"/>
          <w:szCs w:val="20"/>
        </w:rPr>
        <w:t>i</w:t>
      </w:r>
      <w:proofErr w:type="spellEnd"/>
      <w:r w:rsidRPr="00583631">
        <w:rPr>
          <w:rFonts w:ascii="Consolas" w:hAnsi="Consolas" w:cs="Consolas"/>
          <w:sz w:val="20"/>
          <w:szCs w:val="20"/>
        </w:rPr>
        <w:t xml:space="preserve">, </w:t>
      </w:r>
      <w:r w:rsidRPr="00583631">
        <w:rPr>
          <w:rFonts w:ascii="Consolas" w:hAnsi="Consolas" w:cs="Consolas"/>
          <w:color w:val="6A3E3E"/>
          <w:sz w:val="20"/>
          <w:szCs w:val="20"/>
        </w:rPr>
        <w:t>j</w:t>
      </w:r>
      <w:r w:rsidRPr="00583631">
        <w:rPr>
          <w:rFonts w:ascii="Consolas" w:hAnsi="Consolas" w:cs="Consolas"/>
          <w:sz w:val="20"/>
          <w:szCs w:val="20"/>
        </w:rPr>
        <w:t xml:space="preserve">, </w:t>
      </w:r>
      <w:r w:rsidRPr="00583631">
        <w:rPr>
          <w:rFonts w:ascii="Consolas" w:hAnsi="Consolas" w:cs="Consolas"/>
          <w:color w:val="6A3E3E"/>
          <w:sz w:val="20"/>
          <w:szCs w:val="20"/>
        </w:rPr>
        <w:t>value</w:t>
      </w:r>
      <w:r w:rsidRPr="00583631">
        <w:rPr>
          <w:rFonts w:ascii="Consolas" w:hAnsi="Consolas" w:cs="Consolas"/>
          <w:sz w:val="20"/>
          <w:szCs w:val="20"/>
        </w:rPr>
        <w:t>++);</w:t>
      </w:r>
    </w:p>
    <w:p w:rsidR="00583631" w:rsidRDefault="00583631" w:rsidP="00583631">
      <w:pPr>
        <w:widowControl/>
        <w:rPr>
          <w:rFonts w:ascii="Consolas" w:hAnsi="Consolas" w:cs="Consolas"/>
          <w:color w:val="auto"/>
          <w:sz w:val="20"/>
          <w:szCs w:val="20"/>
          <w:lang w:val="nl-NL"/>
        </w:rPr>
      </w:pPr>
      <w:r w:rsidRPr="00583631">
        <w:rPr>
          <w:rFonts w:ascii="Consolas" w:hAnsi="Consolas" w:cs="Consolas"/>
          <w:sz w:val="20"/>
          <w:szCs w:val="20"/>
        </w:rPr>
        <w:tab/>
      </w:r>
      <w:r w:rsidRPr="00583631">
        <w:rPr>
          <w:rFonts w:ascii="Consolas" w:hAnsi="Consolas" w:cs="Consolas"/>
          <w:sz w:val="20"/>
          <w:szCs w:val="20"/>
        </w:rPr>
        <w:tab/>
      </w:r>
      <w:r w:rsidRPr="00583631">
        <w:rPr>
          <w:rFonts w:ascii="Consolas" w:hAnsi="Consolas" w:cs="Consolas"/>
          <w:sz w:val="20"/>
          <w:szCs w:val="20"/>
        </w:rPr>
        <w:tab/>
      </w:r>
      <w:r>
        <w:rPr>
          <w:rFonts w:ascii="Consolas" w:hAnsi="Consolas" w:cs="Consolas"/>
          <w:sz w:val="20"/>
          <w:szCs w:val="20"/>
          <w:lang w:val="nl-NL"/>
        </w:rPr>
        <w:t>}</w:t>
      </w:r>
    </w:p>
    <w:p w:rsidR="00583631" w:rsidRDefault="00583631" w:rsidP="00583631">
      <w:pPr>
        <w:widowControl/>
        <w:rPr>
          <w:rFonts w:ascii="Consolas" w:hAnsi="Consolas" w:cs="Consolas"/>
          <w:color w:val="auto"/>
          <w:sz w:val="20"/>
          <w:szCs w:val="20"/>
          <w:lang w:val="nl-NL"/>
        </w:rPr>
      </w:pPr>
      <w:r>
        <w:rPr>
          <w:rFonts w:ascii="Consolas" w:hAnsi="Consolas" w:cs="Consolas"/>
          <w:sz w:val="20"/>
          <w:szCs w:val="20"/>
          <w:lang w:val="nl-NL"/>
        </w:rPr>
        <w:tab/>
      </w:r>
      <w:r>
        <w:rPr>
          <w:rFonts w:ascii="Consolas" w:hAnsi="Consolas" w:cs="Consolas"/>
          <w:sz w:val="20"/>
          <w:szCs w:val="20"/>
          <w:lang w:val="nl-NL"/>
        </w:rPr>
        <w:tab/>
        <w:t>}</w:t>
      </w:r>
    </w:p>
    <w:p w:rsidR="00583631" w:rsidRDefault="00583631" w:rsidP="00583631">
      <w:pPr>
        <w:widowControl/>
        <w:rPr>
          <w:rFonts w:ascii="Consolas" w:hAnsi="Consolas" w:cs="Consolas"/>
          <w:color w:val="auto"/>
          <w:sz w:val="20"/>
          <w:szCs w:val="20"/>
          <w:lang w:val="nl-NL"/>
        </w:rPr>
      </w:pPr>
      <w:r>
        <w:rPr>
          <w:rFonts w:ascii="Consolas" w:hAnsi="Consolas" w:cs="Consolas"/>
          <w:sz w:val="20"/>
          <w:szCs w:val="20"/>
          <w:lang w:val="nl-NL"/>
        </w:rPr>
        <w:tab/>
      </w:r>
      <w:r>
        <w:rPr>
          <w:rFonts w:ascii="Consolas" w:hAnsi="Consolas" w:cs="Consolas"/>
          <w:sz w:val="20"/>
          <w:szCs w:val="20"/>
          <w:lang w:val="nl-NL"/>
        </w:rPr>
        <w:tab/>
      </w:r>
      <w:r>
        <w:rPr>
          <w:rFonts w:ascii="Consolas" w:hAnsi="Consolas" w:cs="Consolas"/>
          <w:b/>
          <w:bCs/>
          <w:color w:val="7F0055"/>
          <w:sz w:val="20"/>
          <w:szCs w:val="20"/>
          <w:lang w:val="nl-NL"/>
        </w:rPr>
        <w:t>return</w:t>
      </w:r>
      <w:r>
        <w:rPr>
          <w:rFonts w:ascii="Consolas" w:hAnsi="Consolas" w:cs="Consolas"/>
          <w:sz w:val="20"/>
          <w:szCs w:val="20"/>
          <w:lang w:val="nl-NL"/>
        </w:rPr>
        <w:t xml:space="preserve"> </w:t>
      </w:r>
      <w:proofErr w:type="spellStart"/>
      <w:r>
        <w:rPr>
          <w:rFonts w:ascii="Consolas" w:hAnsi="Consolas" w:cs="Consolas"/>
          <w:color w:val="6A3E3E"/>
          <w:sz w:val="20"/>
          <w:szCs w:val="20"/>
          <w:lang w:val="nl-NL"/>
        </w:rPr>
        <w:t>result</w:t>
      </w:r>
      <w:proofErr w:type="spellEnd"/>
      <w:r>
        <w:rPr>
          <w:rFonts w:ascii="Consolas" w:hAnsi="Consolas" w:cs="Consolas"/>
          <w:sz w:val="20"/>
          <w:szCs w:val="20"/>
          <w:lang w:val="nl-NL"/>
        </w:rPr>
        <w:t>;</w:t>
      </w:r>
    </w:p>
    <w:p w:rsidR="00583631" w:rsidRDefault="00583631" w:rsidP="00583631">
      <w:pPr>
        <w:rPr>
          <w:rFonts w:ascii="Consolas" w:hAnsi="Consolas" w:cs="Consolas"/>
          <w:sz w:val="20"/>
          <w:szCs w:val="20"/>
          <w:lang w:val="nl-NL"/>
        </w:rPr>
      </w:pPr>
      <w:r>
        <w:rPr>
          <w:rFonts w:ascii="Consolas" w:hAnsi="Consolas" w:cs="Consolas"/>
          <w:sz w:val="20"/>
          <w:szCs w:val="20"/>
          <w:lang w:val="nl-NL"/>
        </w:rPr>
        <w:tab/>
        <w:t>}</w:t>
      </w:r>
    </w:p>
    <w:p w:rsidR="00583631" w:rsidRDefault="00583631" w:rsidP="00583631">
      <w:pPr>
        <w:rPr>
          <w:rFonts w:ascii="Consolas" w:hAnsi="Consolas" w:cs="Consolas"/>
          <w:sz w:val="20"/>
          <w:szCs w:val="20"/>
          <w:lang w:val="nl-NL"/>
        </w:rPr>
      </w:pPr>
    </w:p>
    <w:p w:rsidR="00583631" w:rsidRPr="00583631" w:rsidRDefault="00583631" w:rsidP="00583631">
      <w:pPr>
        <w:rPr>
          <w:rFonts w:ascii="Consolas" w:hAnsi="Consolas" w:cs="Consolas"/>
          <w:color w:val="FF0000"/>
          <w:sz w:val="20"/>
          <w:szCs w:val="20"/>
        </w:rPr>
      </w:pPr>
      <w:r w:rsidRPr="00B85470">
        <w:rPr>
          <w:rFonts w:ascii="Consolas" w:hAnsi="Consolas" w:cs="Consolas"/>
          <w:color w:val="FF0000"/>
          <w:sz w:val="20"/>
          <w:szCs w:val="20"/>
        </w:rPr>
        <w:t>Award ½ point for</w:t>
      </w:r>
      <w:r>
        <w:rPr>
          <w:rFonts w:ascii="Consolas" w:hAnsi="Consolas" w:cs="Consolas"/>
          <w:color w:val="FF0000"/>
          <w:sz w:val="20"/>
          <w:szCs w:val="20"/>
        </w:rPr>
        <w:t xml:space="preserve"> </w:t>
      </w:r>
      <w:r w:rsidRPr="00B85470">
        <w:rPr>
          <w:rFonts w:ascii="Consolas" w:hAnsi="Consolas" w:cs="Consolas"/>
          <w:color w:val="FF0000"/>
          <w:sz w:val="20"/>
          <w:szCs w:val="20"/>
        </w:rPr>
        <w:t xml:space="preserve">the @Before annotation, ½ point for </w:t>
      </w:r>
      <w:r>
        <w:rPr>
          <w:rFonts w:ascii="Consolas" w:hAnsi="Consolas" w:cs="Consolas"/>
          <w:color w:val="FF0000"/>
          <w:sz w:val="20"/>
          <w:szCs w:val="20"/>
        </w:rPr>
        <w:t xml:space="preserve">the private static </w:t>
      </w:r>
      <w:proofErr w:type="spellStart"/>
      <w:r>
        <w:rPr>
          <w:rFonts w:ascii="Consolas" w:hAnsi="Consolas" w:cs="Consolas"/>
          <w:color w:val="FF0000"/>
          <w:sz w:val="20"/>
          <w:szCs w:val="20"/>
        </w:rPr>
        <w:t>function.</w:t>
      </w:r>
      <w:r>
        <w:rPr>
          <w:rFonts w:ascii="Consolas" w:hAnsi="Consolas" w:cs="Consolas"/>
          <w:color w:val="FF0000"/>
          <w:sz w:val="20"/>
          <w:szCs w:val="20"/>
        </w:rPr>
        <w:t>Complete</w:t>
      </w:r>
      <w:proofErr w:type="spellEnd"/>
      <w:r>
        <w:rPr>
          <w:rFonts w:ascii="Consolas" w:hAnsi="Consolas" w:cs="Consolas"/>
          <w:color w:val="FF0000"/>
          <w:sz w:val="20"/>
          <w:szCs w:val="20"/>
        </w:rPr>
        <w:t xml:space="preserve"> correctness of the code is not a criterion</w:t>
      </w:r>
      <w:r>
        <w:rPr>
          <w:rFonts w:ascii="Consolas" w:hAnsi="Consolas" w:cs="Consolas"/>
          <w:color w:val="FF0000"/>
          <w:sz w:val="20"/>
          <w:szCs w:val="20"/>
        </w:rPr>
        <w:t>, but should be clear (if not, 0 points awarded</w:t>
      </w:r>
      <w:r>
        <w:rPr>
          <w:rFonts w:ascii="Consolas" w:hAnsi="Consolas" w:cs="Consolas"/>
          <w:color w:val="FF0000"/>
          <w:sz w:val="20"/>
          <w:szCs w:val="20"/>
        </w:rPr>
        <w:t>.</w:t>
      </w:r>
      <w:r>
        <w:rPr>
          <w:rFonts w:ascii="Consolas" w:hAnsi="Consolas" w:cs="Consolas"/>
          <w:color w:val="FF0000"/>
          <w:sz w:val="20"/>
          <w:szCs w:val="20"/>
        </w:rPr>
        <w:t>)</w:t>
      </w:r>
    </w:p>
    <w:p w:rsidR="00583631" w:rsidRPr="00583631" w:rsidRDefault="00583631" w:rsidP="00583631">
      <w:pPr>
        <w:rPr>
          <w:sz w:val="22"/>
          <w:szCs w:val="22"/>
        </w:rPr>
      </w:pPr>
    </w:p>
    <w:p w:rsidR="00471E67" w:rsidRDefault="00471E67" w:rsidP="00471E67">
      <w:pPr>
        <w:pStyle w:val="ListParagraph"/>
        <w:numPr>
          <w:ilvl w:val="0"/>
          <w:numId w:val="7"/>
        </w:numPr>
        <w:rPr>
          <w:sz w:val="22"/>
          <w:szCs w:val="22"/>
        </w:rPr>
      </w:pPr>
      <w:r>
        <w:rPr>
          <w:sz w:val="22"/>
          <w:szCs w:val="22"/>
        </w:rPr>
        <w:t xml:space="preserve">Write a JUnit test to </w:t>
      </w:r>
      <w:r w:rsidR="00D62FEA">
        <w:rPr>
          <w:sz w:val="22"/>
          <w:szCs w:val="22"/>
        </w:rPr>
        <w:t>test the method multiply(Matrix other) for the 2x3 matrix by the 3x2 matrix</w:t>
      </w:r>
      <w:r>
        <w:rPr>
          <w:sz w:val="22"/>
          <w:szCs w:val="22"/>
        </w:rPr>
        <w:t>. (1 point)</w:t>
      </w:r>
      <w:r w:rsidR="00037B77">
        <w:rPr>
          <w:sz w:val="22"/>
          <w:szCs w:val="22"/>
        </w:rPr>
        <w:t>. You do not have to calculate the real expected value for the matrix multiplication, you can use the pseudo-variable EXPECTED_VALUE</w:t>
      </w:r>
      <w:r w:rsidR="0027296E">
        <w:rPr>
          <w:sz w:val="22"/>
          <w:szCs w:val="22"/>
        </w:rPr>
        <w:t xml:space="preserve">, which holds the </w:t>
      </w:r>
      <w:proofErr w:type="spellStart"/>
      <w:r w:rsidR="0027296E">
        <w:rPr>
          <w:sz w:val="22"/>
          <w:szCs w:val="22"/>
        </w:rPr>
        <w:t>hashCode</w:t>
      </w:r>
      <w:proofErr w:type="spellEnd"/>
      <w:r w:rsidR="0027296E">
        <w:rPr>
          <w:sz w:val="22"/>
          <w:szCs w:val="22"/>
        </w:rPr>
        <w:t xml:space="preserve"> for the expected matrix</w:t>
      </w:r>
      <w:r w:rsidR="00037B77">
        <w:rPr>
          <w:sz w:val="22"/>
          <w:szCs w:val="22"/>
        </w:rPr>
        <w:t>;</w:t>
      </w:r>
    </w:p>
    <w:p w:rsidR="0027296E" w:rsidRDefault="0027296E" w:rsidP="0027296E">
      <w:pPr>
        <w:rPr>
          <w:sz w:val="22"/>
          <w:szCs w:val="22"/>
        </w:rPr>
      </w:pPr>
    </w:p>
    <w:p w:rsidR="0027296E" w:rsidRPr="0027296E" w:rsidRDefault="0027296E" w:rsidP="0027296E">
      <w:pPr>
        <w:widowControl/>
        <w:rPr>
          <w:rFonts w:ascii="Consolas" w:hAnsi="Consolas" w:cs="Consolas"/>
          <w:color w:val="auto"/>
          <w:sz w:val="20"/>
          <w:szCs w:val="20"/>
        </w:rPr>
      </w:pPr>
      <w:r>
        <w:rPr>
          <w:rFonts w:ascii="Consolas" w:hAnsi="Consolas" w:cs="Consolas"/>
          <w:sz w:val="20"/>
          <w:szCs w:val="20"/>
          <w:lang w:val="nl-NL"/>
        </w:rPr>
        <w:tab/>
      </w:r>
      <w:r w:rsidRPr="0027296E">
        <w:rPr>
          <w:rFonts w:ascii="Consolas" w:hAnsi="Consolas" w:cs="Consolas"/>
          <w:color w:val="646464"/>
          <w:sz w:val="20"/>
          <w:szCs w:val="20"/>
        </w:rPr>
        <w:t>@Test</w:t>
      </w:r>
    </w:p>
    <w:p w:rsidR="0027296E" w:rsidRPr="0027296E" w:rsidRDefault="0027296E" w:rsidP="0027296E">
      <w:pPr>
        <w:widowControl/>
        <w:rPr>
          <w:rFonts w:ascii="Consolas" w:hAnsi="Consolas" w:cs="Consolas"/>
          <w:color w:val="auto"/>
          <w:sz w:val="20"/>
          <w:szCs w:val="20"/>
        </w:rPr>
      </w:pPr>
      <w:r w:rsidRPr="0027296E">
        <w:rPr>
          <w:rFonts w:ascii="Consolas" w:hAnsi="Consolas" w:cs="Consolas"/>
          <w:sz w:val="20"/>
          <w:szCs w:val="20"/>
        </w:rPr>
        <w:tab/>
      </w:r>
      <w:r w:rsidRPr="0027296E">
        <w:rPr>
          <w:rFonts w:ascii="Consolas" w:hAnsi="Consolas" w:cs="Consolas"/>
          <w:b/>
          <w:bCs/>
          <w:color w:val="7F0055"/>
          <w:sz w:val="20"/>
          <w:szCs w:val="20"/>
        </w:rPr>
        <w:t>public</w:t>
      </w:r>
      <w:r w:rsidRPr="0027296E">
        <w:rPr>
          <w:rFonts w:ascii="Consolas" w:hAnsi="Consolas" w:cs="Consolas"/>
          <w:sz w:val="20"/>
          <w:szCs w:val="20"/>
        </w:rPr>
        <w:t xml:space="preserve"> </w:t>
      </w:r>
      <w:r w:rsidRPr="0027296E">
        <w:rPr>
          <w:rFonts w:ascii="Consolas" w:hAnsi="Consolas" w:cs="Consolas"/>
          <w:b/>
          <w:bCs/>
          <w:color w:val="7F0055"/>
          <w:sz w:val="20"/>
          <w:szCs w:val="20"/>
        </w:rPr>
        <w:t>void</w:t>
      </w:r>
      <w:r w:rsidRPr="0027296E">
        <w:rPr>
          <w:rFonts w:ascii="Consolas" w:hAnsi="Consolas" w:cs="Consolas"/>
          <w:sz w:val="20"/>
          <w:szCs w:val="20"/>
        </w:rPr>
        <w:t xml:space="preserve"> </w:t>
      </w:r>
      <w:proofErr w:type="spellStart"/>
      <w:r w:rsidRPr="0027296E">
        <w:rPr>
          <w:rFonts w:ascii="Consolas" w:hAnsi="Consolas" w:cs="Consolas"/>
          <w:sz w:val="20"/>
          <w:szCs w:val="20"/>
        </w:rPr>
        <w:t>testMultiply</w:t>
      </w:r>
      <w:proofErr w:type="spellEnd"/>
      <w:r w:rsidRPr="0027296E">
        <w:rPr>
          <w:rFonts w:ascii="Consolas" w:hAnsi="Consolas" w:cs="Consolas"/>
          <w:sz w:val="20"/>
          <w:szCs w:val="20"/>
        </w:rPr>
        <w:t>() {</w:t>
      </w:r>
    </w:p>
    <w:p w:rsidR="0027296E" w:rsidRPr="0027296E" w:rsidRDefault="0027296E" w:rsidP="0027296E">
      <w:pPr>
        <w:widowControl/>
        <w:rPr>
          <w:rFonts w:ascii="Consolas" w:hAnsi="Consolas" w:cs="Consolas"/>
          <w:color w:val="auto"/>
          <w:sz w:val="20"/>
          <w:szCs w:val="20"/>
        </w:rPr>
      </w:pPr>
      <w:r w:rsidRPr="0027296E">
        <w:rPr>
          <w:rFonts w:ascii="Consolas" w:hAnsi="Consolas" w:cs="Consolas"/>
          <w:sz w:val="20"/>
          <w:szCs w:val="20"/>
        </w:rPr>
        <w:tab/>
      </w:r>
      <w:r w:rsidRPr="0027296E">
        <w:rPr>
          <w:rFonts w:ascii="Consolas" w:hAnsi="Consolas" w:cs="Consolas"/>
          <w:sz w:val="20"/>
          <w:szCs w:val="20"/>
        </w:rPr>
        <w:tab/>
        <w:t xml:space="preserve">Matrix </w:t>
      </w:r>
      <w:r w:rsidRPr="0027296E">
        <w:rPr>
          <w:rFonts w:ascii="Consolas" w:hAnsi="Consolas" w:cs="Consolas"/>
          <w:color w:val="6A3E3E"/>
          <w:sz w:val="20"/>
          <w:szCs w:val="20"/>
        </w:rPr>
        <w:t>result</w:t>
      </w:r>
      <w:r w:rsidRPr="0027296E">
        <w:rPr>
          <w:rFonts w:ascii="Consolas" w:hAnsi="Consolas" w:cs="Consolas"/>
          <w:sz w:val="20"/>
          <w:szCs w:val="20"/>
        </w:rPr>
        <w:t xml:space="preserve"> = </w:t>
      </w:r>
      <w:r w:rsidRPr="0027296E">
        <w:rPr>
          <w:rFonts w:ascii="Consolas" w:hAnsi="Consolas" w:cs="Consolas"/>
          <w:color w:val="0000C0"/>
          <w:sz w:val="20"/>
          <w:szCs w:val="20"/>
        </w:rPr>
        <w:t>matrix2by3</w:t>
      </w:r>
      <w:r w:rsidRPr="0027296E">
        <w:rPr>
          <w:rFonts w:ascii="Consolas" w:hAnsi="Consolas" w:cs="Consolas"/>
          <w:sz w:val="20"/>
          <w:szCs w:val="20"/>
        </w:rPr>
        <w:t>.multiply(</w:t>
      </w:r>
      <w:r w:rsidRPr="0027296E">
        <w:rPr>
          <w:rFonts w:ascii="Consolas" w:hAnsi="Consolas" w:cs="Consolas"/>
          <w:color w:val="0000C0"/>
          <w:sz w:val="20"/>
          <w:szCs w:val="20"/>
        </w:rPr>
        <w:t>matrix3by2</w:t>
      </w:r>
      <w:r w:rsidRPr="0027296E">
        <w:rPr>
          <w:rFonts w:ascii="Consolas" w:hAnsi="Consolas" w:cs="Consolas"/>
          <w:sz w:val="20"/>
          <w:szCs w:val="20"/>
        </w:rPr>
        <w:t>);</w:t>
      </w:r>
    </w:p>
    <w:p w:rsidR="0027296E" w:rsidRPr="0027296E" w:rsidRDefault="0027296E" w:rsidP="0027296E">
      <w:pPr>
        <w:widowControl/>
        <w:rPr>
          <w:rFonts w:ascii="Consolas" w:hAnsi="Consolas" w:cs="Consolas"/>
          <w:color w:val="auto"/>
          <w:sz w:val="20"/>
          <w:szCs w:val="20"/>
        </w:rPr>
      </w:pPr>
      <w:r w:rsidRPr="0027296E">
        <w:rPr>
          <w:rFonts w:ascii="Consolas" w:hAnsi="Consolas" w:cs="Consolas"/>
          <w:sz w:val="20"/>
          <w:szCs w:val="20"/>
        </w:rPr>
        <w:tab/>
      </w:r>
      <w:r w:rsidRPr="0027296E">
        <w:rPr>
          <w:rFonts w:ascii="Consolas" w:hAnsi="Consolas" w:cs="Consolas"/>
          <w:sz w:val="20"/>
          <w:szCs w:val="20"/>
        </w:rPr>
        <w:tab/>
      </w:r>
      <w:proofErr w:type="spellStart"/>
      <w:r w:rsidRPr="0027296E">
        <w:rPr>
          <w:rFonts w:ascii="Consolas" w:hAnsi="Consolas" w:cs="Consolas"/>
          <w:i/>
          <w:iCs/>
          <w:sz w:val="20"/>
          <w:szCs w:val="20"/>
        </w:rPr>
        <w:t>assertEquals</w:t>
      </w:r>
      <w:proofErr w:type="spellEnd"/>
      <w:r w:rsidRPr="0027296E">
        <w:rPr>
          <w:rFonts w:ascii="Consolas" w:hAnsi="Consolas" w:cs="Consolas"/>
          <w:sz w:val="20"/>
          <w:szCs w:val="20"/>
        </w:rPr>
        <w:t>(</w:t>
      </w:r>
      <w:r w:rsidRPr="0027296E">
        <w:rPr>
          <w:rFonts w:ascii="Consolas" w:hAnsi="Consolas" w:cs="Consolas"/>
          <w:b/>
          <w:bCs/>
          <w:i/>
          <w:iCs/>
          <w:color w:val="0000C0"/>
          <w:sz w:val="20"/>
          <w:szCs w:val="20"/>
        </w:rPr>
        <w:t>EXPECTED_VALUE</w:t>
      </w:r>
      <w:r w:rsidRPr="0027296E">
        <w:rPr>
          <w:rFonts w:ascii="Consolas" w:hAnsi="Consolas" w:cs="Consolas"/>
          <w:sz w:val="20"/>
          <w:szCs w:val="20"/>
        </w:rPr>
        <w:t xml:space="preserve">, </w:t>
      </w:r>
      <w:proofErr w:type="spellStart"/>
      <w:r w:rsidRPr="0027296E">
        <w:rPr>
          <w:rFonts w:ascii="Consolas" w:hAnsi="Consolas" w:cs="Consolas"/>
          <w:color w:val="6A3E3E"/>
          <w:sz w:val="20"/>
          <w:szCs w:val="20"/>
        </w:rPr>
        <w:t>result</w:t>
      </w:r>
      <w:r w:rsidRPr="0027296E">
        <w:rPr>
          <w:rFonts w:ascii="Consolas" w:hAnsi="Consolas" w:cs="Consolas"/>
          <w:sz w:val="20"/>
          <w:szCs w:val="20"/>
        </w:rPr>
        <w:t>.hashCode</w:t>
      </w:r>
      <w:proofErr w:type="spellEnd"/>
      <w:r w:rsidRPr="0027296E">
        <w:rPr>
          <w:rFonts w:ascii="Consolas" w:hAnsi="Consolas" w:cs="Consolas"/>
          <w:sz w:val="20"/>
          <w:szCs w:val="20"/>
        </w:rPr>
        <w:t>(), 0);</w:t>
      </w:r>
    </w:p>
    <w:p w:rsidR="0027296E" w:rsidRDefault="0027296E" w:rsidP="0027296E">
      <w:pPr>
        <w:rPr>
          <w:rFonts w:ascii="Consolas" w:hAnsi="Consolas" w:cs="Consolas"/>
          <w:sz w:val="20"/>
          <w:szCs w:val="20"/>
          <w:lang w:val="nl-NL"/>
        </w:rPr>
      </w:pPr>
      <w:r w:rsidRPr="0027296E">
        <w:rPr>
          <w:rFonts w:ascii="Consolas" w:hAnsi="Consolas" w:cs="Consolas"/>
          <w:sz w:val="20"/>
          <w:szCs w:val="20"/>
        </w:rPr>
        <w:tab/>
      </w:r>
      <w:r>
        <w:rPr>
          <w:rFonts w:ascii="Consolas" w:hAnsi="Consolas" w:cs="Consolas"/>
          <w:sz w:val="20"/>
          <w:szCs w:val="20"/>
          <w:lang w:val="nl-NL"/>
        </w:rPr>
        <w:t>}</w:t>
      </w:r>
    </w:p>
    <w:p w:rsidR="0027296E" w:rsidRDefault="0027296E" w:rsidP="0027296E">
      <w:pPr>
        <w:rPr>
          <w:rFonts w:ascii="Consolas" w:hAnsi="Consolas" w:cs="Consolas"/>
          <w:sz w:val="20"/>
          <w:szCs w:val="20"/>
          <w:lang w:val="nl-NL"/>
        </w:rPr>
      </w:pPr>
    </w:p>
    <w:p w:rsidR="0027296E" w:rsidRPr="0027296E" w:rsidRDefault="0027296E" w:rsidP="0027296E">
      <w:pPr>
        <w:rPr>
          <w:color w:val="FF0000"/>
          <w:sz w:val="22"/>
          <w:szCs w:val="22"/>
        </w:rPr>
      </w:pPr>
      <w:r w:rsidRPr="00B85470">
        <w:rPr>
          <w:rFonts w:ascii="Consolas" w:hAnsi="Consolas" w:cs="Consolas"/>
          <w:color w:val="FF0000"/>
          <w:sz w:val="20"/>
          <w:szCs w:val="20"/>
        </w:rPr>
        <w:t xml:space="preserve">Award ½ point </w:t>
      </w:r>
      <w:proofErr w:type="spellStart"/>
      <w:r w:rsidRPr="00B85470">
        <w:rPr>
          <w:rFonts w:ascii="Consolas" w:hAnsi="Consolas" w:cs="Consolas"/>
          <w:color w:val="FF0000"/>
          <w:sz w:val="20"/>
          <w:szCs w:val="20"/>
        </w:rPr>
        <w:t>fort he</w:t>
      </w:r>
      <w:proofErr w:type="spellEnd"/>
      <w:r w:rsidRPr="00B85470">
        <w:rPr>
          <w:rFonts w:ascii="Consolas" w:hAnsi="Consolas" w:cs="Consolas"/>
          <w:color w:val="FF0000"/>
          <w:sz w:val="20"/>
          <w:szCs w:val="20"/>
        </w:rPr>
        <w:t xml:space="preserve"> @Test annotation, ½ point for</w:t>
      </w:r>
      <w:r>
        <w:rPr>
          <w:rFonts w:ascii="Consolas" w:hAnsi="Consolas" w:cs="Consolas"/>
          <w:color w:val="FF0000"/>
          <w:sz w:val="20"/>
          <w:szCs w:val="20"/>
        </w:rPr>
        <w:t xml:space="preserve"> using </w:t>
      </w:r>
      <w:r w:rsidRPr="00B85470">
        <w:rPr>
          <w:rFonts w:ascii="Consolas" w:hAnsi="Consolas" w:cs="Consolas"/>
          <w:color w:val="FF0000"/>
          <w:sz w:val="20"/>
          <w:szCs w:val="20"/>
        </w:rPr>
        <w:t xml:space="preserve">the </w:t>
      </w:r>
      <w:proofErr w:type="spellStart"/>
      <w:r w:rsidRPr="00B85470">
        <w:rPr>
          <w:rFonts w:ascii="Consolas" w:hAnsi="Consolas" w:cs="Consolas"/>
          <w:color w:val="FF0000"/>
          <w:sz w:val="20"/>
          <w:szCs w:val="20"/>
        </w:rPr>
        <w:t>assertEquals</w:t>
      </w:r>
      <w:proofErr w:type="spellEnd"/>
      <w:r w:rsidRPr="00B85470">
        <w:rPr>
          <w:rFonts w:ascii="Consolas" w:hAnsi="Consolas" w:cs="Consolas"/>
          <w:color w:val="FF0000"/>
          <w:sz w:val="20"/>
          <w:szCs w:val="20"/>
        </w:rPr>
        <w:t>() method.</w:t>
      </w:r>
    </w:p>
    <w:p w:rsidR="0027296E" w:rsidRPr="0027296E" w:rsidRDefault="0027296E" w:rsidP="0027296E">
      <w:pPr>
        <w:rPr>
          <w:sz w:val="22"/>
          <w:szCs w:val="22"/>
        </w:rPr>
      </w:pPr>
    </w:p>
    <w:p w:rsidR="00D62FEA" w:rsidRDefault="00D62FEA" w:rsidP="00471E67">
      <w:pPr>
        <w:pStyle w:val="ListParagraph"/>
        <w:numPr>
          <w:ilvl w:val="0"/>
          <w:numId w:val="7"/>
        </w:numPr>
        <w:rPr>
          <w:sz w:val="22"/>
          <w:szCs w:val="22"/>
        </w:rPr>
      </w:pPr>
      <w:r>
        <w:rPr>
          <w:sz w:val="22"/>
          <w:szCs w:val="22"/>
        </w:rPr>
        <w:t xml:space="preserve">Write a JUnit test to test the method multiply for the 3x4 matrix times the 3x2 matrix, testing for an exception (which should be thrown.) (1 point) </w:t>
      </w:r>
    </w:p>
    <w:p w:rsidR="0027296E" w:rsidRDefault="0027296E" w:rsidP="0027296E">
      <w:pPr>
        <w:rPr>
          <w:sz w:val="22"/>
          <w:szCs w:val="22"/>
        </w:rPr>
      </w:pPr>
    </w:p>
    <w:p w:rsidR="0027296E" w:rsidRPr="0027296E" w:rsidRDefault="0027296E" w:rsidP="0027296E">
      <w:pPr>
        <w:widowControl/>
        <w:rPr>
          <w:rFonts w:ascii="Consolas" w:hAnsi="Consolas" w:cs="Consolas"/>
          <w:color w:val="auto"/>
          <w:sz w:val="20"/>
          <w:szCs w:val="20"/>
        </w:rPr>
      </w:pPr>
      <w:r>
        <w:rPr>
          <w:rFonts w:ascii="Consolas" w:hAnsi="Consolas" w:cs="Consolas"/>
          <w:sz w:val="20"/>
          <w:szCs w:val="20"/>
          <w:lang w:val="nl-NL"/>
        </w:rPr>
        <w:tab/>
      </w:r>
      <w:r w:rsidRPr="0027296E">
        <w:rPr>
          <w:rFonts w:ascii="Consolas" w:hAnsi="Consolas" w:cs="Consolas"/>
          <w:color w:val="646464"/>
          <w:sz w:val="20"/>
          <w:szCs w:val="20"/>
        </w:rPr>
        <w:t>@</w:t>
      </w:r>
      <w:r w:rsidRPr="0027296E">
        <w:rPr>
          <w:rFonts w:ascii="Consolas" w:hAnsi="Consolas" w:cs="Consolas"/>
          <w:color w:val="646464"/>
          <w:sz w:val="20"/>
          <w:szCs w:val="20"/>
          <w:highlight w:val="lightGray"/>
        </w:rPr>
        <w:t>Test</w:t>
      </w:r>
      <w:r w:rsidRPr="0027296E">
        <w:rPr>
          <w:rFonts w:ascii="Consolas" w:hAnsi="Consolas" w:cs="Consolas"/>
          <w:sz w:val="20"/>
          <w:szCs w:val="20"/>
        </w:rPr>
        <w:t>(expected=</w:t>
      </w:r>
      <w:proofErr w:type="spellStart"/>
      <w:r w:rsidRPr="0027296E">
        <w:rPr>
          <w:rFonts w:ascii="Consolas" w:hAnsi="Consolas" w:cs="Consolas"/>
          <w:sz w:val="20"/>
          <w:szCs w:val="20"/>
        </w:rPr>
        <w:t>IllegalArgumentException.</w:t>
      </w:r>
      <w:r w:rsidRPr="0027296E">
        <w:rPr>
          <w:rFonts w:ascii="Consolas" w:hAnsi="Consolas" w:cs="Consolas"/>
          <w:b/>
          <w:bCs/>
          <w:color w:val="7F0055"/>
          <w:sz w:val="20"/>
          <w:szCs w:val="20"/>
        </w:rPr>
        <w:t>class</w:t>
      </w:r>
      <w:proofErr w:type="spellEnd"/>
      <w:r w:rsidRPr="0027296E">
        <w:rPr>
          <w:rFonts w:ascii="Consolas" w:hAnsi="Consolas" w:cs="Consolas"/>
          <w:sz w:val="20"/>
          <w:szCs w:val="20"/>
        </w:rPr>
        <w:t>)</w:t>
      </w:r>
    </w:p>
    <w:p w:rsidR="0027296E" w:rsidRPr="0027296E" w:rsidRDefault="0027296E" w:rsidP="0027296E">
      <w:pPr>
        <w:widowControl/>
        <w:rPr>
          <w:rFonts w:ascii="Consolas" w:hAnsi="Consolas" w:cs="Consolas"/>
          <w:color w:val="auto"/>
          <w:sz w:val="20"/>
          <w:szCs w:val="20"/>
        </w:rPr>
      </w:pPr>
      <w:r w:rsidRPr="0027296E">
        <w:rPr>
          <w:rFonts w:ascii="Consolas" w:hAnsi="Consolas" w:cs="Consolas"/>
          <w:sz w:val="20"/>
          <w:szCs w:val="20"/>
        </w:rPr>
        <w:tab/>
      </w:r>
      <w:r w:rsidRPr="0027296E">
        <w:rPr>
          <w:rFonts w:ascii="Consolas" w:hAnsi="Consolas" w:cs="Consolas"/>
          <w:b/>
          <w:bCs/>
          <w:color w:val="7F0055"/>
          <w:sz w:val="20"/>
          <w:szCs w:val="20"/>
        </w:rPr>
        <w:t>public</w:t>
      </w:r>
      <w:r w:rsidRPr="0027296E">
        <w:rPr>
          <w:rFonts w:ascii="Consolas" w:hAnsi="Consolas" w:cs="Consolas"/>
          <w:sz w:val="20"/>
          <w:szCs w:val="20"/>
        </w:rPr>
        <w:t xml:space="preserve"> </w:t>
      </w:r>
      <w:r w:rsidRPr="0027296E">
        <w:rPr>
          <w:rFonts w:ascii="Consolas" w:hAnsi="Consolas" w:cs="Consolas"/>
          <w:b/>
          <w:bCs/>
          <w:color w:val="7F0055"/>
          <w:sz w:val="20"/>
          <w:szCs w:val="20"/>
        </w:rPr>
        <w:t>void</w:t>
      </w:r>
      <w:r w:rsidRPr="0027296E">
        <w:rPr>
          <w:rFonts w:ascii="Consolas" w:hAnsi="Consolas" w:cs="Consolas"/>
          <w:sz w:val="20"/>
          <w:szCs w:val="20"/>
        </w:rPr>
        <w:t xml:space="preserve"> </w:t>
      </w:r>
      <w:proofErr w:type="spellStart"/>
      <w:r w:rsidRPr="0027296E">
        <w:rPr>
          <w:rFonts w:ascii="Consolas" w:hAnsi="Consolas" w:cs="Consolas"/>
          <w:sz w:val="20"/>
          <w:szCs w:val="20"/>
        </w:rPr>
        <w:t>testMultiplyWrong</w:t>
      </w:r>
      <w:proofErr w:type="spellEnd"/>
      <w:r w:rsidRPr="0027296E">
        <w:rPr>
          <w:rFonts w:ascii="Consolas" w:hAnsi="Consolas" w:cs="Consolas"/>
          <w:sz w:val="20"/>
          <w:szCs w:val="20"/>
        </w:rPr>
        <w:t>() {</w:t>
      </w:r>
    </w:p>
    <w:p w:rsidR="0027296E" w:rsidRPr="0027296E" w:rsidRDefault="0027296E" w:rsidP="0027296E">
      <w:pPr>
        <w:widowControl/>
        <w:rPr>
          <w:rFonts w:ascii="Consolas" w:hAnsi="Consolas" w:cs="Consolas"/>
          <w:color w:val="auto"/>
          <w:sz w:val="20"/>
          <w:szCs w:val="20"/>
        </w:rPr>
      </w:pPr>
      <w:r w:rsidRPr="0027296E">
        <w:rPr>
          <w:rFonts w:ascii="Consolas" w:hAnsi="Consolas" w:cs="Consolas"/>
          <w:sz w:val="20"/>
          <w:szCs w:val="20"/>
        </w:rPr>
        <w:tab/>
      </w:r>
      <w:r w:rsidRPr="0027296E">
        <w:rPr>
          <w:rFonts w:ascii="Consolas" w:hAnsi="Consolas" w:cs="Consolas"/>
          <w:sz w:val="20"/>
          <w:szCs w:val="20"/>
        </w:rPr>
        <w:tab/>
        <w:t xml:space="preserve">Matrix </w:t>
      </w:r>
      <w:r w:rsidRPr="0027296E">
        <w:rPr>
          <w:rFonts w:ascii="Consolas" w:hAnsi="Consolas" w:cs="Consolas"/>
          <w:color w:val="6A3E3E"/>
          <w:sz w:val="20"/>
          <w:szCs w:val="20"/>
          <w:u w:val="single"/>
        </w:rPr>
        <w:t>result</w:t>
      </w:r>
      <w:r w:rsidRPr="0027296E">
        <w:rPr>
          <w:rFonts w:ascii="Consolas" w:hAnsi="Consolas" w:cs="Consolas"/>
          <w:sz w:val="20"/>
          <w:szCs w:val="20"/>
        </w:rPr>
        <w:t xml:space="preserve"> = </w:t>
      </w:r>
      <w:r w:rsidRPr="0027296E">
        <w:rPr>
          <w:rFonts w:ascii="Consolas" w:hAnsi="Consolas" w:cs="Consolas"/>
          <w:color w:val="0000C0"/>
          <w:sz w:val="20"/>
          <w:szCs w:val="20"/>
        </w:rPr>
        <w:t>matrix3by2</w:t>
      </w:r>
      <w:r w:rsidRPr="0027296E">
        <w:rPr>
          <w:rFonts w:ascii="Consolas" w:hAnsi="Consolas" w:cs="Consolas"/>
          <w:sz w:val="20"/>
          <w:szCs w:val="20"/>
        </w:rPr>
        <w:t>.multiply(</w:t>
      </w:r>
      <w:r w:rsidRPr="0027296E">
        <w:rPr>
          <w:rFonts w:ascii="Consolas" w:hAnsi="Consolas" w:cs="Consolas"/>
          <w:color w:val="0000C0"/>
          <w:sz w:val="20"/>
          <w:szCs w:val="20"/>
        </w:rPr>
        <w:t>matrix3by4</w:t>
      </w:r>
      <w:r w:rsidRPr="0027296E">
        <w:rPr>
          <w:rFonts w:ascii="Consolas" w:hAnsi="Consolas" w:cs="Consolas"/>
          <w:sz w:val="20"/>
          <w:szCs w:val="20"/>
        </w:rPr>
        <w:t>);</w:t>
      </w:r>
    </w:p>
    <w:p w:rsidR="0027296E" w:rsidRPr="0027296E" w:rsidRDefault="0027296E" w:rsidP="0027296E">
      <w:pPr>
        <w:rPr>
          <w:sz w:val="22"/>
          <w:szCs w:val="22"/>
        </w:rPr>
      </w:pPr>
      <w:r w:rsidRPr="0027296E">
        <w:rPr>
          <w:rFonts w:ascii="Consolas" w:hAnsi="Consolas" w:cs="Consolas"/>
          <w:sz w:val="20"/>
          <w:szCs w:val="20"/>
        </w:rPr>
        <w:tab/>
        <w:t>}</w:t>
      </w:r>
    </w:p>
    <w:p w:rsidR="00471E67" w:rsidRPr="00471E67" w:rsidRDefault="00471E67" w:rsidP="00471E67">
      <w:pPr>
        <w:rPr>
          <w:sz w:val="22"/>
          <w:szCs w:val="22"/>
        </w:rPr>
      </w:pPr>
    </w:p>
    <w:p w:rsidR="00471E67" w:rsidRPr="00471E67" w:rsidRDefault="0027296E" w:rsidP="00F40CFE">
      <w:pPr>
        <w:rPr>
          <w:sz w:val="22"/>
          <w:szCs w:val="22"/>
        </w:rPr>
      </w:pPr>
      <w:r w:rsidRPr="00B85470">
        <w:rPr>
          <w:rFonts w:ascii="Consolas" w:hAnsi="Consolas" w:cs="Consolas"/>
          <w:color w:val="FF0000"/>
          <w:sz w:val="20"/>
          <w:szCs w:val="20"/>
        </w:rPr>
        <w:t>Award 1 point for using the exp</w:t>
      </w:r>
      <w:r>
        <w:rPr>
          <w:rFonts w:ascii="Consolas" w:hAnsi="Consolas" w:cs="Consolas"/>
          <w:color w:val="FF0000"/>
          <w:sz w:val="20"/>
          <w:szCs w:val="20"/>
        </w:rPr>
        <w:t>ected=</w:t>
      </w:r>
      <w:proofErr w:type="spellStart"/>
      <w:r>
        <w:rPr>
          <w:rFonts w:ascii="Consolas" w:hAnsi="Consolas" w:cs="Consolas"/>
          <w:color w:val="FF0000"/>
          <w:sz w:val="20"/>
          <w:szCs w:val="20"/>
        </w:rPr>
        <w:t>IllegalArgumentException.class</w:t>
      </w:r>
      <w:proofErr w:type="spellEnd"/>
      <w:r>
        <w:rPr>
          <w:rFonts w:ascii="Consolas" w:hAnsi="Consolas" w:cs="Consolas"/>
          <w:color w:val="FF0000"/>
          <w:sz w:val="20"/>
          <w:szCs w:val="20"/>
        </w:rPr>
        <w:t>.</w:t>
      </w:r>
    </w:p>
    <w:sectPr w:rsidR="00471E67" w:rsidRPr="00471E67" w:rsidSect="00E052E0">
      <w:footerReference w:type="default" r:id="rId14"/>
      <w:pgSz w:w="12240" w:h="15840" w:code="1"/>
      <w:pgMar w:top="864" w:right="720" w:bottom="864" w:left="720"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117" w:rsidRDefault="00F22117" w:rsidP="007C3235">
      <w:r>
        <w:separator/>
      </w:r>
    </w:p>
  </w:endnote>
  <w:endnote w:type="continuationSeparator" w:id="0">
    <w:p w:rsidR="00F22117" w:rsidRDefault="00F22117" w:rsidP="007C3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IDAutomationHC39M">
    <w:altName w:val="Lucida Console"/>
    <w:charset w:val="00"/>
    <w:family w:val="modern"/>
    <w:pitch w:val="fixed"/>
    <w:sig w:usb0="00000003" w:usb1="00000040" w:usb2="00000000" w:usb3="00000000" w:csb0="00000001" w:csb1="00000000"/>
  </w:font>
  <w:font w:name="3 of 9 Barcode">
    <w:altName w:val="Courier"/>
    <w:panose1 w:val="04027200000000000000"/>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582613"/>
      <w:docPartObj>
        <w:docPartGallery w:val="Page Numbers (Bottom of Page)"/>
        <w:docPartUnique/>
      </w:docPartObj>
    </w:sdtPr>
    <w:sdtContent>
      <w:p w:rsidR="00F22117" w:rsidRDefault="00F22117">
        <w:pPr>
          <w:pStyle w:val="Footer"/>
          <w:jc w:val="center"/>
        </w:pPr>
        <w:r>
          <w:fldChar w:fldCharType="begin"/>
        </w:r>
        <w:r>
          <w:instrText>PAGE   \* MERGEFORMAT</w:instrText>
        </w:r>
        <w:r>
          <w:fldChar w:fldCharType="separate"/>
        </w:r>
        <w:r w:rsidR="00324144" w:rsidRPr="00324144">
          <w:rPr>
            <w:noProof/>
            <w:lang w:val="nl-NL"/>
          </w:rPr>
          <w:t>9</w:t>
        </w:r>
        <w:r>
          <w:rPr>
            <w:noProof/>
            <w:lang w:val="nl-NL"/>
          </w:rPr>
          <w:fldChar w:fldCharType="end"/>
        </w:r>
      </w:p>
    </w:sdtContent>
  </w:sdt>
  <w:p w:rsidR="00F22117" w:rsidRDefault="00F221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117" w:rsidRDefault="00F22117" w:rsidP="007C3235">
      <w:r>
        <w:separator/>
      </w:r>
    </w:p>
  </w:footnote>
  <w:footnote w:type="continuationSeparator" w:id="0">
    <w:p w:rsidR="00F22117" w:rsidRDefault="00F22117" w:rsidP="007C32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8AB"/>
    <w:multiLevelType w:val="hybridMultilevel"/>
    <w:tmpl w:val="D2D02102"/>
    <w:lvl w:ilvl="0" w:tplc="04130017">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0259408A"/>
    <w:multiLevelType w:val="hybridMultilevel"/>
    <w:tmpl w:val="83D64414"/>
    <w:lvl w:ilvl="0" w:tplc="0413000F">
      <w:start w:val="1"/>
      <w:numFmt w:val="decimal"/>
      <w:lvlText w:val="%1."/>
      <w:lvlJc w:val="left"/>
      <w:pPr>
        <w:ind w:left="416" w:hanging="360"/>
      </w:pPr>
    </w:lvl>
    <w:lvl w:ilvl="1" w:tplc="04130019">
      <w:start w:val="1"/>
      <w:numFmt w:val="lowerLetter"/>
      <w:lvlText w:val="%2."/>
      <w:lvlJc w:val="left"/>
      <w:pPr>
        <w:ind w:left="1136" w:hanging="360"/>
      </w:pPr>
    </w:lvl>
    <w:lvl w:ilvl="2" w:tplc="0413001B" w:tentative="1">
      <w:start w:val="1"/>
      <w:numFmt w:val="lowerRoman"/>
      <w:lvlText w:val="%3."/>
      <w:lvlJc w:val="right"/>
      <w:pPr>
        <w:ind w:left="1856" w:hanging="180"/>
      </w:pPr>
    </w:lvl>
    <w:lvl w:ilvl="3" w:tplc="0413000F" w:tentative="1">
      <w:start w:val="1"/>
      <w:numFmt w:val="decimal"/>
      <w:lvlText w:val="%4."/>
      <w:lvlJc w:val="left"/>
      <w:pPr>
        <w:ind w:left="2576" w:hanging="360"/>
      </w:pPr>
    </w:lvl>
    <w:lvl w:ilvl="4" w:tplc="04130019" w:tentative="1">
      <w:start w:val="1"/>
      <w:numFmt w:val="lowerLetter"/>
      <w:lvlText w:val="%5."/>
      <w:lvlJc w:val="left"/>
      <w:pPr>
        <w:ind w:left="3296" w:hanging="360"/>
      </w:pPr>
    </w:lvl>
    <w:lvl w:ilvl="5" w:tplc="0413001B" w:tentative="1">
      <w:start w:val="1"/>
      <w:numFmt w:val="lowerRoman"/>
      <w:lvlText w:val="%6."/>
      <w:lvlJc w:val="right"/>
      <w:pPr>
        <w:ind w:left="4016" w:hanging="180"/>
      </w:pPr>
    </w:lvl>
    <w:lvl w:ilvl="6" w:tplc="0413000F" w:tentative="1">
      <w:start w:val="1"/>
      <w:numFmt w:val="decimal"/>
      <w:lvlText w:val="%7."/>
      <w:lvlJc w:val="left"/>
      <w:pPr>
        <w:ind w:left="4736" w:hanging="360"/>
      </w:pPr>
    </w:lvl>
    <w:lvl w:ilvl="7" w:tplc="04130019" w:tentative="1">
      <w:start w:val="1"/>
      <w:numFmt w:val="lowerLetter"/>
      <w:lvlText w:val="%8."/>
      <w:lvlJc w:val="left"/>
      <w:pPr>
        <w:ind w:left="5456" w:hanging="360"/>
      </w:pPr>
    </w:lvl>
    <w:lvl w:ilvl="8" w:tplc="0413001B" w:tentative="1">
      <w:start w:val="1"/>
      <w:numFmt w:val="lowerRoman"/>
      <w:lvlText w:val="%9."/>
      <w:lvlJc w:val="right"/>
      <w:pPr>
        <w:ind w:left="6176" w:hanging="180"/>
      </w:pPr>
    </w:lvl>
  </w:abstractNum>
  <w:abstractNum w:abstractNumId="2">
    <w:nsid w:val="0F5F5D23"/>
    <w:multiLevelType w:val="hybridMultilevel"/>
    <w:tmpl w:val="7D884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1457382"/>
    <w:multiLevelType w:val="hybridMultilevel"/>
    <w:tmpl w:val="88FEF8E8"/>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33679F3"/>
    <w:multiLevelType w:val="hybridMultilevel"/>
    <w:tmpl w:val="3ACAC544"/>
    <w:lvl w:ilvl="0" w:tplc="04130017">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660D55E8"/>
    <w:multiLevelType w:val="hybridMultilevel"/>
    <w:tmpl w:val="B888E9C4"/>
    <w:lvl w:ilvl="0" w:tplc="04130001">
      <w:start w:val="1"/>
      <w:numFmt w:val="bullet"/>
      <w:lvlText w:val=""/>
      <w:lvlJc w:val="left"/>
      <w:pPr>
        <w:ind w:left="776" w:hanging="360"/>
      </w:pPr>
      <w:rPr>
        <w:rFonts w:ascii="Symbol" w:hAnsi="Symbol" w:hint="default"/>
      </w:rPr>
    </w:lvl>
    <w:lvl w:ilvl="1" w:tplc="04130003" w:tentative="1">
      <w:start w:val="1"/>
      <w:numFmt w:val="bullet"/>
      <w:lvlText w:val="o"/>
      <w:lvlJc w:val="left"/>
      <w:pPr>
        <w:ind w:left="1496" w:hanging="360"/>
      </w:pPr>
      <w:rPr>
        <w:rFonts w:ascii="Courier New" w:hAnsi="Courier New" w:cs="Courier New" w:hint="default"/>
      </w:rPr>
    </w:lvl>
    <w:lvl w:ilvl="2" w:tplc="04130005" w:tentative="1">
      <w:start w:val="1"/>
      <w:numFmt w:val="bullet"/>
      <w:lvlText w:val=""/>
      <w:lvlJc w:val="left"/>
      <w:pPr>
        <w:ind w:left="2216" w:hanging="360"/>
      </w:pPr>
      <w:rPr>
        <w:rFonts w:ascii="Wingdings" w:hAnsi="Wingdings" w:hint="default"/>
      </w:rPr>
    </w:lvl>
    <w:lvl w:ilvl="3" w:tplc="04130001" w:tentative="1">
      <w:start w:val="1"/>
      <w:numFmt w:val="bullet"/>
      <w:lvlText w:val=""/>
      <w:lvlJc w:val="left"/>
      <w:pPr>
        <w:ind w:left="2936" w:hanging="360"/>
      </w:pPr>
      <w:rPr>
        <w:rFonts w:ascii="Symbol" w:hAnsi="Symbol" w:hint="default"/>
      </w:rPr>
    </w:lvl>
    <w:lvl w:ilvl="4" w:tplc="04130003" w:tentative="1">
      <w:start w:val="1"/>
      <w:numFmt w:val="bullet"/>
      <w:lvlText w:val="o"/>
      <w:lvlJc w:val="left"/>
      <w:pPr>
        <w:ind w:left="3656" w:hanging="360"/>
      </w:pPr>
      <w:rPr>
        <w:rFonts w:ascii="Courier New" w:hAnsi="Courier New" w:cs="Courier New" w:hint="default"/>
      </w:rPr>
    </w:lvl>
    <w:lvl w:ilvl="5" w:tplc="04130005" w:tentative="1">
      <w:start w:val="1"/>
      <w:numFmt w:val="bullet"/>
      <w:lvlText w:val=""/>
      <w:lvlJc w:val="left"/>
      <w:pPr>
        <w:ind w:left="4376" w:hanging="360"/>
      </w:pPr>
      <w:rPr>
        <w:rFonts w:ascii="Wingdings" w:hAnsi="Wingdings" w:hint="default"/>
      </w:rPr>
    </w:lvl>
    <w:lvl w:ilvl="6" w:tplc="04130001" w:tentative="1">
      <w:start w:val="1"/>
      <w:numFmt w:val="bullet"/>
      <w:lvlText w:val=""/>
      <w:lvlJc w:val="left"/>
      <w:pPr>
        <w:ind w:left="5096" w:hanging="360"/>
      </w:pPr>
      <w:rPr>
        <w:rFonts w:ascii="Symbol" w:hAnsi="Symbol" w:hint="default"/>
      </w:rPr>
    </w:lvl>
    <w:lvl w:ilvl="7" w:tplc="04130003" w:tentative="1">
      <w:start w:val="1"/>
      <w:numFmt w:val="bullet"/>
      <w:lvlText w:val="o"/>
      <w:lvlJc w:val="left"/>
      <w:pPr>
        <w:ind w:left="5816" w:hanging="360"/>
      </w:pPr>
      <w:rPr>
        <w:rFonts w:ascii="Courier New" w:hAnsi="Courier New" w:cs="Courier New" w:hint="default"/>
      </w:rPr>
    </w:lvl>
    <w:lvl w:ilvl="8" w:tplc="04130005" w:tentative="1">
      <w:start w:val="1"/>
      <w:numFmt w:val="bullet"/>
      <w:lvlText w:val=""/>
      <w:lvlJc w:val="left"/>
      <w:pPr>
        <w:ind w:left="6536" w:hanging="360"/>
      </w:pPr>
      <w:rPr>
        <w:rFonts w:ascii="Wingdings" w:hAnsi="Wingdings" w:hint="default"/>
      </w:rPr>
    </w:lvl>
  </w:abstractNum>
  <w:abstractNum w:abstractNumId="6">
    <w:nsid w:val="6F026373"/>
    <w:multiLevelType w:val="hybridMultilevel"/>
    <w:tmpl w:val="7D84C4B2"/>
    <w:lvl w:ilvl="0" w:tplc="04130017">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5"/>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4665A"/>
    <w:rsid w:val="00037B77"/>
    <w:rsid w:val="0004202F"/>
    <w:rsid w:val="00092B67"/>
    <w:rsid w:val="00133F14"/>
    <w:rsid w:val="00154B33"/>
    <w:rsid w:val="001D450E"/>
    <w:rsid w:val="001E7A4B"/>
    <w:rsid w:val="00270842"/>
    <w:rsid w:val="0027296E"/>
    <w:rsid w:val="002B5F4B"/>
    <w:rsid w:val="002E06E9"/>
    <w:rsid w:val="002F57F2"/>
    <w:rsid w:val="003208DD"/>
    <w:rsid w:val="00324144"/>
    <w:rsid w:val="003C7EDA"/>
    <w:rsid w:val="00420998"/>
    <w:rsid w:val="00426327"/>
    <w:rsid w:val="00432A78"/>
    <w:rsid w:val="00471E67"/>
    <w:rsid w:val="004B5EB0"/>
    <w:rsid w:val="004C7312"/>
    <w:rsid w:val="004F0123"/>
    <w:rsid w:val="00583631"/>
    <w:rsid w:val="005E208D"/>
    <w:rsid w:val="00621ECC"/>
    <w:rsid w:val="00625228"/>
    <w:rsid w:val="0064665A"/>
    <w:rsid w:val="00653081"/>
    <w:rsid w:val="006B12C2"/>
    <w:rsid w:val="006C50C9"/>
    <w:rsid w:val="007262D2"/>
    <w:rsid w:val="0077745A"/>
    <w:rsid w:val="0078348B"/>
    <w:rsid w:val="007959B5"/>
    <w:rsid w:val="007C3235"/>
    <w:rsid w:val="007D799A"/>
    <w:rsid w:val="007E2D4D"/>
    <w:rsid w:val="00820753"/>
    <w:rsid w:val="00831CA6"/>
    <w:rsid w:val="00943462"/>
    <w:rsid w:val="009727A1"/>
    <w:rsid w:val="00A25A02"/>
    <w:rsid w:val="00A27B20"/>
    <w:rsid w:val="00A628A0"/>
    <w:rsid w:val="00A776C8"/>
    <w:rsid w:val="00A92B8C"/>
    <w:rsid w:val="00B75150"/>
    <w:rsid w:val="00BE3314"/>
    <w:rsid w:val="00BF7206"/>
    <w:rsid w:val="00C13DFF"/>
    <w:rsid w:val="00C224CA"/>
    <w:rsid w:val="00C25726"/>
    <w:rsid w:val="00C905E9"/>
    <w:rsid w:val="00CB6D2F"/>
    <w:rsid w:val="00D62FEA"/>
    <w:rsid w:val="00DE20E7"/>
    <w:rsid w:val="00E052E0"/>
    <w:rsid w:val="00E30C88"/>
    <w:rsid w:val="00E4460E"/>
    <w:rsid w:val="00E743D3"/>
    <w:rsid w:val="00EA64C8"/>
    <w:rsid w:val="00F157F8"/>
    <w:rsid w:val="00F22117"/>
    <w:rsid w:val="00F403F2"/>
    <w:rsid w:val="00F40CFE"/>
    <w:rsid w:val="00F42BF6"/>
    <w:rsid w:val="00F42D71"/>
    <w:rsid w:val="00FB42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E052E0"/>
    <w:pPr>
      <w:widowControl w:val="0"/>
      <w:autoSpaceDE w:val="0"/>
      <w:autoSpaceDN w:val="0"/>
      <w:adjustRightInd w:val="0"/>
      <w:spacing w:after="0" w:line="240" w:lineRule="auto"/>
    </w:pPr>
    <w:rPr>
      <w:rFonts w:ascii="SansSerif" w:hAnsi="SansSerif" w:cs="SansSerif"/>
      <w:color w:val="000000"/>
      <w:sz w:val="16"/>
      <w:szCs w:val="16"/>
      <w:lang w:val="en-US"/>
    </w:rPr>
  </w:style>
  <w:style w:type="paragraph" w:styleId="Heading1">
    <w:name w:val="heading 1"/>
    <w:basedOn w:val="Normal"/>
    <w:next w:val="Normal"/>
    <w:link w:val="Heading1Char"/>
    <w:uiPriority w:val="99"/>
    <w:qFormat/>
    <w:rsid w:val="00E052E0"/>
    <w:pPr>
      <w:pBdr>
        <w:top w:val="single" w:sz="4" w:space="0" w:color="000000"/>
        <w:left w:val="single" w:sz="4" w:space="0" w:color="000000"/>
        <w:bottom w:val="single" w:sz="4" w:space="0" w:color="000000"/>
        <w:right w:val="single" w:sz="4" w:space="0" w:color="000000"/>
      </w:pBdr>
      <w:shd w:val="clear" w:color="auto" w:fill="C1D6E6"/>
      <w:outlineLvl w:val="0"/>
    </w:pPr>
    <w:rPr>
      <w:rFonts w:ascii="Tahoma" w:hAnsi="Tahoma" w:cs="Tahoma"/>
      <w:b/>
      <w:bCs/>
      <w:sz w:val="24"/>
      <w:szCs w:val="24"/>
    </w:rPr>
  </w:style>
  <w:style w:type="paragraph" w:styleId="Heading2">
    <w:name w:val="heading 2"/>
    <w:basedOn w:val="Normal"/>
    <w:next w:val="Normal"/>
    <w:link w:val="Heading2Char"/>
    <w:uiPriority w:val="99"/>
    <w:qFormat/>
    <w:rsid w:val="00E052E0"/>
    <w:pPr>
      <w:shd w:val="clear" w:color="auto" w:fill="D7E0F2"/>
      <w:outlineLvl w:val="1"/>
    </w:pPr>
    <w:rPr>
      <w:b/>
      <w:bCs/>
      <w:i/>
      <w:iCs/>
      <w:sz w:val="24"/>
      <w:szCs w:val="24"/>
    </w:rPr>
  </w:style>
  <w:style w:type="paragraph" w:styleId="Heading3">
    <w:name w:val="heading 3"/>
    <w:basedOn w:val="Normal"/>
    <w:next w:val="Normal"/>
    <w:link w:val="Heading3Char"/>
    <w:uiPriority w:val="99"/>
    <w:qFormat/>
    <w:rsid w:val="00E052E0"/>
    <w:pPr>
      <w:shd w:val="clear" w:color="auto" w:fill="FFFFFF"/>
      <w:outlineLvl w:val="2"/>
    </w:pPr>
    <w:rPr>
      <w:b/>
      <w:bCs/>
      <w:sz w:val="24"/>
      <w:szCs w:val="24"/>
    </w:rPr>
  </w:style>
  <w:style w:type="paragraph" w:styleId="Heading4">
    <w:name w:val="heading 4"/>
    <w:basedOn w:val="Normal"/>
    <w:next w:val="Normal"/>
    <w:link w:val="Heading4Char"/>
    <w:uiPriority w:val="99"/>
    <w:qFormat/>
    <w:rsid w:val="00E052E0"/>
    <w:pPr>
      <w:shd w:val="clear" w:color="auto" w:fill="C0C0C0"/>
      <w:outlineLvl w:val="3"/>
    </w:pPr>
    <w:rPr>
      <w:b/>
      <w:bCs/>
      <w:i/>
      <w:iCs/>
      <w:sz w:val="22"/>
      <w:szCs w:val="22"/>
    </w:rPr>
  </w:style>
  <w:style w:type="paragraph" w:styleId="Heading5">
    <w:name w:val="heading 5"/>
    <w:basedOn w:val="Normal"/>
    <w:next w:val="Normal"/>
    <w:link w:val="Heading5Char"/>
    <w:uiPriority w:val="99"/>
    <w:qFormat/>
    <w:rsid w:val="00E052E0"/>
    <w:pPr>
      <w:outlineLvl w:val="4"/>
    </w:pPr>
    <w:rPr>
      <w:b/>
      <w:bCs/>
      <w:sz w:val="20"/>
      <w:szCs w:val="20"/>
    </w:rPr>
  </w:style>
  <w:style w:type="paragraph" w:styleId="Heading6">
    <w:name w:val="heading 6"/>
    <w:basedOn w:val="Normal"/>
    <w:next w:val="Normal"/>
    <w:link w:val="Heading6Char"/>
    <w:uiPriority w:val="99"/>
    <w:qFormat/>
    <w:rsid w:val="00E052E0"/>
    <w:pPr>
      <w:outlineLvl w:val="5"/>
    </w:pPr>
    <w:rPr>
      <w:b/>
      <w:bCs/>
      <w:sz w:val="20"/>
      <w:szCs w:val="20"/>
    </w:rPr>
  </w:style>
  <w:style w:type="paragraph" w:styleId="Heading7">
    <w:name w:val="heading 7"/>
    <w:basedOn w:val="Normal"/>
    <w:next w:val="Normal"/>
    <w:link w:val="Heading7Char"/>
    <w:uiPriority w:val="99"/>
    <w:qFormat/>
    <w:rsid w:val="00E052E0"/>
    <w:pPr>
      <w:outlineLvl w:val="6"/>
    </w:pPr>
    <w:rPr>
      <w:b/>
      <w:bCs/>
      <w:sz w:val="20"/>
      <w:szCs w:val="20"/>
    </w:rPr>
  </w:style>
  <w:style w:type="paragraph" w:styleId="Heading8">
    <w:name w:val="heading 8"/>
    <w:basedOn w:val="Normal"/>
    <w:next w:val="Normal"/>
    <w:link w:val="Heading8Char"/>
    <w:uiPriority w:val="99"/>
    <w:qFormat/>
    <w:rsid w:val="00E052E0"/>
    <w:pPr>
      <w:outlineLvl w:val="7"/>
    </w:pPr>
    <w:rPr>
      <w:b/>
      <w:bCs/>
      <w:sz w:val="20"/>
      <w:szCs w:val="20"/>
    </w:rPr>
  </w:style>
  <w:style w:type="paragraph" w:styleId="Heading9">
    <w:name w:val="heading 9"/>
    <w:basedOn w:val="Normal"/>
    <w:next w:val="Normal"/>
    <w:link w:val="Heading9Char"/>
    <w:uiPriority w:val="99"/>
    <w:qFormat/>
    <w:rsid w:val="00E052E0"/>
    <w:pPr>
      <w:outlineLvl w:val="8"/>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E052E0"/>
    <w:pPr>
      <w:widowControl w:val="0"/>
      <w:autoSpaceDE w:val="0"/>
      <w:autoSpaceDN w:val="0"/>
      <w:adjustRightInd w:val="0"/>
      <w:spacing w:after="0" w:line="240" w:lineRule="auto"/>
    </w:pPr>
    <w:rPr>
      <w:rFonts w:ascii="SansSerif" w:hAnsi="SansSerif" w:cs="SansSerif"/>
      <w:color w:val="000000"/>
      <w:sz w:val="16"/>
      <w:szCs w:val="16"/>
      <w:lang w:val="en-US"/>
    </w:rPr>
  </w:style>
  <w:style w:type="paragraph" w:customStyle="1" w:styleId="Code">
    <w:name w:val="Code"/>
    <w:uiPriority w:val="99"/>
    <w:rsid w:val="00E052E0"/>
    <w:pPr>
      <w:widowControl w:val="0"/>
      <w:autoSpaceDE w:val="0"/>
      <w:autoSpaceDN w:val="0"/>
      <w:adjustRightInd w:val="0"/>
      <w:spacing w:after="0" w:line="240" w:lineRule="auto"/>
    </w:pPr>
    <w:rPr>
      <w:rFonts w:ascii="Courier New" w:hAnsi="Courier New" w:cs="Courier New"/>
      <w:color w:val="000000"/>
      <w:lang w:val="en-US"/>
    </w:rPr>
  </w:style>
  <w:style w:type="paragraph" w:customStyle="1" w:styleId="DocElements10">
    <w:name w:val="DocElements10"/>
    <w:uiPriority w:val="99"/>
    <w:rsid w:val="00E052E0"/>
    <w:pPr>
      <w:widowControl w:val="0"/>
      <w:autoSpaceDE w:val="0"/>
      <w:autoSpaceDN w:val="0"/>
      <w:adjustRightInd w:val="0"/>
      <w:spacing w:after="0" w:line="240" w:lineRule="auto"/>
    </w:pPr>
    <w:rPr>
      <w:rFonts w:ascii="Verdana" w:hAnsi="Verdana" w:cs="Verdana"/>
      <w:b/>
      <w:bCs/>
      <w:color w:val="000000"/>
      <w:sz w:val="20"/>
      <w:szCs w:val="20"/>
      <w:lang w:val="en-US"/>
    </w:rPr>
  </w:style>
  <w:style w:type="paragraph" w:customStyle="1" w:styleId="DocElements11">
    <w:name w:val="DocElements11"/>
    <w:uiPriority w:val="99"/>
    <w:rsid w:val="00E052E0"/>
    <w:pPr>
      <w:widowControl w:val="0"/>
      <w:autoSpaceDE w:val="0"/>
      <w:autoSpaceDN w:val="0"/>
      <w:adjustRightInd w:val="0"/>
      <w:spacing w:after="0" w:line="240" w:lineRule="auto"/>
    </w:pPr>
    <w:rPr>
      <w:rFonts w:ascii="Verdana" w:hAnsi="Verdana" w:cs="Verdana"/>
      <w:b/>
      <w:bCs/>
      <w:color w:val="000000"/>
      <w:lang w:val="en-US"/>
    </w:rPr>
  </w:style>
  <w:style w:type="character" w:customStyle="1" w:styleId="Heading1Char">
    <w:name w:val="Heading 1 Char"/>
    <w:basedOn w:val="DefaultParagraphFont"/>
    <w:link w:val="Heading1"/>
    <w:uiPriority w:val="9"/>
    <w:rsid w:val="00E052E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052E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052E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052E0"/>
    <w:rPr>
      <w:b/>
      <w:bCs/>
      <w:sz w:val="28"/>
      <w:szCs w:val="28"/>
    </w:rPr>
  </w:style>
  <w:style w:type="character" w:customStyle="1" w:styleId="Heading5Char">
    <w:name w:val="Heading 5 Char"/>
    <w:basedOn w:val="DefaultParagraphFont"/>
    <w:link w:val="Heading5"/>
    <w:uiPriority w:val="9"/>
    <w:semiHidden/>
    <w:rsid w:val="00E052E0"/>
    <w:rPr>
      <w:b/>
      <w:bCs/>
      <w:i/>
      <w:iCs/>
      <w:sz w:val="26"/>
      <w:szCs w:val="26"/>
    </w:rPr>
  </w:style>
  <w:style w:type="character" w:customStyle="1" w:styleId="Heading6Char">
    <w:name w:val="Heading 6 Char"/>
    <w:basedOn w:val="DefaultParagraphFont"/>
    <w:link w:val="Heading6"/>
    <w:uiPriority w:val="9"/>
    <w:semiHidden/>
    <w:rsid w:val="00E052E0"/>
    <w:rPr>
      <w:b/>
      <w:bCs/>
    </w:rPr>
  </w:style>
  <w:style w:type="character" w:customStyle="1" w:styleId="Heading7Char">
    <w:name w:val="Heading 7 Char"/>
    <w:basedOn w:val="DefaultParagraphFont"/>
    <w:link w:val="Heading7"/>
    <w:uiPriority w:val="9"/>
    <w:semiHidden/>
    <w:rsid w:val="00E052E0"/>
    <w:rPr>
      <w:sz w:val="24"/>
      <w:szCs w:val="24"/>
    </w:rPr>
  </w:style>
  <w:style w:type="character" w:customStyle="1" w:styleId="Heading8Char">
    <w:name w:val="Heading 8 Char"/>
    <w:basedOn w:val="DefaultParagraphFont"/>
    <w:link w:val="Heading8"/>
    <w:uiPriority w:val="9"/>
    <w:semiHidden/>
    <w:rsid w:val="00E052E0"/>
    <w:rPr>
      <w:i/>
      <w:iCs/>
      <w:sz w:val="24"/>
      <w:szCs w:val="24"/>
    </w:rPr>
  </w:style>
  <w:style w:type="character" w:customStyle="1" w:styleId="Heading9Char">
    <w:name w:val="Heading 9 Char"/>
    <w:basedOn w:val="DefaultParagraphFont"/>
    <w:link w:val="Heading9"/>
    <w:uiPriority w:val="9"/>
    <w:semiHidden/>
    <w:rsid w:val="00E052E0"/>
    <w:rPr>
      <w:rFonts w:asciiTheme="majorHAnsi" w:eastAsiaTheme="majorEastAsia" w:hAnsiTheme="majorHAnsi" w:cstheme="majorBidi"/>
    </w:rPr>
  </w:style>
  <w:style w:type="paragraph" w:customStyle="1" w:styleId="PropertyHeading">
    <w:name w:val="Property Heading"/>
    <w:uiPriority w:val="99"/>
    <w:rsid w:val="00E052E0"/>
    <w:pPr>
      <w:widowControl w:val="0"/>
      <w:autoSpaceDE w:val="0"/>
      <w:autoSpaceDN w:val="0"/>
      <w:adjustRightInd w:val="0"/>
      <w:spacing w:after="0" w:line="240" w:lineRule="auto"/>
    </w:pPr>
    <w:rPr>
      <w:rFonts w:ascii="Verdana" w:hAnsi="Verdana" w:cs="Verdana"/>
      <w:b/>
      <w:bCs/>
      <w:color w:val="000000"/>
      <w:sz w:val="18"/>
      <w:szCs w:val="18"/>
      <w:lang w:val="en-US"/>
    </w:rPr>
  </w:style>
  <w:style w:type="character" w:styleId="Hyperlink">
    <w:name w:val="Hyperlink"/>
    <w:basedOn w:val="DefaultParagraphFont"/>
    <w:uiPriority w:val="99"/>
    <w:unhideWhenUsed/>
    <w:rsid w:val="0064665A"/>
    <w:rPr>
      <w:color w:val="0000FF" w:themeColor="hyperlink"/>
      <w:u w:val="single"/>
    </w:rPr>
  </w:style>
  <w:style w:type="paragraph" w:styleId="TOC1">
    <w:name w:val="toc 1"/>
    <w:basedOn w:val="Normal"/>
    <w:next w:val="Normal"/>
    <w:autoRedefine/>
    <w:uiPriority w:val="39"/>
    <w:unhideWhenUsed/>
    <w:rsid w:val="00E743D3"/>
  </w:style>
  <w:style w:type="paragraph" w:styleId="TOC2">
    <w:name w:val="toc 2"/>
    <w:basedOn w:val="Normal"/>
    <w:next w:val="Normal"/>
    <w:autoRedefine/>
    <w:uiPriority w:val="39"/>
    <w:unhideWhenUsed/>
    <w:rsid w:val="00E743D3"/>
    <w:pPr>
      <w:ind w:left="160"/>
    </w:pPr>
  </w:style>
  <w:style w:type="paragraph" w:styleId="BalloonText">
    <w:name w:val="Balloon Text"/>
    <w:basedOn w:val="Normal"/>
    <w:link w:val="BalloonTextChar"/>
    <w:uiPriority w:val="99"/>
    <w:semiHidden/>
    <w:unhideWhenUsed/>
    <w:rsid w:val="00B75150"/>
    <w:rPr>
      <w:rFonts w:ascii="Tahoma" w:hAnsi="Tahoma" w:cs="Tahoma"/>
    </w:rPr>
  </w:style>
  <w:style w:type="character" w:customStyle="1" w:styleId="BalloonTextChar">
    <w:name w:val="Balloon Text Char"/>
    <w:basedOn w:val="DefaultParagraphFont"/>
    <w:link w:val="BalloonText"/>
    <w:uiPriority w:val="99"/>
    <w:semiHidden/>
    <w:rsid w:val="00B75150"/>
    <w:rPr>
      <w:rFonts w:ascii="Tahoma" w:hAnsi="Tahoma" w:cs="Tahoma"/>
      <w:color w:val="000000"/>
      <w:sz w:val="16"/>
      <w:szCs w:val="16"/>
      <w:lang w:val="en-US"/>
    </w:rPr>
  </w:style>
  <w:style w:type="paragraph" w:styleId="ListParagraph">
    <w:name w:val="List Paragraph"/>
    <w:basedOn w:val="Normal"/>
    <w:uiPriority w:val="34"/>
    <w:qFormat/>
    <w:rsid w:val="0004202F"/>
    <w:pPr>
      <w:ind w:left="720"/>
      <w:contextualSpacing/>
    </w:pPr>
  </w:style>
  <w:style w:type="table" w:styleId="TableGrid">
    <w:name w:val="Table Grid"/>
    <w:basedOn w:val="TableNormal"/>
    <w:uiPriority w:val="59"/>
    <w:rsid w:val="0078348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3235"/>
    <w:pPr>
      <w:tabs>
        <w:tab w:val="center" w:pos="4536"/>
        <w:tab w:val="right" w:pos="9072"/>
      </w:tabs>
    </w:pPr>
  </w:style>
  <w:style w:type="character" w:customStyle="1" w:styleId="HeaderChar">
    <w:name w:val="Header Char"/>
    <w:basedOn w:val="DefaultParagraphFont"/>
    <w:link w:val="Header"/>
    <w:uiPriority w:val="99"/>
    <w:rsid w:val="007C3235"/>
    <w:rPr>
      <w:rFonts w:ascii="SansSerif" w:hAnsi="SansSerif" w:cs="SansSerif"/>
      <w:color w:val="000000"/>
      <w:sz w:val="16"/>
      <w:szCs w:val="16"/>
      <w:lang w:val="en-US"/>
    </w:rPr>
  </w:style>
  <w:style w:type="paragraph" w:styleId="Footer">
    <w:name w:val="footer"/>
    <w:basedOn w:val="Normal"/>
    <w:link w:val="FooterChar"/>
    <w:uiPriority w:val="99"/>
    <w:unhideWhenUsed/>
    <w:rsid w:val="007C3235"/>
    <w:pPr>
      <w:tabs>
        <w:tab w:val="center" w:pos="4536"/>
        <w:tab w:val="right" w:pos="9072"/>
      </w:tabs>
    </w:pPr>
  </w:style>
  <w:style w:type="character" w:customStyle="1" w:styleId="FooterChar">
    <w:name w:val="Footer Char"/>
    <w:basedOn w:val="DefaultParagraphFont"/>
    <w:link w:val="Footer"/>
    <w:uiPriority w:val="99"/>
    <w:rsid w:val="007C3235"/>
    <w:rPr>
      <w:rFonts w:ascii="SansSerif" w:hAnsi="SansSerif" w:cs="SansSerif"/>
      <w:color w:val="000000"/>
      <w:sz w:val="16"/>
      <w:szCs w:val="16"/>
      <w:lang w:val="en-US"/>
    </w:rPr>
  </w:style>
  <w:style w:type="paragraph" w:styleId="EndnoteText">
    <w:name w:val="endnote text"/>
    <w:basedOn w:val="Normal"/>
    <w:link w:val="EndnoteTextChar"/>
    <w:uiPriority w:val="99"/>
    <w:semiHidden/>
    <w:unhideWhenUsed/>
    <w:rsid w:val="00CB6D2F"/>
    <w:rPr>
      <w:sz w:val="20"/>
      <w:szCs w:val="20"/>
    </w:rPr>
  </w:style>
  <w:style w:type="character" w:customStyle="1" w:styleId="EndnoteTextChar">
    <w:name w:val="Endnote Text Char"/>
    <w:basedOn w:val="DefaultParagraphFont"/>
    <w:link w:val="EndnoteText"/>
    <w:uiPriority w:val="99"/>
    <w:semiHidden/>
    <w:rsid w:val="00CB6D2F"/>
    <w:rPr>
      <w:rFonts w:ascii="SansSerif" w:hAnsi="SansSerif" w:cs="SansSerif"/>
      <w:color w:val="000000"/>
      <w:sz w:val="20"/>
      <w:szCs w:val="20"/>
      <w:lang w:val="en-US"/>
    </w:rPr>
  </w:style>
  <w:style w:type="character" w:styleId="EndnoteReference">
    <w:name w:val="endnote reference"/>
    <w:basedOn w:val="DefaultParagraphFont"/>
    <w:uiPriority w:val="99"/>
    <w:semiHidden/>
    <w:unhideWhenUsed/>
    <w:rsid w:val="00CB6D2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widowControl w:val="0"/>
      <w:autoSpaceDE w:val="0"/>
      <w:autoSpaceDN w:val="0"/>
      <w:adjustRightInd w:val="0"/>
      <w:spacing w:after="0" w:line="240" w:lineRule="auto"/>
    </w:pPr>
    <w:rPr>
      <w:rFonts w:ascii="SansSerif" w:hAnsi="SansSerif" w:cs="SansSerif"/>
      <w:color w:val="000000"/>
      <w:sz w:val="16"/>
      <w:szCs w:val="16"/>
      <w:lang w:val="en-US"/>
    </w:rPr>
  </w:style>
  <w:style w:type="paragraph" w:styleId="Heading1">
    <w:name w:val="heading 1"/>
    <w:basedOn w:val="Normal"/>
    <w:next w:val="Normal"/>
    <w:link w:val="Heading1Char"/>
    <w:uiPriority w:val="99"/>
    <w:qFormat/>
    <w:pPr>
      <w:pBdr>
        <w:top w:val="single" w:sz="4" w:space="0" w:color="000000"/>
        <w:left w:val="single" w:sz="4" w:space="0" w:color="000000"/>
        <w:bottom w:val="single" w:sz="4" w:space="0" w:color="000000"/>
        <w:right w:val="single" w:sz="4" w:space="0" w:color="000000"/>
      </w:pBdr>
      <w:shd w:val="clear" w:color="auto" w:fill="C1D6E6"/>
      <w:outlineLvl w:val="0"/>
    </w:pPr>
    <w:rPr>
      <w:rFonts w:ascii="Tahoma" w:hAnsi="Tahoma" w:cs="Tahoma"/>
      <w:b/>
      <w:bCs/>
      <w:sz w:val="24"/>
      <w:szCs w:val="24"/>
    </w:rPr>
  </w:style>
  <w:style w:type="paragraph" w:styleId="Heading2">
    <w:name w:val="heading 2"/>
    <w:basedOn w:val="Normal"/>
    <w:next w:val="Normal"/>
    <w:link w:val="Heading2Char"/>
    <w:uiPriority w:val="99"/>
    <w:qFormat/>
    <w:pPr>
      <w:shd w:val="clear" w:color="auto" w:fill="D7E0F2"/>
      <w:outlineLvl w:val="1"/>
    </w:pPr>
    <w:rPr>
      <w:b/>
      <w:bCs/>
      <w:i/>
      <w:iCs/>
      <w:sz w:val="24"/>
      <w:szCs w:val="24"/>
    </w:rPr>
  </w:style>
  <w:style w:type="paragraph" w:styleId="Heading3">
    <w:name w:val="heading 3"/>
    <w:basedOn w:val="Normal"/>
    <w:next w:val="Normal"/>
    <w:link w:val="Heading3Char"/>
    <w:uiPriority w:val="99"/>
    <w:qFormat/>
    <w:pPr>
      <w:shd w:val="clear" w:color="auto" w:fill="FFFFFF"/>
      <w:outlineLvl w:val="2"/>
    </w:pPr>
    <w:rPr>
      <w:b/>
      <w:bCs/>
      <w:sz w:val="24"/>
      <w:szCs w:val="24"/>
    </w:rPr>
  </w:style>
  <w:style w:type="paragraph" w:styleId="Heading4">
    <w:name w:val="heading 4"/>
    <w:basedOn w:val="Normal"/>
    <w:next w:val="Normal"/>
    <w:link w:val="Heading4Char"/>
    <w:uiPriority w:val="99"/>
    <w:qFormat/>
    <w:pPr>
      <w:shd w:val="clear" w:color="auto" w:fill="C0C0C0"/>
      <w:outlineLvl w:val="3"/>
    </w:pPr>
    <w:rPr>
      <w:b/>
      <w:bCs/>
      <w:i/>
      <w:iCs/>
      <w:sz w:val="22"/>
      <w:szCs w:val="22"/>
    </w:rPr>
  </w:style>
  <w:style w:type="paragraph" w:styleId="Heading5">
    <w:name w:val="heading 5"/>
    <w:basedOn w:val="Normal"/>
    <w:next w:val="Normal"/>
    <w:link w:val="Heading5Char"/>
    <w:uiPriority w:val="99"/>
    <w:qFormat/>
    <w:pPr>
      <w:outlineLvl w:val="4"/>
    </w:pPr>
    <w:rPr>
      <w:b/>
      <w:bCs/>
      <w:sz w:val="20"/>
      <w:szCs w:val="20"/>
    </w:rPr>
  </w:style>
  <w:style w:type="paragraph" w:styleId="Heading6">
    <w:name w:val="heading 6"/>
    <w:basedOn w:val="Normal"/>
    <w:next w:val="Normal"/>
    <w:link w:val="Heading6Char"/>
    <w:uiPriority w:val="99"/>
    <w:qFormat/>
    <w:pPr>
      <w:outlineLvl w:val="5"/>
    </w:pPr>
    <w:rPr>
      <w:b/>
      <w:bCs/>
      <w:sz w:val="20"/>
      <w:szCs w:val="20"/>
    </w:rPr>
  </w:style>
  <w:style w:type="paragraph" w:styleId="Heading7">
    <w:name w:val="heading 7"/>
    <w:basedOn w:val="Normal"/>
    <w:next w:val="Normal"/>
    <w:link w:val="Heading7Char"/>
    <w:uiPriority w:val="99"/>
    <w:qFormat/>
    <w:pPr>
      <w:outlineLvl w:val="6"/>
    </w:pPr>
    <w:rPr>
      <w:b/>
      <w:bCs/>
      <w:sz w:val="20"/>
      <w:szCs w:val="20"/>
    </w:rPr>
  </w:style>
  <w:style w:type="paragraph" w:styleId="Heading8">
    <w:name w:val="heading 8"/>
    <w:basedOn w:val="Normal"/>
    <w:next w:val="Normal"/>
    <w:link w:val="Heading8Char"/>
    <w:uiPriority w:val="99"/>
    <w:qFormat/>
    <w:pPr>
      <w:outlineLvl w:val="7"/>
    </w:pPr>
    <w:rPr>
      <w:b/>
      <w:bCs/>
      <w:sz w:val="20"/>
      <w:szCs w:val="20"/>
    </w:rPr>
  </w:style>
  <w:style w:type="paragraph" w:styleId="Heading9">
    <w:name w:val="heading 9"/>
    <w:basedOn w:val="Normal"/>
    <w:next w:val="Normal"/>
    <w:link w:val="Heading9Char"/>
    <w:uiPriority w:val="99"/>
    <w:qFormat/>
    <w:pPr>
      <w:outlineLvl w:val="8"/>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pPr>
      <w:widowControl w:val="0"/>
      <w:autoSpaceDE w:val="0"/>
      <w:autoSpaceDN w:val="0"/>
      <w:adjustRightInd w:val="0"/>
      <w:spacing w:after="0" w:line="240" w:lineRule="auto"/>
    </w:pPr>
    <w:rPr>
      <w:rFonts w:ascii="SansSerif" w:hAnsi="SansSerif" w:cs="SansSerif"/>
      <w:color w:val="000000"/>
      <w:sz w:val="16"/>
      <w:szCs w:val="16"/>
      <w:lang w:val="en-US"/>
    </w:rPr>
  </w:style>
  <w:style w:type="paragraph" w:customStyle="1" w:styleId="Code">
    <w:name w:val="Code"/>
    <w:uiPriority w:val="99"/>
    <w:pPr>
      <w:widowControl w:val="0"/>
      <w:autoSpaceDE w:val="0"/>
      <w:autoSpaceDN w:val="0"/>
      <w:adjustRightInd w:val="0"/>
      <w:spacing w:after="0" w:line="240" w:lineRule="auto"/>
    </w:pPr>
    <w:rPr>
      <w:rFonts w:ascii="Courier New" w:hAnsi="Courier New" w:cs="Courier New"/>
      <w:color w:val="000000"/>
      <w:lang w:val="en-US"/>
    </w:rPr>
  </w:style>
  <w:style w:type="paragraph" w:customStyle="1" w:styleId="DocElements10">
    <w:name w:val="DocElements10"/>
    <w:uiPriority w:val="99"/>
    <w:pPr>
      <w:widowControl w:val="0"/>
      <w:autoSpaceDE w:val="0"/>
      <w:autoSpaceDN w:val="0"/>
      <w:adjustRightInd w:val="0"/>
      <w:spacing w:after="0" w:line="240" w:lineRule="auto"/>
    </w:pPr>
    <w:rPr>
      <w:rFonts w:ascii="Verdana" w:hAnsi="Verdana" w:cs="Verdana"/>
      <w:b/>
      <w:bCs/>
      <w:color w:val="000000"/>
      <w:sz w:val="20"/>
      <w:szCs w:val="20"/>
      <w:lang w:val="en-US"/>
    </w:rPr>
  </w:style>
  <w:style w:type="paragraph" w:customStyle="1" w:styleId="DocElements11">
    <w:name w:val="DocElements11"/>
    <w:uiPriority w:val="99"/>
    <w:pPr>
      <w:widowControl w:val="0"/>
      <w:autoSpaceDE w:val="0"/>
      <w:autoSpaceDN w:val="0"/>
      <w:adjustRightInd w:val="0"/>
      <w:spacing w:after="0" w:line="240" w:lineRule="auto"/>
    </w:pPr>
    <w:rPr>
      <w:rFonts w:ascii="Verdana" w:hAnsi="Verdana" w:cs="Verdana"/>
      <w:b/>
      <w:bCs/>
      <w:color w:val="000000"/>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customStyle="1" w:styleId="PropertyHeading">
    <w:name w:val="Property Heading"/>
    <w:uiPriority w:val="99"/>
    <w:pPr>
      <w:widowControl w:val="0"/>
      <w:autoSpaceDE w:val="0"/>
      <w:autoSpaceDN w:val="0"/>
      <w:adjustRightInd w:val="0"/>
      <w:spacing w:after="0" w:line="240" w:lineRule="auto"/>
    </w:pPr>
    <w:rPr>
      <w:rFonts w:ascii="Verdana" w:hAnsi="Verdana" w:cs="Verdana"/>
      <w:b/>
      <w:bCs/>
      <w:color w:val="000000"/>
      <w:sz w:val="18"/>
      <w:szCs w:val="18"/>
      <w:lang w:val="en-US"/>
    </w:rPr>
  </w:style>
  <w:style w:type="character" w:styleId="Hyperlink">
    <w:name w:val="Hyperlink"/>
    <w:basedOn w:val="DefaultParagraphFont"/>
    <w:uiPriority w:val="99"/>
    <w:unhideWhenUsed/>
    <w:rsid w:val="0064665A"/>
    <w:rPr>
      <w:color w:val="0000FF" w:themeColor="hyperlink"/>
      <w:u w:val="single"/>
    </w:rPr>
  </w:style>
  <w:style w:type="paragraph" w:styleId="TOC1">
    <w:name w:val="toc 1"/>
    <w:basedOn w:val="Normal"/>
    <w:next w:val="Normal"/>
    <w:autoRedefine/>
    <w:uiPriority w:val="39"/>
    <w:unhideWhenUsed/>
    <w:rsid w:val="00E743D3"/>
  </w:style>
  <w:style w:type="paragraph" w:styleId="TOC2">
    <w:name w:val="toc 2"/>
    <w:basedOn w:val="Normal"/>
    <w:next w:val="Normal"/>
    <w:autoRedefine/>
    <w:uiPriority w:val="39"/>
    <w:unhideWhenUsed/>
    <w:rsid w:val="00E743D3"/>
    <w:pPr>
      <w:ind w:left="160"/>
    </w:pPr>
  </w:style>
  <w:style w:type="paragraph" w:styleId="BalloonText">
    <w:name w:val="Balloon Text"/>
    <w:basedOn w:val="Normal"/>
    <w:link w:val="BalloonTextChar"/>
    <w:uiPriority w:val="99"/>
    <w:semiHidden/>
    <w:unhideWhenUsed/>
    <w:rsid w:val="00B75150"/>
    <w:rPr>
      <w:rFonts w:ascii="Tahoma" w:hAnsi="Tahoma" w:cs="Tahoma"/>
    </w:rPr>
  </w:style>
  <w:style w:type="character" w:customStyle="1" w:styleId="BalloonTextChar">
    <w:name w:val="Balloon Text Char"/>
    <w:basedOn w:val="DefaultParagraphFont"/>
    <w:link w:val="BalloonText"/>
    <w:uiPriority w:val="99"/>
    <w:semiHidden/>
    <w:rsid w:val="00B75150"/>
    <w:rPr>
      <w:rFonts w:ascii="Tahoma" w:hAnsi="Tahoma" w:cs="Tahoma"/>
      <w:color w:val="000000"/>
      <w:sz w:val="16"/>
      <w:szCs w:val="16"/>
      <w:lang w:val="en-US"/>
    </w:rPr>
  </w:style>
  <w:style w:type="paragraph" w:styleId="ListParagraph">
    <w:name w:val="List Paragraph"/>
    <w:basedOn w:val="Normal"/>
    <w:uiPriority w:val="34"/>
    <w:qFormat/>
    <w:rsid w:val="0004202F"/>
    <w:pPr>
      <w:ind w:left="720"/>
      <w:contextualSpacing/>
    </w:pPr>
  </w:style>
  <w:style w:type="table" w:styleId="TableGrid">
    <w:name w:val="Table Grid"/>
    <w:basedOn w:val="TableNormal"/>
    <w:uiPriority w:val="59"/>
    <w:rsid w:val="0078348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3235"/>
    <w:pPr>
      <w:tabs>
        <w:tab w:val="center" w:pos="4536"/>
        <w:tab w:val="right" w:pos="9072"/>
      </w:tabs>
    </w:pPr>
  </w:style>
  <w:style w:type="character" w:customStyle="1" w:styleId="HeaderChar">
    <w:name w:val="Header Char"/>
    <w:basedOn w:val="DefaultParagraphFont"/>
    <w:link w:val="Header"/>
    <w:uiPriority w:val="99"/>
    <w:rsid w:val="007C3235"/>
    <w:rPr>
      <w:rFonts w:ascii="SansSerif" w:hAnsi="SansSerif" w:cs="SansSerif"/>
      <w:color w:val="000000"/>
      <w:sz w:val="16"/>
      <w:szCs w:val="16"/>
      <w:lang w:val="en-US"/>
    </w:rPr>
  </w:style>
  <w:style w:type="paragraph" w:styleId="Footer">
    <w:name w:val="footer"/>
    <w:basedOn w:val="Normal"/>
    <w:link w:val="FooterChar"/>
    <w:uiPriority w:val="99"/>
    <w:unhideWhenUsed/>
    <w:rsid w:val="007C3235"/>
    <w:pPr>
      <w:tabs>
        <w:tab w:val="center" w:pos="4536"/>
        <w:tab w:val="right" w:pos="9072"/>
      </w:tabs>
    </w:pPr>
  </w:style>
  <w:style w:type="character" w:customStyle="1" w:styleId="FooterChar">
    <w:name w:val="Footer Char"/>
    <w:basedOn w:val="DefaultParagraphFont"/>
    <w:link w:val="Footer"/>
    <w:uiPriority w:val="99"/>
    <w:rsid w:val="007C3235"/>
    <w:rPr>
      <w:rFonts w:ascii="SansSerif" w:hAnsi="SansSerif" w:cs="SansSerif"/>
      <w:color w:val="000000"/>
      <w:sz w:val="16"/>
      <w:szCs w:val="16"/>
      <w:lang w:val="en-US"/>
    </w:rPr>
  </w:style>
  <w:style w:type="paragraph" w:styleId="EndnoteText">
    <w:name w:val="endnote text"/>
    <w:basedOn w:val="Normal"/>
    <w:link w:val="EndnoteTextChar"/>
    <w:uiPriority w:val="99"/>
    <w:semiHidden/>
    <w:unhideWhenUsed/>
    <w:rsid w:val="00CB6D2F"/>
    <w:rPr>
      <w:sz w:val="20"/>
      <w:szCs w:val="20"/>
    </w:rPr>
  </w:style>
  <w:style w:type="character" w:customStyle="1" w:styleId="EndnoteTextChar">
    <w:name w:val="Endnote Text Char"/>
    <w:basedOn w:val="DefaultParagraphFont"/>
    <w:link w:val="EndnoteText"/>
    <w:uiPriority w:val="99"/>
    <w:semiHidden/>
    <w:rsid w:val="00CB6D2F"/>
    <w:rPr>
      <w:rFonts w:ascii="SansSerif" w:hAnsi="SansSerif" w:cs="SansSerif"/>
      <w:color w:val="000000"/>
      <w:sz w:val="20"/>
      <w:szCs w:val="20"/>
      <w:lang w:val="en-US"/>
    </w:rPr>
  </w:style>
  <w:style w:type="character" w:styleId="EndnoteReference">
    <w:name w:val="endnote reference"/>
    <w:basedOn w:val="DefaultParagraphFont"/>
    <w:uiPriority w:val="99"/>
    <w:semiHidden/>
    <w:unhideWhenUsed/>
    <w:rsid w:val="00CB6D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nl/url?sa=i&amp;rct=j&amp;q=&amp;esrc=s&amp;frm=1&amp;source=images&amp;cd=&amp;cad=rja&amp;uact=8&amp;ved=0ahUKEwjY8u6CttHJAhXFYA8KHZevDB0QjRwIBw&amp;url=https%3A%2F%2Fdeveloper.apple.com%2Flibrary%2Fios%2Fdocumentation%2FGeneral%2FConceptual%2FCocoaEncyclopedia%2FModel-View-Controller%2FModel-View-Controller.html&amp;psig=AFQjCNGtZeDV-32Bln29O_5bb5G8NNQAiw&amp;ust=1449841340112958"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D6B30-EDB6-4C27-AB28-F371A8AB8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E5C2B630.dotm</Template>
  <TotalTime>330</TotalTime>
  <Pages>9</Pages>
  <Words>2589</Words>
  <Characters>13616</Characters>
  <Application>Microsoft Office Word</Application>
  <DocSecurity>0</DocSecurity>
  <Lines>113</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Inholland</Company>
  <LinksUpToDate>false</LinksUpToDate>
  <CharactersWithSpaces>16173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Drillenburg, Harald</dc:creator>
  <cp:lastModifiedBy>Hogeschool Inholland</cp:lastModifiedBy>
  <cp:revision>51</cp:revision>
  <cp:lastPrinted>2015-12-10T14:42:00Z</cp:lastPrinted>
  <dcterms:created xsi:type="dcterms:W3CDTF">2014-05-26T15:55:00Z</dcterms:created>
  <dcterms:modified xsi:type="dcterms:W3CDTF">2015-12-10T14:44:00Z</dcterms:modified>
</cp:coreProperties>
</file>